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4F30D" w14:textId="77777777" w:rsidR="0024614F" w:rsidRDefault="00D8630F" w:rsidP="00D9067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30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B1EF83" wp14:editId="713E2F42">
            <wp:simplePos x="0" y="0"/>
            <wp:positionH relativeFrom="column">
              <wp:posOffset>4508390</wp:posOffset>
            </wp:positionH>
            <wp:positionV relativeFrom="paragraph">
              <wp:posOffset>-166977</wp:posOffset>
            </wp:positionV>
            <wp:extent cx="1494790" cy="1359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630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A7D96E" wp14:editId="374D44E0">
            <wp:simplePos x="0" y="0"/>
            <wp:positionH relativeFrom="column">
              <wp:posOffset>-429619</wp:posOffset>
            </wp:positionH>
            <wp:positionV relativeFrom="paragraph">
              <wp:posOffset>-182880</wp:posOffset>
            </wp:positionV>
            <wp:extent cx="1415415" cy="14230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D31AE" w14:textId="77777777" w:rsidR="00D8630F" w:rsidRDefault="00D8630F">
      <w:pPr>
        <w:rPr>
          <w:rFonts w:ascii="Times New Roman" w:hAnsi="Times New Roman" w:cs="Times New Roman"/>
          <w:sz w:val="28"/>
          <w:szCs w:val="28"/>
        </w:rPr>
      </w:pPr>
    </w:p>
    <w:p w14:paraId="2A17D912" w14:textId="77777777" w:rsidR="00D8630F" w:rsidRDefault="00D8630F">
      <w:pPr>
        <w:rPr>
          <w:rFonts w:ascii="Times New Roman" w:hAnsi="Times New Roman" w:cs="Times New Roman"/>
          <w:sz w:val="28"/>
          <w:szCs w:val="28"/>
        </w:rPr>
      </w:pPr>
    </w:p>
    <w:p w14:paraId="6FEF60DA" w14:textId="77777777" w:rsidR="00D8630F" w:rsidRDefault="00D8630F">
      <w:pPr>
        <w:rPr>
          <w:rFonts w:ascii="Times New Roman" w:hAnsi="Times New Roman" w:cs="Times New Roman"/>
          <w:sz w:val="28"/>
          <w:szCs w:val="28"/>
        </w:rPr>
      </w:pPr>
    </w:p>
    <w:p w14:paraId="4D6378D1" w14:textId="77777777" w:rsidR="00D8630F" w:rsidRDefault="00D8630F">
      <w:pPr>
        <w:rPr>
          <w:rFonts w:ascii="Times New Roman" w:hAnsi="Times New Roman" w:cs="Times New Roman"/>
          <w:sz w:val="28"/>
          <w:szCs w:val="28"/>
        </w:rPr>
      </w:pPr>
    </w:p>
    <w:p w14:paraId="7C1EB9DF" w14:textId="77777777" w:rsidR="00D8630F" w:rsidRDefault="00D8630F" w:rsidP="00D8630F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1CD98F2" w14:textId="77777777" w:rsidR="00D8630F" w:rsidRDefault="00D8630F" w:rsidP="00D8630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8630F">
        <w:rPr>
          <w:rFonts w:ascii="Times New Roman" w:hAnsi="Times New Roman" w:cs="Times New Roman"/>
          <w:b/>
          <w:sz w:val="56"/>
          <w:szCs w:val="56"/>
        </w:rPr>
        <w:t xml:space="preserve">CT-159 </w:t>
      </w:r>
    </w:p>
    <w:p w14:paraId="07715C5A" w14:textId="77777777" w:rsidR="00D8630F" w:rsidRDefault="00D8630F" w:rsidP="00D8630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8630F">
        <w:rPr>
          <w:rFonts w:ascii="Times New Roman" w:hAnsi="Times New Roman" w:cs="Times New Roman"/>
          <w:b/>
          <w:sz w:val="56"/>
          <w:szCs w:val="56"/>
        </w:rPr>
        <w:t xml:space="preserve">Data Structures Algorithms &amp;Applications  </w:t>
      </w:r>
    </w:p>
    <w:p w14:paraId="22F09368" w14:textId="77777777" w:rsidR="00D8630F" w:rsidRDefault="00D8630F" w:rsidP="00D86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3C4CB" w14:textId="77777777" w:rsidR="00D8630F" w:rsidRDefault="00D8630F" w:rsidP="00D863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B14236" w14:textId="77777777" w:rsidR="00901BA3" w:rsidRDefault="00D51BBC" w:rsidP="00901BA3">
      <w:pPr>
        <w:pStyle w:val="Default"/>
        <w:ind w:left="-144"/>
        <w:jc w:val="center"/>
        <w:rPr>
          <w:b/>
          <w:bCs/>
          <w:color w:val="0D0D0D"/>
          <w:sz w:val="32"/>
          <w:szCs w:val="28"/>
        </w:rPr>
      </w:pPr>
      <w:r w:rsidRPr="00D51BBC">
        <w:rPr>
          <w:b/>
          <w:bCs/>
          <w:color w:val="0D0D0D"/>
          <w:sz w:val="32"/>
          <w:szCs w:val="28"/>
        </w:rPr>
        <w:t xml:space="preserve">DEPARTMENT OF COMPUTER SCIENCE </w:t>
      </w:r>
      <w:r>
        <w:rPr>
          <w:b/>
          <w:bCs/>
          <w:color w:val="0D0D0D"/>
          <w:sz w:val="32"/>
          <w:szCs w:val="28"/>
        </w:rPr>
        <w:t>&amp; INFOR</w:t>
      </w:r>
      <w:r w:rsidR="00901BA3">
        <w:rPr>
          <w:b/>
          <w:bCs/>
          <w:color w:val="0D0D0D"/>
          <w:sz w:val="32"/>
          <w:szCs w:val="28"/>
        </w:rPr>
        <w:t>MATION TECHNOLOGY</w:t>
      </w:r>
    </w:p>
    <w:p w14:paraId="454600BD" w14:textId="77777777" w:rsidR="00901BA3" w:rsidRDefault="00901BA3" w:rsidP="00D51BBC">
      <w:pPr>
        <w:pStyle w:val="Default"/>
        <w:jc w:val="center"/>
        <w:rPr>
          <w:b/>
          <w:bCs/>
          <w:color w:val="0D0D0D"/>
          <w:sz w:val="32"/>
          <w:szCs w:val="28"/>
        </w:rPr>
      </w:pPr>
    </w:p>
    <w:p w14:paraId="29972B74" w14:textId="77777777" w:rsidR="00D51BBC" w:rsidRPr="00D51BBC" w:rsidRDefault="00901BA3" w:rsidP="00D51BBC">
      <w:pPr>
        <w:pStyle w:val="Default"/>
        <w:jc w:val="center"/>
        <w:rPr>
          <w:b/>
          <w:bCs/>
          <w:color w:val="0D0D0D"/>
          <w:sz w:val="32"/>
          <w:szCs w:val="28"/>
        </w:rPr>
      </w:pPr>
      <w:r>
        <w:rPr>
          <w:b/>
          <w:bCs/>
          <w:color w:val="0D0D0D"/>
          <w:sz w:val="32"/>
          <w:szCs w:val="28"/>
        </w:rPr>
        <w:t>(</w:t>
      </w:r>
      <w:r w:rsidR="00D51BBC" w:rsidRPr="00D51BBC">
        <w:rPr>
          <w:b/>
          <w:bCs/>
          <w:color w:val="0D0D0D"/>
          <w:sz w:val="32"/>
          <w:szCs w:val="28"/>
        </w:rPr>
        <w:t>SPECIALIZATION IN DATA SCIENCE</w:t>
      </w:r>
      <w:r>
        <w:rPr>
          <w:b/>
          <w:bCs/>
          <w:color w:val="0D0D0D"/>
          <w:sz w:val="32"/>
          <w:szCs w:val="28"/>
        </w:rPr>
        <w:t>)</w:t>
      </w:r>
    </w:p>
    <w:p w14:paraId="276ABDFC" w14:textId="77777777" w:rsidR="00D8630F" w:rsidRDefault="00D8630F" w:rsidP="00D8630F">
      <w:pPr>
        <w:pStyle w:val="Default"/>
      </w:pPr>
    </w:p>
    <w:p w14:paraId="450732E8" w14:textId="77777777" w:rsidR="00D8630F" w:rsidRPr="00D8630F" w:rsidRDefault="00D8630F" w:rsidP="00D51BBC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  <w:r w:rsidRPr="00D8630F">
        <w:rPr>
          <w:b/>
          <w:bCs/>
          <w:color w:val="0D0D0D"/>
          <w:sz w:val="32"/>
          <w:szCs w:val="28"/>
        </w:rPr>
        <w:t>NAME:  MUHAMMAD KHUZAIMA HASSAN</w:t>
      </w:r>
    </w:p>
    <w:p w14:paraId="4038B743" w14:textId="77777777" w:rsidR="00D8630F" w:rsidRDefault="00D8630F" w:rsidP="00D8630F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</w:p>
    <w:p w14:paraId="5ADB5C08" w14:textId="77777777" w:rsidR="00D8630F" w:rsidRPr="00D8630F" w:rsidRDefault="00D8630F" w:rsidP="00D8630F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  <w:r w:rsidRPr="00D8630F">
        <w:rPr>
          <w:b/>
          <w:bCs/>
          <w:color w:val="0D0D0D"/>
          <w:sz w:val="32"/>
          <w:szCs w:val="28"/>
        </w:rPr>
        <w:t>ROLL NO:  DT-22302</w:t>
      </w:r>
    </w:p>
    <w:p w14:paraId="2C667ED1" w14:textId="77777777" w:rsidR="00D8630F" w:rsidRDefault="00D8630F" w:rsidP="00D51BBC">
      <w:pPr>
        <w:pStyle w:val="Default"/>
        <w:ind w:right="-1008"/>
        <w:rPr>
          <w:b/>
          <w:bCs/>
          <w:color w:val="0D0D0D"/>
          <w:sz w:val="32"/>
          <w:szCs w:val="28"/>
        </w:rPr>
      </w:pPr>
    </w:p>
    <w:p w14:paraId="731BDE95" w14:textId="77777777" w:rsidR="00D8630F" w:rsidRDefault="00D8630F" w:rsidP="00D8630F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  <w:r w:rsidRPr="00D8630F">
        <w:rPr>
          <w:b/>
          <w:bCs/>
          <w:color w:val="0D0D0D"/>
          <w:sz w:val="32"/>
          <w:szCs w:val="28"/>
        </w:rPr>
        <w:t xml:space="preserve">SUBMITTED TO:  MISS </w:t>
      </w:r>
      <w:r>
        <w:rPr>
          <w:b/>
          <w:bCs/>
          <w:color w:val="0D0D0D"/>
          <w:sz w:val="32"/>
          <w:szCs w:val="28"/>
        </w:rPr>
        <w:t>FAIZA NASEEM</w:t>
      </w:r>
    </w:p>
    <w:p w14:paraId="0F36DEFC" w14:textId="77777777" w:rsidR="00D51BBC" w:rsidRDefault="00D51BBC" w:rsidP="00D8630F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</w:p>
    <w:p w14:paraId="47152FE8" w14:textId="77777777" w:rsidR="00D51BBC" w:rsidRDefault="00D8630F" w:rsidP="00D8630F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  <w:r w:rsidRPr="00D8630F">
        <w:rPr>
          <w:b/>
          <w:bCs/>
          <w:color w:val="0D0D0D"/>
          <w:sz w:val="32"/>
          <w:szCs w:val="28"/>
        </w:rPr>
        <w:t xml:space="preserve">SUBMISSION DEADLINE:  </w:t>
      </w:r>
      <w:r w:rsidR="00901BA3">
        <w:rPr>
          <w:b/>
          <w:bCs/>
          <w:color w:val="0D0D0D"/>
          <w:sz w:val="32"/>
          <w:szCs w:val="28"/>
        </w:rPr>
        <w:t>1</w:t>
      </w:r>
      <w:r w:rsidR="00011ED7">
        <w:rPr>
          <w:b/>
          <w:bCs/>
          <w:color w:val="0D0D0D"/>
          <w:sz w:val="32"/>
          <w:szCs w:val="28"/>
        </w:rPr>
        <w:t>7</w:t>
      </w:r>
      <w:r w:rsidRPr="00D8630F">
        <w:rPr>
          <w:b/>
          <w:bCs/>
          <w:color w:val="0D0D0D"/>
          <w:sz w:val="32"/>
          <w:szCs w:val="28"/>
        </w:rPr>
        <w:t>-J</w:t>
      </w:r>
      <w:r w:rsidR="00901BA3">
        <w:rPr>
          <w:b/>
          <w:bCs/>
          <w:color w:val="0D0D0D"/>
          <w:sz w:val="32"/>
          <w:szCs w:val="28"/>
        </w:rPr>
        <w:t>AN</w:t>
      </w:r>
      <w:r w:rsidRPr="00D8630F">
        <w:rPr>
          <w:b/>
          <w:bCs/>
          <w:color w:val="0D0D0D"/>
          <w:sz w:val="32"/>
          <w:szCs w:val="28"/>
        </w:rPr>
        <w:t>-202</w:t>
      </w:r>
      <w:r w:rsidR="00901BA3">
        <w:rPr>
          <w:b/>
          <w:bCs/>
          <w:color w:val="0D0D0D"/>
          <w:sz w:val="32"/>
          <w:szCs w:val="28"/>
        </w:rPr>
        <w:t>4</w:t>
      </w:r>
    </w:p>
    <w:p w14:paraId="12DBA044" w14:textId="77777777" w:rsidR="00D51BBC" w:rsidRDefault="00D51BBC" w:rsidP="00D8630F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</w:p>
    <w:p w14:paraId="0EA00109" w14:textId="77777777" w:rsidR="00D51BBC" w:rsidRDefault="00D8630F" w:rsidP="00D8630F">
      <w:pPr>
        <w:pStyle w:val="Default"/>
        <w:ind w:left="-864" w:right="-1008"/>
        <w:jc w:val="center"/>
        <w:rPr>
          <w:b/>
          <w:bCs/>
          <w:color w:val="0D0D0D"/>
          <w:sz w:val="32"/>
          <w:szCs w:val="28"/>
        </w:rPr>
      </w:pPr>
      <w:r w:rsidRPr="00D8630F">
        <w:rPr>
          <w:b/>
          <w:bCs/>
          <w:color w:val="0D0D0D"/>
          <w:sz w:val="32"/>
          <w:szCs w:val="28"/>
        </w:rPr>
        <w:t xml:space="preserve">SEMESTER: </w:t>
      </w:r>
      <w:r w:rsidR="00D51BBC">
        <w:rPr>
          <w:b/>
          <w:bCs/>
          <w:color w:val="0D0D0D"/>
          <w:sz w:val="32"/>
          <w:szCs w:val="28"/>
        </w:rPr>
        <w:t>FALL-2023</w:t>
      </w:r>
    </w:p>
    <w:p w14:paraId="2B546FD1" w14:textId="77777777" w:rsidR="00D51BBC" w:rsidRDefault="00D51BBC" w:rsidP="00D51BBC">
      <w:pPr>
        <w:pStyle w:val="Default"/>
        <w:ind w:right="-1008"/>
        <w:rPr>
          <w:b/>
          <w:bCs/>
          <w:color w:val="0D0D0D"/>
          <w:sz w:val="32"/>
          <w:szCs w:val="28"/>
        </w:rPr>
      </w:pPr>
    </w:p>
    <w:p w14:paraId="61526B95" w14:textId="77777777" w:rsidR="00D8630F" w:rsidRPr="00D8630F" w:rsidRDefault="00D8630F" w:rsidP="00D8630F">
      <w:pPr>
        <w:pStyle w:val="Default"/>
        <w:ind w:left="-864" w:right="-1008"/>
        <w:jc w:val="center"/>
        <w:rPr>
          <w:color w:val="0D0D0D"/>
          <w:sz w:val="32"/>
          <w:szCs w:val="28"/>
        </w:rPr>
      </w:pPr>
      <w:r w:rsidRPr="00D8630F">
        <w:rPr>
          <w:b/>
          <w:bCs/>
          <w:color w:val="0D0D0D"/>
          <w:sz w:val="32"/>
          <w:szCs w:val="28"/>
        </w:rPr>
        <w:t>BATCH: 2022</w:t>
      </w:r>
    </w:p>
    <w:p w14:paraId="31F617FC" w14:textId="77777777" w:rsidR="0024614F" w:rsidRPr="00D8630F" w:rsidRDefault="00D8630F" w:rsidP="00D8630F">
      <w:pPr>
        <w:rPr>
          <w:rFonts w:ascii="Times New Roman" w:hAnsi="Times New Roman" w:cs="Times New Roman"/>
          <w:b/>
          <w:sz w:val="28"/>
          <w:szCs w:val="28"/>
        </w:rPr>
      </w:pPr>
      <w:r w:rsidRPr="00D863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614F" w:rsidRPr="00D8630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02E4C1" w14:textId="77777777" w:rsidR="00D90671" w:rsidRPr="00011ED7" w:rsidRDefault="00D90671" w:rsidP="006E1DDC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11ED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LAB 1</w:t>
      </w:r>
    </w:p>
    <w:p w14:paraId="0F0EA186" w14:textId="77777777" w:rsidR="00D90671" w:rsidRPr="00D11120" w:rsidRDefault="00D90671">
      <w:pPr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1. Write a C++ code to copy data of a 2D array in a 1D array using Column Major Order.</w:t>
      </w:r>
    </w:p>
    <w:p w14:paraId="3F574A40" w14:textId="77777777" w:rsidR="00D90671" w:rsidRPr="008A0357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12C85869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bookmarkStart w:id="0" w:name="_Hlk156236588"/>
      <w:r w:rsidRPr="00C31C52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31C52">
        <w:rPr>
          <w:rFonts w:ascii="Times New Roman" w:hAnsi="Times New Roman" w:cs="Times New Roman"/>
          <w:sz w:val="20"/>
          <w:szCs w:val="20"/>
        </w:rPr>
        <w:t>nclude &lt;iostream&gt;</w:t>
      </w:r>
    </w:p>
    <w:p w14:paraId="2AF481D9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>using namespace std;</w:t>
      </w:r>
    </w:p>
    <w:p w14:paraId="0126232C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)</w:t>
      </w:r>
    </w:p>
    <w:p w14:paraId="2F201172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>{</w:t>
      </w:r>
    </w:p>
    <w:p w14:paraId="7C4A20AC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rows,cols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;</w:t>
      </w:r>
    </w:p>
    <w:p w14:paraId="42D45F28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cout&lt;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&lt;”enter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 xml:space="preserve"> number of rows: “;</w:t>
      </w:r>
    </w:p>
    <w:p w14:paraId="68535CB8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cin&gt;&gt;rows;</w:t>
      </w:r>
    </w:p>
    <w:p w14:paraId="6118DADB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cout&lt;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&lt;”enter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 xml:space="preserve"> number of columns: “;</w:t>
      </w:r>
    </w:p>
    <w:p w14:paraId="1190DF80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cin&gt;&gt;cols;</w:t>
      </w:r>
    </w:p>
    <w:p w14:paraId="7DDAE01A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int darr[rows][cols];</w:t>
      </w:r>
    </w:p>
    <w:p w14:paraId="50D444E6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int i=0;i&lt;rows;i++)</w:t>
      </w:r>
    </w:p>
    <w:p w14:paraId="7A640457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A07872C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int j=0;j&lt;cols;j++)</w:t>
      </w:r>
    </w:p>
    <w:p w14:paraId="3DD98FB5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E6ADBBC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cout&lt;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&lt;”enter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 xml:space="preserve"> element at row “&lt;&lt;i&lt;&lt;” and column “&lt;&lt;j&lt;&lt;”: “;</w:t>
      </w:r>
    </w:p>
    <w:p w14:paraId="447C91FD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cin&gt;&gt;darr[i][j];</w:t>
      </w:r>
    </w:p>
    <w:p w14:paraId="79F976D1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31C52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72501CF2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7354D9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cout&lt;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&lt;”\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nprinting 2d array\n”;</w:t>
      </w:r>
    </w:p>
    <w:p w14:paraId="118AAFB9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int i=0;i&lt;rows;i++)</w:t>
      </w:r>
    </w:p>
    <w:p w14:paraId="10840A1A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4843C45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int j=0;j&lt;cols;j++)</w:t>
      </w:r>
    </w:p>
    <w:p w14:paraId="5008FF14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42E7E35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cout&lt;&lt;” element at row “&lt;&lt;i&lt;&lt;” and column “&lt;&lt;j&lt;&lt;”: “;</w:t>
      </w:r>
    </w:p>
    <w:p w14:paraId="06AC65DD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cout&lt;&lt;darr[i][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j]&lt;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&lt;endl;</w:t>
      </w:r>
    </w:p>
    <w:p w14:paraId="1ECC8204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31C5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6A485CF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AE0C13" w14:textId="77777777" w:rsidR="00D90671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// calculate the size of the 1d array</w:t>
      </w:r>
    </w:p>
    <w:p w14:paraId="0011FF63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>int onedsize = rows * cols;</w:t>
      </w:r>
    </w:p>
    <w:p w14:paraId="4D7F1B35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>int* onedarray = new int[onedsize];</w:t>
      </w:r>
    </w:p>
    <w:p w14:paraId="20439A79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int index =0;</w:t>
      </w:r>
    </w:p>
    <w:p w14:paraId="5C89C961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//int 1d arr[index];</w:t>
      </w:r>
    </w:p>
    <w:p w14:paraId="2CFF7BA3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cout&lt;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&lt;”copying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 xml:space="preserve"> data from 2d array to 1d array”;</w:t>
      </w:r>
    </w:p>
    <w:p w14:paraId="6036D72F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int j=0;j&lt;cols;j++)</w:t>
      </w:r>
    </w:p>
    <w:p w14:paraId="32E9FE0B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5C3A8E9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int i=0;i&lt;rows;i++)</w:t>
      </w:r>
    </w:p>
    <w:p w14:paraId="4E33E655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3818361A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lastRenderedPageBreak/>
        <w:t xml:space="preserve">        onedarray[index]=darr[i][j];</w:t>
      </w:r>
    </w:p>
    <w:p w14:paraId="13E05A84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     index++;</w:t>
      </w:r>
    </w:p>
    <w:p w14:paraId="20FD2FFB" w14:textId="77777777" w:rsidR="00D90671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C26623D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937E86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cout&lt;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&lt;”\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nprinting 1d array\n”;</w:t>
      </w:r>
    </w:p>
    <w:p w14:paraId="5069B5A4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cout &lt;&lt; “1d array (column major order): “;</w:t>
      </w:r>
    </w:p>
    <w:p w14:paraId="026A420D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>for (int i = 0; i &lt; onedsize; ++i)</w:t>
      </w:r>
    </w:p>
    <w:p w14:paraId="4174AEA9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{</w:t>
      </w:r>
    </w:p>
    <w:p w14:paraId="345D5D3E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    cout &lt;&lt; onedarray[i] &lt;&lt; </w:t>
      </w:r>
      <w:proofErr w:type="gramStart"/>
      <w:r w:rsidRPr="00C31C52">
        <w:rPr>
          <w:rFonts w:ascii="Times New Roman" w:hAnsi="Times New Roman" w:cs="Times New Roman"/>
          <w:sz w:val="20"/>
          <w:szCs w:val="20"/>
        </w:rPr>
        <w:t>“ “</w:t>
      </w:r>
      <w:proofErr w:type="gramEnd"/>
      <w:r w:rsidRPr="00C31C52">
        <w:rPr>
          <w:rFonts w:ascii="Times New Roman" w:hAnsi="Times New Roman" w:cs="Times New Roman"/>
          <w:sz w:val="20"/>
          <w:szCs w:val="20"/>
        </w:rPr>
        <w:t>;</w:t>
      </w:r>
    </w:p>
    <w:p w14:paraId="7CCEE7D0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28A02407" w14:textId="77777777" w:rsidR="00D90671" w:rsidRPr="00C31C52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C31C52">
        <w:rPr>
          <w:rFonts w:ascii="Times New Roman" w:hAnsi="Times New Roman" w:cs="Times New Roman"/>
          <w:sz w:val="20"/>
          <w:szCs w:val="20"/>
        </w:rPr>
        <w:t>}</w:t>
      </w:r>
    </w:p>
    <w:bookmarkEnd w:id="0"/>
    <w:p w14:paraId="2292F7FD" w14:textId="77777777" w:rsidR="00D90671" w:rsidRDefault="00D90671"/>
    <w:p w14:paraId="7B405769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11120">
        <w:rPr>
          <w:rFonts w:ascii="Times New Roman" w:hAnsi="Times New Roman" w:cs="Times New Roman"/>
          <w:b/>
          <w:sz w:val="20"/>
          <w:szCs w:val="20"/>
        </w:rPr>
        <w:t>2. Write a program to calculate the CGPA of students of all subjects of a single semester.</w:t>
      </w:r>
    </w:p>
    <w:p w14:paraId="6E664151" w14:textId="77777777" w:rsidR="00D90671" w:rsidRPr="00D11120" w:rsidRDefault="00D90671" w:rsidP="00D90671">
      <w:pPr>
        <w:rPr>
          <w:rFonts w:ascii="Times New Roman" w:hAnsi="Times New Roman" w:cs="Times New Roman"/>
          <w:b/>
          <w:sz w:val="20"/>
          <w:szCs w:val="20"/>
        </w:rPr>
      </w:pPr>
      <w:r w:rsidRPr="00D11120">
        <w:rPr>
          <w:rFonts w:ascii="Times New Roman" w:hAnsi="Times New Roman" w:cs="Times New Roman"/>
          <w:b/>
          <w:sz w:val="20"/>
          <w:szCs w:val="20"/>
        </w:rPr>
        <w:t>Assume all the courses have the same credit hour (let’s assume 3 credit hours).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309"/>
        <w:gridCol w:w="1438"/>
        <w:gridCol w:w="1251"/>
        <w:gridCol w:w="1364"/>
        <w:gridCol w:w="1380"/>
      </w:tblGrid>
      <w:tr w:rsidR="00D90671" w:rsidRPr="00D11120" w14:paraId="7A443A5F" w14:textId="77777777" w:rsidTr="00D90671">
        <w:tc>
          <w:tcPr>
            <w:tcW w:w="1219" w:type="dxa"/>
          </w:tcPr>
          <w:p w14:paraId="63E4A919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09" w:type="dxa"/>
          </w:tcPr>
          <w:p w14:paraId="56381AD8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Data Structure</w:t>
            </w:r>
          </w:p>
        </w:tc>
        <w:tc>
          <w:tcPr>
            <w:tcW w:w="1438" w:type="dxa"/>
          </w:tcPr>
          <w:p w14:paraId="416AA67D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Programming for AI</w:t>
            </w:r>
          </w:p>
        </w:tc>
        <w:tc>
          <w:tcPr>
            <w:tcW w:w="1251" w:type="dxa"/>
          </w:tcPr>
          <w:p w14:paraId="3381D0F8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Digital Logic Design</w:t>
            </w:r>
          </w:p>
        </w:tc>
        <w:tc>
          <w:tcPr>
            <w:tcW w:w="1364" w:type="dxa"/>
          </w:tcPr>
          <w:p w14:paraId="163A7F7B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Probability &amp; Statistics</w:t>
            </w:r>
          </w:p>
        </w:tc>
        <w:tc>
          <w:tcPr>
            <w:tcW w:w="1380" w:type="dxa"/>
          </w:tcPr>
          <w:p w14:paraId="5D394CCD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Finance &amp; Accounting</w:t>
            </w:r>
          </w:p>
        </w:tc>
      </w:tr>
      <w:tr w:rsidR="00D90671" w:rsidRPr="00D11120" w14:paraId="4F5DF754" w14:textId="77777777" w:rsidTr="00D90671">
        <w:tc>
          <w:tcPr>
            <w:tcW w:w="1219" w:type="dxa"/>
          </w:tcPr>
          <w:p w14:paraId="26804FEA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Ali</w:t>
            </w:r>
          </w:p>
        </w:tc>
        <w:tc>
          <w:tcPr>
            <w:tcW w:w="1309" w:type="dxa"/>
          </w:tcPr>
          <w:p w14:paraId="23869229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3.66</w:t>
            </w:r>
          </w:p>
        </w:tc>
        <w:tc>
          <w:tcPr>
            <w:tcW w:w="1438" w:type="dxa"/>
          </w:tcPr>
          <w:p w14:paraId="7CA1F3AD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3.33</w:t>
            </w:r>
          </w:p>
        </w:tc>
        <w:tc>
          <w:tcPr>
            <w:tcW w:w="1251" w:type="dxa"/>
          </w:tcPr>
          <w:p w14:paraId="6C0E2A4F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4.0</w:t>
            </w:r>
          </w:p>
        </w:tc>
        <w:tc>
          <w:tcPr>
            <w:tcW w:w="1364" w:type="dxa"/>
          </w:tcPr>
          <w:p w14:paraId="7679F947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1380" w:type="dxa"/>
          </w:tcPr>
          <w:p w14:paraId="405D1E3E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2.66</w:t>
            </w:r>
          </w:p>
        </w:tc>
      </w:tr>
      <w:tr w:rsidR="00D90671" w:rsidRPr="00D11120" w14:paraId="6A129174" w14:textId="77777777" w:rsidTr="00D90671">
        <w:tc>
          <w:tcPr>
            <w:tcW w:w="1219" w:type="dxa"/>
          </w:tcPr>
          <w:p w14:paraId="62E6444E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Hiba </w:t>
            </w:r>
          </w:p>
        </w:tc>
        <w:tc>
          <w:tcPr>
            <w:tcW w:w="1309" w:type="dxa"/>
          </w:tcPr>
          <w:p w14:paraId="36D748AA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3.33</w:t>
            </w:r>
          </w:p>
        </w:tc>
        <w:tc>
          <w:tcPr>
            <w:tcW w:w="1438" w:type="dxa"/>
          </w:tcPr>
          <w:p w14:paraId="7C0B83E9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1251" w:type="dxa"/>
          </w:tcPr>
          <w:p w14:paraId="60D07FE6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3.66</w:t>
            </w:r>
          </w:p>
        </w:tc>
        <w:tc>
          <w:tcPr>
            <w:tcW w:w="1364" w:type="dxa"/>
          </w:tcPr>
          <w:p w14:paraId="39C776F1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1380" w:type="dxa"/>
          </w:tcPr>
          <w:p w14:paraId="342AD3F8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---</w:t>
            </w:r>
          </w:p>
        </w:tc>
      </w:tr>
      <w:tr w:rsidR="00D90671" w:rsidRPr="00D11120" w14:paraId="5DE64A3B" w14:textId="77777777" w:rsidTr="00D90671">
        <w:tc>
          <w:tcPr>
            <w:tcW w:w="1219" w:type="dxa"/>
          </w:tcPr>
          <w:p w14:paraId="65631077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Asma</w:t>
            </w:r>
          </w:p>
        </w:tc>
        <w:tc>
          <w:tcPr>
            <w:tcW w:w="1309" w:type="dxa"/>
          </w:tcPr>
          <w:p w14:paraId="247B92B4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4.0</w:t>
            </w:r>
          </w:p>
        </w:tc>
        <w:tc>
          <w:tcPr>
            <w:tcW w:w="1438" w:type="dxa"/>
          </w:tcPr>
          <w:p w14:paraId="33B7C554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3.66</w:t>
            </w:r>
          </w:p>
        </w:tc>
        <w:tc>
          <w:tcPr>
            <w:tcW w:w="1251" w:type="dxa"/>
          </w:tcPr>
          <w:p w14:paraId="2C19FB5D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2.66</w:t>
            </w:r>
          </w:p>
        </w:tc>
        <w:tc>
          <w:tcPr>
            <w:tcW w:w="1364" w:type="dxa"/>
          </w:tcPr>
          <w:p w14:paraId="7BCCDC13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---</w:t>
            </w:r>
          </w:p>
        </w:tc>
        <w:tc>
          <w:tcPr>
            <w:tcW w:w="1380" w:type="dxa"/>
          </w:tcPr>
          <w:p w14:paraId="7D23B511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---</w:t>
            </w:r>
          </w:p>
        </w:tc>
      </w:tr>
      <w:tr w:rsidR="00D90671" w:rsidRPr="00D11120" w14:paraId="03B7D6C0" w14:textId="77777777" w:rsidTr="00D90671">
        <w:tc>
          <w:tcPr>
            <w:tcW w:w="1219" w:type="dxa"/>
          </w:tcPr>
          <w:p w14:paraId="66BA996A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Zain</w:t>
            </w:r>
          </w:p>
        </w:tc>
        <w:tc>
          <w:tcPr>
            <w:tcW w:w="1309" w:type="dxa"/>
          </w:tcPr>
          <w:p w14:paraId="1F9C6B80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2.66</w:t>
            </w:r>
          </w:p>
        </w:tc>
        <w:tc>
          <w:tcPr>
            <w:tcW w:w="1438" w:type="dxa"/>
          </w:tcPr>
          <w:p w14:paraId="4ED4C7DE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2.33</w:t>
            </w:r>
          </w:p>
        </w:tc>
        <w:tc>
          <w:tcPr>
            <w:tcW w:w="1251" w:type="dxa"/>
          </w:tcPr>
          <w:p w14:paraId="54047C98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4.0</w:t>
            </w:r>
          </w:p>
        </w:tc>
        <w:tc>
          <w:tcPr>
            <w:tcW w:w="1364" w:type="dxa"/>
          </w:tcPr>
          <w:p w14:paraId="4B2CB11B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---</w:t>
            </w:r>
          </w:p>
        </w:tc>
        <w:tc>
          <w:tcPr>
            <w:tcW w:w="1380" w:type="dxa"/>
          </w:tcPr>
          <w:p w14:paraId="0C932324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---</w:t>
            </w:r>
          </w:p>
        </w:tc>
      </w:tr>
      <w:tr w:rsidR="00D90671" w:rsidRPr="00D11120" w14:paraId="7A38488F" w14:textId="77777777" w:rsidTr="00D90671">
        <w:tc>
          <w:tcPr>
            <w:tcW w:w="1219" w:type="dxa"/>
          </w:tcPr>
          <w:p w14:paraId="3EB63FD8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Faisal</w:t>
            </w:r>
          </w:p>
        </w:tc>
        <w:tc>
          <w:tcPr>
            <w:tcW w:w="1309" w:type="dxa"/>
          </w:tcPr>
          <w:p w14:paraId="70BC0EDE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3.33</w:t>
            </w:r>
          </w:p>
        </w:tc>
        <w:tc>
          <w:tcPr>
            <w:tcW w:w="1438" w:type="dxa"/>
          </w:tcPr>
          <w:p w14:paraId="79934CD6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3.66</w:t>
            </w:r>
          </w:p>
        </w:tc>
        <w:tc>
          <w:tcPr>
            <w:tcW w:w="1251" w:type="dxa"/>
          </w:tcPr>
          <w:p w14:paraId="22F7A70E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4.0</w:t>
            </w:r>
          </w:p>
        </w:tc>
        <w:tc>
          <w:tcPr>
            <w:tcW w:w="1364" w:type="dxa"/>
          </w:tcPr>
          <w:p w14:paraId="11D07A90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3.0</w:t>
            </w:r>
          </w:p>
        </w:tc>
        <w:tc>
          <w:tcPr>
            <w:tcW w:w="1380" w:type="dxa"/>
          </w:tcPr>
          <w:p w14:paraId="05FA9BD1" w14:textId="77777777" w:rsidR="00D90671" w:rsidRPr="00D11120" w:rsidRDefault="00D90671" w:rsidP="00D90671">
            <w:pPr>
              <w:spacing w:line="1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1120">
              <w:rPr>
                <w:rFonts w:ascii="Times New Roman" w:hAnsi="Times New Roman" w:cs="Times New Roman"/>
                <w:b/>
                <w:sz w:val="20"/>
                <w:szCs w:val="20"/>
              </w:rPr>
              <w:t>3.33</w:t>
            </w:r>
          </w:p>
        </w:tc>
      </w:tr>
    </w:tbl>
    <w:p w14:paraId="5C449986" w14:textId="77777777" w:rsidR="00D90671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EC28205" w14:textId="77777777" w:rsidR="00D90671" w:rsidRPr="008A0357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1702D994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bookmarkStart w:id="1" w:name="_Hlk156236746"/>
      <w:r w:rsidRPr="00483849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6361BB7C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37627125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569B5DE6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struct student {</w:t>
      </w:r>
    </w:p>
    <w:p w14:paraId="216E2902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3849">
        <w:rPr>
          <w:rFonts w:ascii="Times New Roman" w:hAnsi="Times New Roman" w:cs="Times New Roman"/>
          <w:sz w:val="20"/>
          <w:szCs w:val="20"/>
        </w:rPr>
        <w:t>std::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>string name;</w:t>
      </w:r>
    </w:p>
    <w:p w14:paraId="1A27ED26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3849">
        <w:rPr>
          <w:rFonts w:ascii="Times New Roman" w:hAnsi="Times New Roman" w:cs="Times New Roman"/>
          <w:sz w:val="20"/>
          <w:szCs w:val="20"/>
        </w:rPr>
        <w:t>std::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>vector&lt;double&gt; grades;</w:t>
      </w:r>
    </w:p>
    <w:p w14:paraId="08C17FDC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};</w:t>
      </w:r>
    </w:p>
    <w:p w14:paraId="0252BF1E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// function to calculate cgpa for a student</w:t>
      </w:r>
    </w:p>
    <w:p w14:paraId="3B7A8B1C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gramStart"/>
      <w:r w:rsidRPr="00483849">
        <w:rPr>
          <w:rFonts w:ascii="Times New Roman" w:hAnsi="Times New Roman" w:cs="Times New Roman"/>
          <w:sz w:val="20"/>
          <w:szCs w:val="20"/>
        </w:rPr>
        <w:t>calculatecgpa(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>const student&amp; student) {</w:t>
      </w:r>
    </w:p>
    <w:p w14:paraId="67378744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double totalpoints = 0.0;</w:t>
      </w:r>
    </w:p>
    <w:p w14:paraId="584D213B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int totalcourses = 0;</w:t>
      </w:r>
    </w:p>
    <w:p w14:paraId="2200B2FF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 xml:space="preserve">for (const double&amp; </w:t>
      </w:r>
      <w:proofErr w:type="gramStart"/>
      <w:r w:rsidRPr="00483849">
        <w:rPr>
          <w:rFonts w:ascii="Times New Roman" w:hAnsi="Times New Roman" w:cs="Times New Roman"/>
          <w:sz w:val="20"/>
          <w:szCs w:val="20"/>
        </w:rPr>
        <w:t>grade :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 xml:space="preserve"> student.grades) {</w:t>
      </w:r>
    </w:p>
    <w:p w14:paraId="0FDF9CF5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if (</w:t>
      </w:r>
      <w:proofErr w:type="gramStart"/>
      <w:r w:rsidRPr="00483849">
        <w:rPr>
          <w:rFonts w:ascii="Times New Roman" w:hAnsi="Times New Roman" w:cs="Times New Roman"/>
          <w:sz w:val="20"/>
          <w:szCs w:val="20"/>
        </w:rPr>
        <w:t>grade !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>= -1) { // exclude missing courses</w:t>
      </w:r>
    </w:p>
    <w:p w14:paraId="10951EF3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totalpoints += grade;</w:t>
      </w:r>
    </w:p>
    <w:p w14:paraId="43D10FBE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totalcourses++;</w:t>
      </w:r>
    </w:p>
    <w:p w14:paraId="4655C018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}</w:t>
      </w:r>
    </w:p>
    <w:p w14:paraId="62B72AEA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}</w:t>
      </w:r>
    </w:p>
    <w:p w14:paraId="27F636D0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return (totalcourses &gt; 0</w:t>
      </w:r>
      <w:proofErr w:type="gramStart"/>
      <w:r w:rsidRPr="00483849">
        <w:rPr>
          <w:rFonts w:ascii="Times New Roman" w:hAnsi="Times New Roman" w:cs="Times New Roman"/>
          <w:sz w:val="20"/>
          <w:szCs w:val="20"/>
        </w:rPr>
        <w:t>) ?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 xml:space="preserve"> (totalpoints / totalcourses</w:t>
      </w:r>
      <w:proofErr w:type="gramStart"/>
      <w:r w:rsidRPr="00483849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 xml:space="preserve"> 0.0;</w:t>
      </w:r>
    </w:p>
    <w:p w14:paraId="2BA1A14E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}</w:t>
      </w:r>
    </w:p>
    <w:p w14:paraId="72B5FBB5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48384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>) {</w:t>
      </w:r>
    </w:p>
    <w:p w14:paraId="4A864ECE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lastRenderedPageBreak/>
        <w:t>// define the courses and credit hours</w:t>
      </w:r>
    </w:p>
    <w:p w14:paraId="1D8A1F03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const int numcourses = 5;</w:t>
      </w:r>
    </w:p>
    <w:p w14:paraId="56D47853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const double credithours = 3.0;</w:t>
      </w:r>
    </w:p>
    <w:p w14:paraId="3018F7DF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// create student records</w:t>
      </w:r>
    </w:p>
    <w:p w14:paraId="48E9F92F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3849">
        <w:rPr>
          <w:rFonts w:ascii="Times New Roman" w:hAnsi="Times New Roman" w:cs="Times New Roman"/>
          <w:sz w:val="20"/>
          <w:szCs w:val="20"/>
        </w:rPr>
        <w:t>std::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>vector&lt;student&gt; students = {</w:t>
      </w:r>
    </w:p>
    <w:p w14:paraId="53094B60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{“ali”, {3.66, 3.33, 4.0, 3.0, 2.66}},</w:t>
      </w:r>
    </w:p>
    <w:p w14:paraId="269D90C5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{“hiba”, {3.33, 3.0, 3.66, 3.0, -1}},</w:t>
      </w:r>
    </w:p>
    <w:p w14:paraId="05C7A8D1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{“asma”, {4.0, 3.66, 2.66, -1, -1}},</w:t>
      </w:r>
    </w:p>
    <w:p w14:paraId="57A405D5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{“zain”, {2.66, 2.33, 4.0, -1, -1}},</w:t>
      </w:r>
    </w:p>
    <w:p w14:paraId="4A80A727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{“faisal”, {3.33, 3.66, 4.0, 3.0, 3.33}}</w:t>
      </w:r>
    </w:p>
    <w:p w14:paraId="449956CA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};</w:t>
      </w:r>
    </w:p>
    <w:p w14:paraId="49A35222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// calculate and display cgpa for each student</w:t>
      </w:r>
    </w:p>
    <w:p w14:paraId="1992B886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 xml:space="preserve">for (const student&amp; </w:t>
      </w:r>
      <w:proofErr w:type="gramStart"/>
      <w:r w:rsidRPr="00483849">
        <w:rPr>
          <w:rFonts w:ascii="Times New Roman" w:hAnsi="Times New Roman" w:cs="Times New Roman"/>
          <w:sz w:val="20"/>
          <w:szCs w:val="20"/>
        </w:rPr>
        <w:t>student :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 xml:space="preserve"> students) {</w:t>
      </w:r>
    </w:p>
    <w:p w14:paraId="2CBD9BD0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double cgpa = calculatecgpa(student);</w:t>
      </w:r>
    </w:p>
    <w:p w14:paraId="010F37B5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83849">
        <w:rPr>
          <w:rFonts w:ascii="Times New Roman" w:hAnsi="Times New Roman" w:cs="Times New Roman"/>
          <w:sz w:val="20"/>
          <w:szCs w:val="20"/>
        </w:rPr>
        <w:t>std::</w:t>
      </w:r>
      <w:proofErr w:type="gramEnd"/>
      <w:r w:rsidRPr="00483849">
        <w:rPr>
          <w:rFonts w:ascii="Times New Roman" w:hAnsi="Times New Roman" w:cs="Times New Roman"/>
          <w:sz w:val="20"/>
          <w:szCs w:val="20"/>
        </w:rPr>
        <w:t>cout &lt;&lt; student.name &lt;&lt; “’s cgpa: “ &lt;&lt; cgpa &lt;&lt; std::endl;</w:t>
      </w:r>
    </w:p>
    <w:p w14:paraId="3FD8D69F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}</w:t>
      </w:r>
    </w:p>
    <w:p w14:paraId="7CAE709E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return 0;</w:t>
      </w:r>
    </w:p>
    <w:p w14:paraId="4B23676A" w14:textId="77777777" w:rsidR="00D90671" w:rsidRPr="00483849" w:rsidRDefault="00D90671" w:rsidP="00D90671">
      <w:pPr>
        <w:spacing w:line="192" w:lineRule="auto"/>
        <w:rPr>
          <w:rFonts w:ascii="Times New Roman" w:hAnsi="Times New Roman" w:cs="Times New Roman"/>
          <w:sz w:val="20"/>
          <w:szCs w:val="20"/>
        </w:rPr>
      </w:pPr>
      <w:r w:rsidRPr="00483849">
        <w:rPr>
          <w:rFonts w:ascii="Times New Roman" w:hAnsi="Times New Roman" w:cs="Times New Roman"/>
          <w:sz w:val="20"/>
          <w:szCs w:val="20"/>
        </w:rPr>
        <w:t>}</w:t>
      </w:r>
    </w:p>
    <w:bookmarkEnd w:id="1"/>
    <w:p w14:paraId="28433DD4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3. Suppose you are planning a picnic. You want to store the names of the students of your</w:t>
      </w:r>
    </w:p>
    <w:p w14:paraId="36A7AC35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class who have submitted their contribution money. Write a program that uses jagged</w:t>
      </w:r>
    </w:p>
    <w:p w14:paraId="59863DF3" w14:textId="77777777" w:rsidR="00D90671" w:rsidRPr="00D11120" w:rsidRDefault="00D90671" w:rsidP="00D90671">
      <w:pPr>
        <w:jc w:val="both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array to store the students’ names and then perform a search for your name.</w:t>
      </w:r>
    </w:p>
    <w:p w14:paraId="0E03852C" w14:textId="77777777" w:rsidR="00D90671" w:rsidRPr="008A0357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3818A00F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" w:name="_Hlk156236779"/>
      <w:r w:rsidRPr="00465D9D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23C12655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43E85E46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447583A3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47E6BE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>using namespace std;</w:t>
      </w:r>
    </w:p>
    <w:p w14:paraId="406C01C2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8C3756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465D9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65D9D">
        <w:rPr>
          <w:rFonts w:ascii="Times New Roman" w:hAnsi="Times New Roman" w:cs="Times New Roman"/>
          <w:sz w:val="20"/>
          <w:szCs w:val="20"/>
        </w:rPr>
        <w:t>) {</w:t>
      </w:r>
    </w:p>
    <w:p w14:paraId="40339923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// Prompt the user to input the number of students</w:t>
      </w:r>
    </w:p>
    <w:p w14:paraId="1686A4B7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int num_students;</w:t>
      </w:r>
    </w:p>
    <w:p w14:paraId="4669C185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cout &lt;&lt; "Enter the number of students: ";</w:t>
      </w:r>
    </w:p>
    <w:p w14:paraId="6231D844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cin &gt;&gt; num_students;</w:t>
      </w:r>
    </w:p>
    <w:p w14:paraId="2D429773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B8DC15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// Create a jagged array to store names</w:t>
      </w:r>
    </w:p>
    <w:p w14:paraId="44E01281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vector&lt;vector&lt;string&gt;&gt; </w:t>
      </w:r>
      <w:proofErr w:type="gramStart"/>
      <w:r w:rsidRPr="00465D9D">
        <w:rPr>
          <w:rFonts w:ascii="Times New Roman" w:hAnsi="Times New Roman" w:cs="Times New Roman"/>
          <w:sz w:val="20"/>
          <w:szCs w:val="20"/>
        </w:rPr>
        <w:t>students(</w:t>
      </w:r>
      <w:proofErr w:type="gramEnd"/>
      <w:r w:rsidRPr="00465D9D">
        <w:rPr>
          <w:rFonts w:ascii="Times New Roman" w:hAnsi="Times New Roman" w:cs="Times New Roman"/>
          <w:sz w:val="20"/>
          <w:szCs w:val="20"/>
        </w:rPr>
        <w:t>1);</w:t>
      </w:r>
    </w:p>
    <w:p w14:paraId="6332C8E3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518721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// Populate the jagged array with user-defined names</w:t>
      </w:r>
    </w:p>
    <w:p w14:paraId="08B9CE97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for (int i = 0; i &lt; num_students; ++i) {</w:t>
      </w:r>
    </w:p>
    <w:p w14:paraId="5B3722E9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string name;</w:t>
      </w:r>
    </w:p>
    <w:p w14:paraId="6D433D5A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cout &lt;&lt; "Enter the name of student " &lt;&lt; i + 1 &lt;&lt; ": ";</w:t>
      </w:r>
    </w:p>
    <w:p w14:paraId="47959770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lastRenderedPageBreak/>
        <w:t xml:space="preserve">        cin &gt;&gt; name;</w:t>
      </w:r>
    </w:p>
    <w:p w14:paraId="50DF7356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students[0</w:t>
      </w:r>
      <w:proofErr w:type="gramStart"/>
      <w:r w:rsidRPr="00465D9D">
        <w:rPr>
          <w:rFonts w:ascii="Times New Roman" w:hAnsi="Times New Roman" w:cs="Times New Roman"/>
          <w:sz w:val="20"/>
          <w:szCs w:val="20"/>
        </w:rPr>
        <w:t>].push</w:t>
      </w:r>
      <w:proofErr w:type="gramEnd"/>
      <w:r w:rsidRPr="00465D9D">
        <w:rPr>
          <w:rFonts w:ascii="Times New Roman" w:hAnsi="Times New Roman" w:cs="Times New Roman"/>
          <w:sz w:val="20"/>
          <w:szCs w:val="20"/>
        </w:rPr>
        <w:t>_back(name);</w:t>
      </w:r>
    </w:p>
    <w:p w14:paraId="2758874E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4B85BE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// Prompt the user for the name to search</w:t>
      </w:r>
    </w:p>
    <w:p w14:paraId="0E568BAA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string search_name;</w:t>
      </w:r>
    </w:p>
    <w:p w14:paraId="2938B0BB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cout &lt;&lt; "Enter the name to search: ";</w:t>
      </w:r>
    </w:p>
    <w:p w14:paraId="7EE0C3B5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cin &gt;&gt; search_name;</w:t>
      </w:r>
    </w:p>
    <w:p w14:paraId="0FC0E56D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2E4503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// Perform the search</w:t>
      </w:r>
    </w:p>
    <w:p w14:paraId="681A69B1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bool found = false;</w:t>
      </w:r>
    </w:p>
    <w:p w14:paraId="585590D4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for (const auto &amp;</w:t>
      </w:r>
      <w:proofErr w:type="gramStart"/>
      <w:r w:rsidRPr="00465D9D">
        <w:rPr>
          <w:rFonts w:ascii="Times New Roman" w:hAnsi="Times New Roman" w:cs="Times New Roman"/>
          <w:sz w:val="20"/>
          <w:szCs w:val="20"/>
        </w:rPr>
        <w:t>name :</w:t>
      </w:r>
      <w:proofErr w:type="gramEnd"/>
      <w:r w:rsidRPr="00465D9D">
        <w:rPr>
          <w:rFonts w:ascii="Times New Roman" w:hAnsi="Times New Roman" w:cs="Times New Roman"/>
          <w:sz w:val="20"/>
          <w:szCs w:val="20"/>
        </w:rPr>
        <w:t xml:space="preserve"> students[0]) {</w:t>
      </w:r>
    </w:p>
    <w:p w14:paraId="65A1F393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if (name == search_name) {</w:t>
      </w:r>
    </w:p>
    <w:p w14:paraId="110A3116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    found = true;</w:t>
      </w:r>
    </w:p>
    <w:p w14:paraId="4F09D4EF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14:paraId="473ABAA7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3176CBD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B360DC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// Display the result of the search</w:t>
      </w:r>
    </w:p>
    <w:p w14:paraId="1097955E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if (found) {</w:t>
      </w:r>
    </w:p>
    <w:p w14:paraId="2249E887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cout &lt;&lt; search_name &lt;&lt; " has submitted the contribution." &lt;&lt; endl;</w:t>
      </w:r>
    </w:p>
    <w:p w14:paraId="086A516C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71C24F8F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    cout &lt;&lt; search_name &lt;&lt; " has not submitted the contribution." &lt;&lt; endl;</w:t>
      </w:r>
    </w:p>
    <w:p w14:paraId="46730B0C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7BACFE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 xml:space="preserve">  return 0;</w:t>
      </w:r>
    </w:p>
    <w:p w14:paraId="11A859C1" w14:textId="77777777" w:rsidR="00D90671" w:rsidRPr="00465D9D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5D9D">
        <w:rPr>
          <w:rFonts w:ascii="Times New Roman" w:hAnsi="Times New Roman" w:cs="Times New Roman"/>
          <w:sz w:val="20"/>
          <w:szCs w:val="20"/>
        </w:rPr>
        <w:t>}</w:t>
      </w:r>
    </w:p>
    <w:bookmarkEnd w:id="2"/>
    <w:p w14:paraId="0287ED8D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B0E2AF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4. Using the abstract data Type of a Matrix given below, write a program that</w:t>
      </w:r>
    </w:p>
    <w:p w14:paraId="23F530B7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1. Input a 4*3 matrix from user in 2D array</w:t>
      </w:r>
    </w:p>
    <w:p w14:paraId="105A9E7F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2. Map this array in 1D array using Row major order</w:t>
      </w:r>
    </w:p>
    <w:p w14:paraId="7F7F2295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3. Input second matrix of 3*4 in 2D array</w:t>
      </w:r>
    </w:p>
    <w:p w14:paraId="4B5EB407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4. Map this array in 1D array using Row major order.</w:t>
      </w:r>
    </w:p>
    <w:p w14:paraId="0B2D3ACD" w14:textId="77777777" w:rsidR="00D90671" w:rsidRPr="00D1112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5. Now perform matrix multiplication on these 1D arrays</w:t>
      </w:r>
    </w:p>
    <w:p w14:paraId="61357E2C" w14:textId="77777777" w:rsidR="00D90671" w:rsidRPr="00D11120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</w:rPr>
      </w:pPr>
      <w:r w:rsidRPr="00D11120">
        <w:rPr>
          <w:rFonts w:ascii="Times New Roman" w:hAnsi="Times New Roman" w:cs="Times New Roman"/>
          <w:b/>
        </w:rPr>
        <w:t>6. Save the result back in a 2D array.</w:t>
      </w:r>
    </w:p>
    <w:p w14:paraId="5C36448F" w14:textId="77777777" w:rsidR="00D90671" w:rsidRPr="008A0357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28F1155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bookmarkStart w:id="3" w:name="_Hlk156236922"/>
      <w:r w:rsidRPr="00861C3F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3CC79F4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>using namespace std;</w:t>
      </w:r>
    </w:p>
    <w:p w14:paraId="166F6D32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>class matrix {</w:t>
      </w:r>
    </w:p>
    <w:p w14:paraId="4BBCCBB0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**p;</w:t>
      </w:r>
    </w:p>
    <w:p w14:paraId="24DF0571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r;</w:t>
      </w:r>
    </w:p>
    <w:p w14:paraId="1AE0861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c;</w:t>
      </w:r>
    </w:p>
    <w:p w14:paraId="3285B3A5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*rowmajor;</w:t>
      </w:r>
    </w:p>
    <w:p w14:paraId="4E4981C1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*multiply1D;</w:t>
      </w:r>
    </w:p>
    <w:p w14:paraId="7503A785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lastRenderedPageBreak/>
        <w:t>public:</w:t>
      </w:r>
    </w:p>
    <w:p w14:paraId="283E946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int row, int col);</w:t>
      </w:r>
    </w:p>
    <w:p w14:paraId="03D0DDD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void input2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);</w:t>
      </w:r>
    </w:p>
    <w:p w14:paraId="7EDC069A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void disp2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);</w:t>
      </w:r>
    </w:p>
    <w:p w14:paraId="59F63F4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dispRowMajor(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);</w:t>
      </w:r>
    </w:p>
    <w:p w14:paraId="56E7427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void Multiply_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rowMajor(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matrix &amp;x);</w:t>
      </w:r>
    </w:p>
    <w:p w14:paraId="00EDB2B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void rowMajor_2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);</w:t>
      </w:r>
    </w:p>
    <w:p w14:paraId="39EEB88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~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);</w:t>
      </w:r>
    </w:p>
    <w:p w14:paraId="1629F1E8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>};</w:t>
      </w:r>
    </w:p>
    <w:p w14:paraId="62320E92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matrix(int row, int col) {</w:t>
      </w:r>
    </w:p>
    <w:p w14:paraId="3565E735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r = row;</w:t>
      </w:r>
    </w:p>
    <w:p w14:paraId="2163B2E0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c = col;</w:t>
      </w:r>
    </w:p>
    <w:p w14:paraId="08D1EDF5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p = new int *[r];</w:t>
      </w:r>
    </w:p>
    <w:p w14:paraId="78A2746A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0B59115A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p[i] = new int[c];</w:t>
      </w:r>
    </w:p>
    <w:p w14:paraId="72FB737F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8ACC1E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rowmajor = new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r * c];</w:t>
      </w:r>
    </w:p>
    <w:p w14:paraId="6EC573D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>}</w:t>
      </w:r>
    </w:p>
    <w:p w14:paraId="27F9C9E3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input2D() {</w:t>
      </w:r>
    </w:p>
    <w:p w14:paraId="34C2C7BB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cout &lt;&lt; "Enter elements for " &lt;&lt; r &lt;&lt; "x" &lt;&lt; c &lt;&lt; " matrix:" &lt;&lt; endl;</w:t>
      </w:r>
    </w:p>
    <w:p w14:paraId="2F75289A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3CA3635A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for (int j = 0; j &lt; c; j++) {</w:t>
      </w:r>
    </w:p>
    <w:p w14:paraId="63275181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cin &gt;&gt; p[i][j];</w:t>
      </w:r>
    </w:p>
    <w:p w14:paraId="766EAB9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}}</w:t>
      </w:r>
    </w:p>
    <w:p w14:paraId="0EB97EA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disp2D() {</w:t>
      </w:r>
    </w:p>
    <w:p w14:paraId="7D3C622B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cout &lt;&lt; "2D Matrix:" &lt;&lt; endl;</w:t>
      </w:r>
    </w:p>
    <w:p w14:paraId="108F10D9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5B8606CF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for (int j = 0; j &lt; c; j++) {</w:t>
      </w:r>
    </w:p>
    <w:p w14:paraId="3FC012F5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cout &lt;&lt; p[i][j] &lt;&lt; " ";</w:t>
      </w:r>
    </w:p>
    <w:p w14:paraId="46A4201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16FD91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14:paraId="5AE80CD0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  <w:r w:rsidRPr="00861C3F">
        <w:rPr>
          <w:rFonts w:ascii="Times New Roman" w:hAnsi="Times New Roman" w:cs="Times New Roman"/>
          <w:sz w:val="20"/>
          <w:szCs w:val="20"/>
        </w:rPr>
        <w:t>}</w:t>
      </w:r>
    </w:p>
    <w:p w14:paraId="13407004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dispRowMajor() {</w:t>
      </w:r>
    </w:p>
    <w:p w14:paraId="2A1604DF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cout &lt;&lt; "Row Major Order Matrix:" &lt;&lt; endl;</w:t>
      </w:r>
    </w:p>
    <w:p w14:paraId="29C5BA6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k = 0;</w:t>
      </w:r>
    </w:p>
    <w:p w14:paraId="218DB22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53F851BE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lastRenderedPageBreak/>
        <w:t xml:space="preserve">        for (int j = 0; j &lt; c; j++) {</w:t>
      </w:r>
    </w:p>
    <w:p w14:paraId="7864BC1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61C3F">
        <w:rPr>
          <w:rFonts w:ascii="Times New Roman" w:hAnsi="Times New Roman" w:cs="Times New Roman"/>
          <w:sz w:val="20"/>
          <w:szCs w:val="20"/>
        </w:rPr>
        <w:t xml:space="preserve"> rowmajor[k++] = p[i][j];</w:t>
      </w:r>
    </w:p>
    <w:p w14:paraId="4B91996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cout &lt;&lt; p[i][j] &lt;&lt; " ";</w:t>
      </w:r>
    </w:p>
    <w:p w14:paraId="2BB7ABD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  <w:r w:rsidRPr="00861C3F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4048F8C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cout &lt;&lt; endl;</w:t>
      </w:r>
    </w:p>
    <w:p w14:paraId="4A7CCCA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30C4CF48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Multiply_rowMajor(matrix &amp;x) {</w:t>
      </w:r>
    </w:p>
    <w:p w14:paraId="0950CD1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multiply1D = new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r * x.c];</w:t>
      </w:r>
    </w:p>
    <w:p w14:paraId="7BD95760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k = 0;</w:t>
      </w:r>
    </w:p>
    <w:p w14:paraId="5BFA0485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218C4BE4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for (int j = 0; j &lt; x.c; j++) {</w:t>
      </w:r>
    </w:p>
    <w:p w14:paraId="1E48410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int sum = 0;</w:t>
      </w:r>
    </w:p>
    <w:p w14:paraId="54F42D52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for (int l = 0; l &lt; c; l++) {</w:t>
      </w:r>
    </w:p>
    <w:p w14:paraId="367B72F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    sum +=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rowmajor[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i * c + l] * x.rowmajor[l * x.c + j];</w:t>
      </w:r>
    </w:p>
    <w:p w14:paraId="38F62ED8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76FE863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multiply1D[k++] = sum;</w:t>
      </w:r>
    </w:p>
    <w:p w14:paraId="7B33089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}}</w:t>
      </w:r>
      <w:r w:rsidRPr="00861C3F">
        <w:rPr>
          <w:rFonts w:ascii="Times New Roman" w:hAnsi="Times New Roman" w:cs="Times New Roman"/>
          <w:sz w:val="20"/>
          <w:szCs w:val="20"/>
        </w:rPr>
        <w:t>}</w:t>
      </w:r>
    </w:p>
    <w:p w14:paraId="6FDD4E89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rowMajor_2D() {</w:t>
      </w:r>
    </w:p>
    <w:p w14:paraId="181ADB4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cout &lt;&lt; "Resultant 2D Matrix:" &lt;&lt; endl;</w:t>
      </w:r>
    </w:p>
    <w:p w14:paraId="595AEFD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int **resultant = new int *[r];</w:t>
      </w:r>
    </w:p>
    <w:p w14:paraId="10B0A630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63E43C0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resultant[i] = new int[c];</w:t>
      </w:r>
    </w:p>
    <w:p w14:paraId="45E0BCE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for (int j = 0; j &lt; c; j++) {</w:t>
      </w:r>
    </w:p>
    <w:p w14:paraId="59BBBF43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resultant[i][j] = multiply1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i * c + j];</w:t>
      </w:r>
    </w:p>
    <w:p w14:paraId="12A542E9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    cout &lt;&lt; resultant[i][j] &lt;&lt; " ";</w:t>
      </w:r>
    </w:p>
    <w:p w14:paraId="6904A8C1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2CAD238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14:paraId="69EFB3F0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}}</w:t>
      </w:r>
    </w:p>
    <w:p w14:paraId="2BD6F94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~matrix() {</w:t>
      </w:r>
    </w:p>
    <w:p w14:paraId="71269CCB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7159FCD2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] p[i];</w:t>
      </w:r>
    </w:p>
    <w:p w14:paraId="244505D8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FDE532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] p;</w:t>
      </w:r>
    </w:p>
    <w:p w14:paraId="554E6BB5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] rowmajor;</w:t>
      </w:r>
    </w:p>
    <w:p w14:paraId="3C86CF9A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] multiply1D;</w:t>
      </w:r>
    </w:p>
    <w:p w14:paraId="1AD7206A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>}</w:t>
      </w:r>
    </w:p>
    <w:p w14:paraId="4A03315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lastRenderedPageBreak/>
        <w:t xml:space="preserve">int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) {</w:t>
      </w:r>
    </w:p>
    <w:p w14:paraId="77889E3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matrix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4, 3);</w:t>
      </w:r>
    </w:p>
    <w:p w14:paraId="4F2B5683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a.input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2D();</w:t>
      </w:r>
    </w:p>
    <w:p w14:paraId="4CA2BD0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a.disp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2D();</w:t>
      </w:r>
    </w:p>
    <w:p w14:paraId="1A3A7C6E" w14:textId="77777777" w:rsidR="00D90671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a.dispRowMajor</w:t>
      </w:r>
      <w:proofErr w:type="gramEnd"/>
      <w:r>
        <w:rPr>
          <w:rFonts w:ascii="Times New Roman" w:hAnsi="Times New Roman" w:cs="Times New Roman"/>
          <w:sz w:val="20"/>
          <w:szCs w:val="20"/>
        </w:rPr>
        <w:t>();</w:t>
      </w:r>
    </w:p>
    <w:p w14:paraId="50C434FE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61C3F">
        <w:rPr>
          <w:rFonts w:ascii="Times New Roman" w:hAnsi="Times New Roman" w:cs="Times New Roman"/>
          <w:sz w:val="20"/>
          <w:szCs w:val="20"/>
        </w:rPr>
        <w:t xml:space="preserve"> matrix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b(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3, 4);</w:t>
      </w:r>
    </w:p>
    <w:p w14:paraId="1231D47C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b.input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2D();</w:t>
      </w:r>
    </w:p>
    <w:p w14:paraId="1CB15537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b.disp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2D();</w:t>
      </w:r>
    </w:p>
    <w:p w14:paraId="5A1EF359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b.dispRowMajor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();</w:t>
      </w:r>
    </w:p>
    <w:p w14:paraId="706A8B6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a.Multiply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_rowMajor(b);</w:t>
      </w:r>
    </w:p>
    <w:p w14:paraId="4272C1BD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1C3F">
        <w:rPr>
          <w:rFonts w:ascii="Times New Roman" w:hAnsi="Times New Roman" w:cs="Times New Roman"/>
          <w:sz w:val="20"/>
          <w:szCs w:val="20"/>
        </w:rPr>
        <w:t>a.rowMajor</w:t>
      </w:r>
      <w:proofErr w:type="gramEnd"/>
      <w:r w:rsidRPr="00861C3F">
        <w:rPr>
          <w:rFonts w:ascii="Times New Roman" w:hAnsi="Times New Roman" w:cs="Times New Roman"/>
          <w:sz w:val="20"/>
          <w:szCs w:val="20"/>
        </w:rPr>
        <w:t>_2D();</w:t>
      </w:r>
    </w:p>
    <w:p w14:paraId="477F48E6" w14:textId="77777777" w:rsidR="00D90671" w:rsidRPr="00861C3F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91C8634" w14:textId="77777777" w:rsidR="00D90671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61C3F">
        <w:rPr>
          <w:rFonts w:ascii="Times New Roman" w:hAnsi="Times New Roman" w:cs="Times New Roman"/>
          <w:sz w:val="20"/>
          <w:szCs w:val="20"/>
        </w:rPr>
        <w:t>}</w:t>
      </w:r>
    </w:p>
    <w:p w14:paraId="5655733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4" w:name="_Hlk156237004"/>
      <w:bookmarkEnd w:id="3"/>
      <w:r w:rsidRPr="00D11120">
        <w:rPr>
          <w:rFonts w:ascii="Times New Roman" w:hAnsi="Times New Roman" w:cs="Times New Roman"/>
          <w:b/>
          <w:sz w:val="20"/>
          <w:szCs w:val="20"/>
        </w:rPr>
        <w:t>Implement this question for any number of rows and columns using class “matrix”.</w:t>
      </w:r>
    </w:p>
    <w:p w14:paraId="2733298E" w14:textId="77777777" w:rsidR="00D90671" w:rsidRPr="008A0357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70CDF51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28415325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>using namespace std;</w:t>
      </w:r>
    </w:p>
    <w:p w14:paraId="6D1F84C9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>class matrix {</w:t>
      </w:r>
    </w:p>
    <w:p w14:paraId="6D3604C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**p;</w:t>
      </w:r>
    </w:p>
    <w:p w14:paraId="4C617C7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r;</w:t>
      </w:r>
    </w:p>
    <w:p w14:paraId="52F1A48C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c;</w:t>
      </w:r>
    </w:p>
    <w:p w14:paraId="1B42603C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*rowmajor;</w:t>
      </w:r>
    </w:p>
    <w:p w14:paraId="5C729B50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*multiply1D;</w:t>
      </w:r>
    </w:p>
    <w:p w14:paraId="33BD2AC6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>public:</w:t>
      </w:r>
    </w:p>
    <w:p w14:paraId="7B1EB82E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int row, int col);</w:t>
      </w:r>
    </w:p>
    <w:p w14:paraId="648CBD2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void input2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);</w:t>
      </w:r>
    </w:p>
    <w:p w14:paraId="0640CE7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void disp2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);</w:t>
      </w:r>
    </w:p>
    <w:p w14:paraId="7F3CA00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dispRowMajor(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);</w:t>
      </w:r>
    </w:p>
    <w:p w14:paraId="53D3808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void Multiply_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rowMajor(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matrix &amp;x);</w:t>
      </w:r>
    </w:p>
    <w:p w14:paraId="73F7D65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void rowMajor_2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D(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);</w:t>
      </w:r>
    </w:p>
    <w:p w14:paraId="05E608F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~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);</w:t>
      </w:r>
    </w:p>
    <w:p w14:paraId="64F2CB4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>};</w:t>
      </w:r>
    </w:p>
    <w:p w14:paraId="516CB9E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matrix(int row, int col) {</w:t>
      </w:r>
    </w:p>
    <w:p w14:paraId="5323E63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b/>
        </w:rPr>
        <w:t xml:space="preserve">    </w:t>
      </w:r>
      <w:r w:rsidRPr="00D11120">
        <w:rPr>
          <w:rFonts w:ascii="Times New Roman" w:hAnsi="Times New Roman" w:cs="Times New Roman"/>
          <w:sz w:val="20"/>
          <w:szCs w:val="20"/>
        </w:rPr>
        <w:t>r = row;</w:t>
      </w:r>
    </w:p>
    <w:p w14:paraId="2342F6D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 = col;</w:t>
      </w:r>
    </w:p>
    <w:p w14:paraId="5B0548E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p = new int *[r];</w:t>
      </w:r>
    </w:p>
    <w:p w14:paraId="74CBF20E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lastRenderedPageBreak/>
        <w:t xml:space="preserve">    for (int i = 0; i &lt; r; i++) {</w:t>
      </w:r>
    </w:p>
    <w:p w14:paraId="4F11FF3E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p[i] = new int[c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];  }</w:t>
      </w:r>
      <w:proofErr w:type="gramEnd"/>
    </w:p>
    <w:p w14:paraId="0079C69E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rowmajor = new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r * c];</w:t>
      </w:r>
    </w:p>
    <w:p w14:paraId="5AC54DC0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5E449AF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input2D() {</w:t>
      </w:r>
    </w:p>
    <w:p w14:paraId="08FAB1DB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cout &lt;&lt; "Enter elements for " &lt;&lt; r &lt;&lt; "x" &lt;&lt; c &lt;&lt; " matrix:" &lt;&lt; endl;</w:t>
      </w:r>
    </w:p>
    <w:p w14:paraId="1485DF26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6ECE7E4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for (int j = 0; j &lt; c; j++) {</w:t>
      </w:r>
    </w:p>
    <w:p w14:paraId="02D07DC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cin &gt;&gt; p[i][j];</w:t>
      </w:r>
    </w:p>
    <w:p w14:paraId="1377314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}</w:t>
      </w:r>
      <w:r w:rsidRPr="00D11120">
        <w:rPr>
          <w:rFonts w:ascii="Times New Roman" w:hAnsi="Times New Roman" w:cs="Times New Roman"/>
          <w:sz w:val="20"/>
          <w:szCs w:val="20"/>
        </w:rPr>
        <w:t>}</w:t>
      </w:r>
    </w:p>
    <w:p w14:paraId="5EA9A09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disp2D() {</w:t>
      </w:r>
    </w:p>
    <w:p w14:paraId="2C83D6F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cout &lt;&lt; "2D Matrix:" &lt;&lt; endl;</w:t>
      </w:r>
    </w:p>
    <w:p w14:paraId="58DAAE7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5863611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for (int j = 0; j &lt; c; j++) {</w:t>
      </w:r>
    </w:p>
    <w:p w14:paraId="7791B8F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cout &lt;&lt; p[i][j] &lt;&lt; " ";</w:t>
      </w:r>
    </w:p>
    <w:p w14:paraId="2C71488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0F90FE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14:paraId="3DE30F9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  <w:r w:rsidRPr="00D11120">
        <w:rPr>
          <w:rFonts w:ascii="Times New Roman" w:hAnsi="Times New Roman" w:cs="Times New Roman"/>
          <w:sz w:val="20"/>
          <w:szCs w:val="20"/>
        </w:rPr>
        <w:t>}</w:t>
      </w:r>
    </w:p>
    <w:p w14:paraId="4ADA006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dispRowMajor() {</w:t>
      </w:r>
    </w:p>
    <w:p w14:paraId="284F370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cout &lt;&lt; "Row Major Order Matrix:" &lt;&lt; endl;</w:t>
      </w:r>
    </w:p>
    <w:p w14:paraId="01FE004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k = 0;</w:t>
      </w:r>
    </w:p>
    <w:p w14:paraId="085E42C6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23344D45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for (int j = 0; j &lt; c; j++) {</w:t>
      </w:r>
    </w:p>
    <w:p w14:paraId="28852866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rowmajor[k++] = p[i][j];</w:t>
      </w:r>
    </w:p>
    <w:p w14:paraId="176BA191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cout &lt;&lt; p[i][j] &lt;&lt; " ";</w:t>
      </w:r>
    </w:p>
    <w:p w14:paraId="172204F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  <w:r w:rsidRPr="00D11120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0F254C4A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cout &lt;&lt; endl;</w:t>
      </w:r>
    </w:p>
    <w:p w14:paraId="24EC78D5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>}</w:t>
      </w:r>
    </w:p>
    <w:p w14:paraId="1EE4393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Multiply_rowMajor(matrix &amp;x) {</w:t>
      </w:r>
    </w:p>
    <w:p w14:paraId="3473CD2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multiply1D = new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int[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r * x.c];</w:t>
      </w:r>
    </w:p>
    <w:p w14:paraId="59925561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k = 0;</w:t>
      </w:r>
    </w:p>
    <w:p w14:paraId="5DE2444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4C61B494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for (int j = 0; j &lt; x.c; j++) {</w:t>
      </w:r>
    </w:p>
    <w:p w14:paraId="5B595D5E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int sum = 0;</w:t>
      </w:r>
    </w:p>
    <w:p w14:paraId="0E5FC38E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for (int l = 0; l &lt; c; l++) {</w:t>
      </w:r>
    </w:p>
    <w:p w14:paraId="0ADDE15A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    sum +=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rowmajor[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i * c + l] * x.rowmajor[l * x.c + j];</w:t>
      </w:r>
    </w:p>
    <w:p w14:paraId="7D1AE719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14:paraId="0C20AD2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multiply1D[k++] = sum;</w:t>
      </w:r>
    </w:p>
    <w:p w14:paraId="5C9EBF5A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}</w:t>
      </w:r>
      <w:r w:rsidRPr="00D11120">
        <w:rPr>
          <w:rFonts w:ascii="Times New Roman" w:hAnsi="Times New Roman" w:cs="Times New Roman"/>
          <w:sz w:val="20"/>
          <w:szCs w:val="20"/>
        </w:rPr>
        <w:t>}</w:t>
      </w:r>
    </w:p>
    <w:p w14:paraId="511FBCE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rowMajor_2D() {</w:t>
      </w:r>
    </w:p>
    <w:p w14:paraId="499EE89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cout &lt;&lt; "Resultant 2D Matrix:" &lt;&lt; endl;</w:t>
      </w:r>
    </w:p>
    <w:p w14:paraId="704EFB84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**resultant = new int *[r];</w:t>
      </w:r>
    </w:p>
    <w:p w14:paraId="2113FC67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16C6C23A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resultant[i] = new int[c];</w:t>
      </w:r>
    </w:p>
    <w:p w14:paraId="6215F77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for (int j = 0; j &lt; c; j++) {</w:t>
      </w:r>
    </w:p>
    <w:p w14:paraId="7FC4A776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resultant[i][j] = multiply1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D[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i * c + j];</w:t>
      </w:r>
    </w:p>
    <w:p w14:paraId="36596263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    cout &lt;&lt; resultant[i][j] &lt;&lt; " ";</w:t>
      </w:r>
    </w:p>
    <w:p w14:paraId="1E20480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777389C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    cout &lt;&lt; endl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}</w:t>
      </w:r>
    </w:p>
    <w:p w14:paraId="13C3A83E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matrix::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~matrix() {</w:t>
      </w:r>
    </w:p>
    <w:p w14:paraId="541A17C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for (int i = 0; i &lt; r; i++) {</w:t>
      </w:r>
    </w:p>
    <w:p w14:paraId="080E4106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delete[</w:t>
      </w:r>
      <w:proofErr w:type="gramEnd"/>
      <w:r>
        <w:rPr>
          <w:rFonts w:ascii="Times New Roman" w:hAnsi="Times New Roman" w:cs="Times New Roman"/>
          <w:sz w:val="20"/>
          <w:szCs w:val="20"/>
        </w:rPr>
        <w:t>] p[i];</w:t>
      </w:r>
      <w:r w:rsidRPr="00D11120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25E14AF7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] p;</w:t>
      </w:r>
    </w:p>
    <w:p w14:paraId="4F0599A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delete[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] rowmajor;</w:t>
      </w:r>
    </w:p>
    <w:p w14:paraId="24E49727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delete[</w:t>
      </w:r>
      <w:proofErr w:type="gramEnd"/>
      <w:r>
        <w:rPr>
          <w:rFonts w:ascii="Times New Roman" w:hAnsi="Times New Roman" w:cs="Times New Roman"/>
          <w:sz w:val="20"/>
          <w:szCs w:val="20"/>
        </w:rPr>
        <w:t>] multiply1D;</w:t>
      </w:r>
      <w:r w:rsidRPr="00D11120">
        <w:rPr>
          <w:rFonts w:ascii="Times New Roman" w:hAnsi="Times New Roman" w:cs="Times New Roman"/>
          <w:sz w:val="20"/>
          <w:szCs w:val="20"/>
        </w:rPr>
        <w:t>}</w:t>
      </w:r>
    </w:p>
    <w:p w14:paraId="708773D4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) {</w:t>
      </w:r>
    </w:p>
    <w:p w14:paraId="177382DB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int row1, col1, row2, col2;</w:t>
      </w:r>
    </w:p>
    <w:p w14:paraId="456FC255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cout &lt;&lt; "Enter the number of rows and columns for the first matrix:" &lt;&lt; endl;</w:t>
      </w:r>
    </w:p>
    <w:p w14:paraId="6B7F0840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cin &gt;&gt; row1 &gt;&gt; col1;</w:t>
      </w:r>
    </w:p>
    <w:p w14:paraId="036C632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matrix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row1, col1);</w:t>
      </w:r>
    </w:p>
    <w:p w14:paraId="7023C7C5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a.input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2D();</w:t>
      </w:r>
    </w:p>
    <w:p w14:paraId="27B3C827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cout &lt;&lt; "Enter the number of rows and columns for the second matrix:" &lt;&lt; endl;</w:t>
      </w:r>
    </w:p>
    <w:p w14:paraId="3712561D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cin &gt;&gt; row2 &gt;&gt; col2;</w:t>
      </w:r>
    </w:p>
    <w:p w14:paraId="557E571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matrix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b(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row2, col2);</w:t>
      </w:r>
    </w:p>
    <w:p w14:paraId="6AE13021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b.input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2D();</w:t>
      </w:r>
    </w:p>
    <w:p w14:paraId="5C004318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a.disp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2D();</w:t>
      </w:r>
    </w:p>
    <w:p w14:paraId="111AD925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a.dispRowMajor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();</w:t>
      </w:r>
    </w:p>
    <w:p w14:paraId="4E0929B9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b.disp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2D();</w:t>
      </w:r>
    </w:p>
    <w:p w14:paraId="50926A69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b.dispRowMajor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();</w:t>
      </w:r>
    </w:p>
    <w:p w14:paraId="1C090D9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a.Multiply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_rowMajor(b);</w:t>
      </w:r>
    </w:p>
    <w:p w14:paraId="225A6232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11120">
        <w:rPr>
          <w:rFonts w:ascii="Times New Roman" w:hAnsi="Times New Roman" w:cs="Times New Roman"/>
          <w:sz w:val="20"/>
          <w:szCs w:val="20"/>
        </w:rPr>
        <w:t>a.rowMajor</w:t>
      </w:r>
      <w:proofErr w:type="gramEnd"/>
      <w:r w:rsidRPr="00D11120">
        <w:rPr>
          <w:rFonts w:ascii="Times New Roman" w:hAnsi="Times New Roman" w:cs="Times New Roman"/>
          <w:sz w:val="20"/>
          <w:szCs w:val="20"/>
        </w:rPr>
        <w:t>_2D();</w:t>
      </w:r>
    </w:p>
    <w:p w14:paraId="0075EEEF" w14:textId="77777777" w:rsidR="00D90671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D11120">
        <w:rPr>
          <w:rFonts w:ascii="Times New Roman" w:hAnsi="Times New Roman" w:cs="Times New Roman"/>
          <w:sz w:val="20"/>
          <w:szCs w:val="20"/>
        </w:rPr>
        <w:t xml:space="preserve">    return 0;}</w:t>
      </w:r>
      <w:bookmarkEnd w:id="4"/>
    </w:p>
    <w:p w14:paraId="475C0756" w14:textId="77777777" w:rsidR="00D90671" w:rsidRPr="0008448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8448B">
        <w:rPr>
          <w:rFonts w:ascii="Times New Roman" w:hAnsi="Times New Roman" w:cs="Times New Roman"/>
          <w:b/>
          <w:sz w:val="20"/>
          <w:szCs w:val="20"/>
        </w:rPr>
        <w:lastRenderedPageBreak/>
        <w:t>5. Write a program that creates a 2D array of 5x5 values of type boolean. Suppose indices</w:t>
      </w:r>
    </w:p>
    <w:p w14:paraId="30925725" w14:textId="77777777" w:rsidR="00D90671" w:rsidRPr="0008448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8448B">
        <w:rPr>
          <w:rFonts w:ascii="Times New Roman" w:hAnsi="Times New Roman" w:cs="Times New Roman"/>
          <w:b/>
          <w:sz w:val="20"/>
          <w:szCs w:val="20"/>
        </w:rPr>
        <w:t>represent cities and that the value at row i, column j of a 2D array is true just in case i and</w:t>
      </w:r>
    </w:p>
    <w:p w14:paraId="7925F0C4" w14:textId="77777777" w:rsidR="00D90671" w:rsidRPr="0008448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8448B">
        <w:rPr>
          <w:rFonts w:ascii="Times New Roman" w:hAnsi="Times New Roman" w:cs="Times New Roman"/>
          <w:b/>
          <w:sz w:val="20"/>
          <w:szCs w:val="20"/>
        </w:rPr>
        <w:t>j are direct neighbors and false otherwise. Use initializer list to instantiate and initialize</w:t>
      </w:r>
    </w:p>
    <w:p w14:paraId="3F929699" w14:textId="77777777" w:rsidR="00D90671" w:rsidRPr="0008448B" w:rsidRDefault="00D90671" w:rsidP="00D90671">
      <w:pPr>
        <w:spacing w:line="16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8448B">
        <w:rPr>
          <w:rFonts w:ascii="Times New Roman" w:hAnsi="Times New Roman" w:cs="Times New Roman"/>
          <w:b/>
          <w:sz w:val="20"/>
          <w:szCs w:val="20"/>
        </w:rPr>
        <w:t>your array to represent the following configuration: (* means “neighbors”)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276"/>
        <w:gridCol w:w="1134"/>
        <w:gridCol w:w="1134"/>
      </w:tblGrid>
      <w:tr w:rsidR="00D90671" w:rsidRPr="0008448B" w14:paraId="556E5072" w14:textId="77777777" w:rsidTr="00D90671">
        <w:tc>
          <w:tcPr>
            <w:tcW w:w="988" w:type="dxa"/>
          </w:tcPr>
          <w:p w14:paraId="75A84E1C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54C982E7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Khi</w:t>
            </w:r>
          </w:p>
        </w:tc>
        <w:tc>
          <w:tcPr>
            <w:tcW w:w="992" w:type="dxa"/>
          </w:tcPr>
          <w:p w14:paraId="51AFC623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Hyd</w:t>
            </w:r>
          </w:p>
        </w:tc>
        <w:tc>
          <w:tcPr>
            <w:tcW w:w="1276" w:type="dxa"/>
          </w:tcPr>
          <w:p w14:paraId="5F510DF8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Jam</w:t>
            </w:r>
          </w:p>
        </w:tc>
        <w:tc>
          <w:tcPr>
            <w:tcW w:w="1134" w:type="dxa"/>
          </w:tcPr>
          <w:p w14:paraId="4391DA74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Mpk</w:t>
            </w:r>
          </w:p>
        </w:tc>
        <w:tc>
          <w:tcPr>
            <w:tcW w:w="1134" w:type="dxa"/>
          </w:tcPr>
          <w:p w14:paraId="4D767B8B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Kot</w:t>
            </w:r>
          </w:p>
        </w:tc>
      </w:tr>
      <w:tr w:rsidR="00D90671" w:rsidRPr="0008448B" w14:paraId="5B899A93" w14:textId="77777777" w:rsidTr="00D90671">
        <w:tc>
          <w:tcPr>
            <w:tcW w:w="988" w:type="dxa"/>
          </w:tcPr>
          <w:p w14:paraId="04111429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Khi</w:t>
            </w:r>
          </w:p>
        </w:tc>
        <w:tc>
          <w:tcPr>
            <w:tcW w:w="992" w:type="dxa"/>
          </w:tcPr>
          <w:p w14:paraId="1E3F2E35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8DC5B67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*</w:t>
            </w:r>
          </w:p>
        </w:tc>
        <w:tc>
          <w:tcPr>
            <w:tcW w:w="1276" w:type="dxa"/>
          </w:tcPr>
          <w:p w14:paraId="38AB6871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D291CB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2FCAF4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90671" w:rsidRPr="0008448B" w14:paraId="5EB245FC" w14:textId="77777777" w:rsidTr="00D90671">
        <w:tc>
          <w:tcPr>
            <w:tcW w:w="988" w:type="dxa"/>
          </w:tcPr>
          <w:p w14:paraId="48FBF27D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Hyd</w:t>
            </w:r>
          </w:p>
        </w:tc>
        <w:tc>
          <w:tcPr>
            <w:tcW w:w="992" w:type="dxa"/>
          </w:tcPr>
          <w:p w14:paraId="04928446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*</w:t>
            </w:r>
          </w:p>
        </w:tc>
        <w:tc>
          <w:tcPr>
            <w:tcW w:w="992" w:type="dxa"/>
          </w:tcPr>
          <w:p w14:paraId="03E92343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21FA6CCD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*</w:t>
            </w:r>
          </w:p>
        </w:tc>
        <w:tc>
          <w:tcPr>
            <w:tcW w:w="1134" w:type="dxa"/>
          </w:tcPr>
          <w:p w14:paraId="1F2CB570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1394FAC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90671" w:rsidRPr="0008448B" w14:paraId="73D44B36" w14:textId="77777777" w:rsidTr="00D90671">
        <w:tc>
          <w:tcPr>
            <w:tcW w:w="988" w:type="dxa"/>
          </w:tcPr>
          <w:p w14:paraId="7833BFD7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Jam</w:t>
            </w:r>
          </w:p>
        </w:tc>
        <w:tc>
          <w:tcPr>
            <w:tcW w:w="992" w:type="dxa"/>
          </w:tcPr>
          <w:p w14:paraId="74539F80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71AF034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*</w:t>
            </w:r>
          </w:p>
        </w:tc>
        <w:tc>
          <w:tcPr>
            <w:tcW w:w="1276" w:type="dxa"/>
          </w:tcPr>
          <w:p w14:paraId="6F7DDAB9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3CD142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34BA1B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*</w:t>
            </w:r>
          </w:p>
        </w:tc>
      </w:tr>
      <w:tr w:rsidR="00D90671" w:rsidRPr="0008448B" w14:paraId="3D60EB88" w14:textId="77777777" w:rsidTr="00D90671">
        <w:tc>
          <w:tcPr>
            <w:tcW w:w="988" w:type="dxa"/>
          </w:tcPr>
          <w:p w14:paraId="325659AB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Mpk</w:t>
            </w:r>
          </w:p>
        </w:tc>
        <w:tc>
          <w:tcPr>
            <w:tcW w:w="992" w:type="dxa"/>
          </w:tcPr>
          <w:p w14:paraId="35BAC31F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58DC5979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*</w:t>
            </w:r>
          </w:p>
        </w:tc>
        <w:tc>
          <w:tcPr>
            <w:tcW w:w="1276" w:type="dxa"/>
          </w:tcPr>
          <w:p w14:paraId="18614F4D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* </w:t>
            </w:r>
          </w:p>
        </w:tc>
        <w:tc>
          <w:tcPr>
            <w:tcW w:w="1134" w:type="dxa"/>
          </w:tcPr>
          <w:p w14:paraId="682BF65E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97533B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90671" w:rsidRPr="0008448B" w14:paraId="7CA86E96" w14:textId="77777777" w:rsidTr="00D90671">
        <w:tc>
          <w:tcPr>
            <w:tcW w:w="988" w:type="dxa"/>
          </w:tcPr>
          <w:p w14:paraId="4A3885DD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>Kot</w:t>
            </w:r>
          </w:p>
        </w:tc>
        <w:tc>
          <w:tcPr>
            <w:tcW w:w="992" w:type="dxa"/>
          </w:tcPr>
          <w:p w14:paraId="757457BB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B56A915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*</w:t>
            </w:r>
          </w:p>
        </w:tc>
        <w:tc>
          <w:tcPr>
            <w:tcW w:w="1276" w:type="dxa"/>
          </w:tcPr>
          <w:p w14:paraId="16A13FC2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*</w:t>
            </w:r>
          </w:p>
        </w:tc>
        <w:tc>
          <w:tcPr>
            <w:tcW w:w="1134" w:type="dxa"/>
          </w:tcPr>
          <w:p w14:paraId="4317A0A3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*</w:t>
            </w:r>
          </w:p>
        </w:tc>
        <w:tc>
          <w:tcPr>
            <w:tcW w:w="1134" w:type="dxa"/>
          </w:tcPr>
          <w:p w14:paraId="7C7A58AA" w14:textId="77777777" w:rsidR="00D90671" w:rsidRPr="0008448B" w:rsidRDefault="00D90671" w:rsidP="00D90671">
            <w:pPr>
              <w:spacing w:line="16" w:lineRule="atLeast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4A76202" w14:textId="77777777" w:rsidR="00D90671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467C7C3" w14:textId="77777777" w:rsidR="00D90671" w:rsidRPr="008A0357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1C673FEF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bookmarkStart w:id="5" w:name="_Hlk156237071"/>
      <w:r w:rsidRPr="008A0357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00C813A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3AC659E6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14:paraId="66739F80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bool 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cities[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5][5] = {</w:t>
      </w:r>
    </w:p>
    <w:p w14:paraId="7CBACE42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{false, true, false, false, false},</w:t>
      </w:r>
    </w:p>
    <w:p w14:paraId="2587B53C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{true, false, true, false, false},</w:t>
      </w:r>
    </w:p>
    <w:p w14:paraId="624090FE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{false, true, false, false, true},</w:t>
      </w:r>
    </w:p>
    <w:p w14:paraId="62074413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{false, true, true, false, false},</w:t>
      </w:r>
    </w:p>
    <w:p w14:paraId="4BCB8B02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{fa</w:t>
      </w:r>
      <w:r>
        <w:rPr>
          <w:rFonts w:ascii="Times New Roman" w:hAnsi="Times New Roman" w:cs="Times New Roman"/>
          <w:sz w:val="20"/>
          <w:szCs w:val="20"/>
        </w:rPr>
        <w:t>lse, true, true, true, false}};</w:t>
      </w:r>
    </w:p>
    <w:p w14:paraId="5AA09A1A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bool 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checkCommonNeighbor(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int city1, int city2) {</w:t>
      </w:r>
    </w:p>
    <w:p w14:paraId="5E44B122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for (int neighbor = 0; neighbor &lt; 5; neighbor++) {</w:t>
      </w:r>
    </w:p>
    <w:p w14:paraId="0C4C4F74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if (cities[city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1][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neighbor] &amp;&amp; cities[city2][neighbor]) {</w:t>
      </w:r>
    </w:p>
    <w:p w14:paraId="6690D068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14:paraId="5C98199E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21BBB8F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F72BC7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return false;</w:t>
      </w:r>
    </w:p>
    <w:p w14:paraId="01572812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7A8E58D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) {</w:t>
      </w:r>
    </w:p>
    <w:p w14:paraId="757B0FBD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int city1, city2;</w:t>
      </w:r>
    </w:p>
    <w:p w14:paraId="0D17AFE0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string city[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5]=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{"Khi","Hyd","Jam","Mpk","Kot"};</w:t>
      </w:r>
    </w:p>
    <w:p w14:paraId="60C2D6F3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cout &lt;&lt; "City 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Map(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1 means 'neighbors'):" &lt;&lt; endl;</w:t>
      </w:r>
    </w:p>
    <w:p w14:paraId="2DBD196C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cout &lt;&lt; "\tKhi\tHyd\tJam\tMpk\tKot" &lt;&lt; endl;</w:t>
      </w:r>
    </w:p>
    <w:p w14:paraId="4A85025A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int i=0; i&lt;5;i++)</w:t>
      </w:r>
    </w:p>
    <w:p w14:paraId="6BB8006C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CF52540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cout&lt;&lt;city[i]&lt;&lt;"\t";</w:t>
      </w:r>
    </w:p>
    <w:p w14:paraId="33A2BF06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int j=0;j&lt;5;j++)</w:t>
      </w:r>
    </w:p>
    <w:p w14:paraId="05871A8E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B12771B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lastRenderedPageBreak/>
        <w:t xml:space="preserve">            cout&lt;&lt;cities[i][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j]&lt;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&lt;"\t";</w:t>
      </w:r>
    </w:p>
    <w:p w14:paraId="7E6FFF27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99C6BC9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cout&lt;&lt;endl;</w:t>
      </w:r>
    </w:p>
    <w:p w14:paraId="70DFD828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746413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cout &lt;&lt; "Enter city 1: ";</w:t>
      </w:r>
    </w:p>
    <w:p w14:paraId="4A301C52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cin &gt;&gt; city1;</w:t>
      </w:r>
    </w:p>
    <w:p w14:paraId="32BB5373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cout &lt;&lt; "Enter city 2: ";</w:t>
      </w:r>
    </w:p>
    <w:p w14:paraId="577D3E90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cin &gt;&gt; city2;</w:t>
      </w:r>
    </w:p>
    <w:p w14:paraId="7AD607B4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 w:rsidRPr="008A0357">
        <w:rPr>
          <w:rFonts w:ascii="Times New Roman" w:hAnsi="Times New Roman" w:cs="Times New Roman"/>
          <w:sz w:val="20"/>
          <w:szCs w:val="20"/>
        </w:rPr>
        <w:t>checkCommonNeighbor(</w:t>
      </w:r>
      <w:proofErr w:type="gramEnd"/>
      <w:r w:rsidRPr="008A0357">
        <w:rPr>
          <w:rFonts w:ascii="Times New Roman" w:hAnsi="Times New Roman" w:cs="Times New Roman"/>
          <w:sz w:val="20"/>
          <w:szCs w:val="20"/>
        </w:rPr>
        <w:t>city1, city2)) {</w:t>
      </w:r>
    </w:p>
    <w:p w14:paraId="7FF28C15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cout &lt;&lt; "Cities " &lt;&lt; city1 &lt;&lt; " and " &lt;&lt; city2 &lt;&lt; " have a common neighbor." &lt;&lt; endl;</w:t>
      </w:r>
    </w:p>
    <w:p w14:paraId="16F50009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14:paraId="500F1D3B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    cout &lt;&lt; "Cities " &lt;&lt; city1 &lt;&lt; " and " &lt;&lt; city2 &lt;&lt; " do not have a common neighbor." &lt;&lt; endl;</w:t>
      </w:r>
    </w:p>
    <w:p w14:paraId="6EE1309B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1291C9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36FA003" w14:textId="77777777" w:rsidR="00D90671" w:rsidRPr="008A0357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A0357">
        <w:rPr>
          <w:rFonts w:ascii="Times New Roman" w:hAnsi="Times New Roman" w:cs="Times New Roman"/>
          <w:sz w:val="20"/>
          <w:szCs w:val="20"/>
        </w:rPr>
        <w:t>}</w:t>
      </w:r>
    </w:p>
    <w:bookmarkEnd w:id="5"/>
    <w:p w14:paraId="1C5A84AF" w14:textId="77777777" w:rsidR="00D90671" w:rsidRPr="00D11120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57A0EF23" w14:textId="77777777" w:rsidR="00D90671" w:rsidRDefault="00D906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402E915" w14:textId="77777777" w:rsidR="00D90671" w:rsidRPr="00011ED7" w:rsidRDefault="00D90671" w:rsidP="00D90671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11ED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LAB 2</w:t>
      </w:r>
    </w:p>
    <w:p w14:paraId="0EB49C87" w14:textId="77777777" w:rsidR="00D90671" w:rsidRPr="00FA535F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FA535F">
        <w:rPr>
          <w:rFonts w:ascii="Times New Roman" w:eastAsia="CIDFont+F1" w:hAnsi="Times New Roman" w:cs="Times New Roman"/>
          <w:b/>
          <w:sz w:val="20"/>
          <w:szCs w:val="20"/>
        </w:rPr>
        <w:t>1. If the array is already sorted, we don’t want to continue with the comparisons. This can</w:t>
      </w:r>
    </w:p>
    <w:p w14:paraId="41E5AEF9" w14:textId="77777777" w:rsidR="00D90671" w:rsidRPr="00FA535F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FA535F">
        <w:rPr>
          <w:rFonts w:ascii="Times New Roman" w:eastAsia="CIDFont+F1" w:hAnsi="Times New Roman" w:cs="Times New Roman"/>
          <w:b/>
          <w:sz w:val="20"/>
          <w:szCs w:val="20"/>
        </w:rPr>
        <w:t>be achieved with modified bubble sort. Update the code in example 02 to have a</w:t>
      </w:r>
    </w:p>
    <w:p w14:paraId="23766EAF" w14:textId="77777777" w:rsidR="00D90671" w:rsidRPr="00FA535F" w:rsidRDefault="00D90671" w:rsidP="00D90671">
      <w:pPr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FA535F">
        <w:rPr>
          <w:rFonts w:ascii="Times New Roman" w:eastAsia="CIDFont+F1" w:hAnsi="Times New Roman" w:cs="Times New Roman"/>
          <w:b/>
          <w:sz w:val="20"/>
          <w:szCs w:val="20"/>
        </w:rPr>
        <w:t>modified bubble sort function.</w:t>
      </w:r>
    </w:p>
    <w:p w14:paraId="1180FC74" w14:textId="77777777" w:rsidR="00D90671" w:rsidRPr="00212916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1C61AF8E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6" w:name="_Hlk156237233"/>
      <w:r w:rsidRPr="00B60A17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6A98A403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>using namespace std;</w:t>
      </w:r>
    </w:p>
    <w:p w14:paraId="7CD90797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B60A17">
        <w:rPr>
          <w:rFonts w:ascii="Times New Roman" w:hAnsi="Times New Roman" w:cs="Times New Roman"/>
          <w:sz w:val="20"/>
          <w:szCs w:val="20"/>
        </w:rPr>
        <w:t>bubbleSort(</w:t>
      </w:r>
      <w:proofErr w:type="gramEnd"/>
      <w:r w:rsidRPr="00B60A17">
        <w:rPr>
          <w:rFonts w:ascii="Times New Roman" w:hAnsi="Times New Roman" w:cs="Times New Roman"/>
          <w:sz w:val="20"/>
          <w:szCs w:val="20"/>
        </w:rPr>
        <w:t>int arr[], int n) {</w:t>
      </w:r>
    </w:p>
    <w:p w14:paraId="2D051967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int i, j;</w:t>
      </w:r>
    </w:p>
    <w:p w14:paraId="37AC4D79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bool swapped;</w:t>
      </w:r>
    </w:p>
    <w:p w14:paraId="6824F89E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for (i = 0; i &lt; n - 1; i++) {</w:t>
      </w:r>
    </w:p>
    <w:p w14:paraId="6D62A12F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swapped = false;</w:t>
      </w:r>
    </w:p>
    <w:p w14:paraId="7BCE7577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// Last i elements are already in place</w:t>
      </w:r>
    </w:p>
    <w:p w14:paraId="3A7D5DED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for (j = 0; j &lt; n - i - 1; j++) {</w:t>
      </w:r>
    </w:p>
    <w:p w14:paraId="76892523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    if (arr[j] &gt; </w:t>
      </w:r>
      <w:proofErr w:type="gramStart"/>
      <w:r w:rsidRPr="00B60A17">
        <w:rPr>
          <w:rFonts w:ascii="Times New Roman" w:hAnsi="Times New Roman" w:cs="Times New Roman"/>
          <w:sz w:val="20"/>
          <w:szCs w:val="20"/>
        </w:rPr>
        <w:t>arr[</w:t>
      </w:r>
      <w:proofErr w:type="gramEnd"/>
      <w:r w:rsidRPr="00B60A17">
        <w:rPr>
          <w:rFonts w:ascii="Times New Roman" w:hAnsi="Times New Roman" w:cs="Times New Roman"/>
          <w:sz w:val="20"/>
          <w:szCs w:val="20"/>
        </w:rPr>
        <w:t>j + 1]) {</w:t>
      </w:r>
    </w:p>
    <w:p w14:paraId="066299F8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        swap(arr[j], </w:t>
      </w:r>
      <w:proofErr w:type="gramStart"/>
      <w:r w:rsidRPr="00B60A17">
        <w:rPr>
          <w:rFonts w:ascii="Times New Roman" w:hAnsi="Times New Roman" w:cs="Times New Roman"/>
          <w:sz w:val="20"/>
          <w:szCs w:val="20"/>
        </w:rPr>
        <w:t>arr[</w:t>
      </w:r>
      <w:proofErr w:type="gramEnd"/>
      <w:r w:rsidRPr="00B60A17">
        <w:rPr>
          <w:rFonts w:ascii="Times New Roman" w:hAnsi="Times New Roman" w:cs="Times New Roman"/>
          <w:sz w:val="20"/>
          <w:szCs w:val="20"/>
        </w:rPr>
        <w:t>j + 1]);</w:t>
      </w:r>
    </w:p>
    <w:p w14:paraId="0FB96217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        swapped = true;</w:t>
      </w:r>
    </w:p>
    <w:p w14:paraId="55F4B929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8704B90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70F9BD7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// If no two elements were swapped in the inner loop, then the array is already sorted</w:t>
      </w:r>
    </w:p>
    <w:p w14:paraId="2CDA80B7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gramStart"/>
      <w:r w:rsidRPr="00B60A17">
        <w:rPr>
          <w:rFonts w:ascii="Times New Roman" w:hAnsi="Times New Roman" w:cs="Times New Roman"/>
          <w:sz w:val="20"/>
          <w:szCs w:val="20"/>
        </w:rPr>
        <w:t>(!swapped</w:t>
      </w:r>
      <w:proofErr w:type="gramEnd"/>
      <w:r w:rsidRPr="00B60A17">
        <w:rPr>
          <w:rFonts w:ascii="Times New Roman" w:hAnsi="Times New Roman" w:cs="Times New Roman"/>
          <w:sz w:val="20"/>
          <w:szCs w:val="20"/>
        </w:rPr>
        <w:t>) {</w:t>
      </w:r>
    </w:p>
    <w:p w14:paraId="5588BED3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14:paraId="7A0D9664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}}</w:t>
      </w:r>
    </w:p>
    <w:p w14:paraId="764F7030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B60A1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B60A17">
        <w:rPr>
          <w:rFonts w:ascii="Times New Roman" w:hAnsi="Times New Roman" w:cs="Times New Roman"/>
          <w:sz w:val="20"/>
          <w:szCs w:val="20"/>
        </w:rPr>
        <w:t>) {</w:t>
      </w:r>
    </w:p>
    <w:p w14:paraId="608FD700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0937F4B1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cout &lt;&lt; "Enter the number of elements: ";</w:t>
      </w:r>
    </w:p>
    <w:p w14:paraId="42B2EE09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cin &gt;&gt; n;</w:t>
      </w:r>
    </w:p>
    <w:p w14:paraId="6562B0E6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int arr[n];</w:t>
      </w:r>
    </w:p>
    <w:p w14:paraId="16295B66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4BA4047D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cout &lt;&lt; "Enter the element at " &lt;&lt; i + 1 &lt;&lt; ": ";</w:t>
      </w:r>
    </w:p>
    <w:p w14:paraId="6E4CFE3B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cin &gt;&gt; arr[i];</w:t>
      </w:r>
    </w:p>
    <w:p w14:paraId="1AC220EF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764246" w14:textId="77777777" w:rsidR="00D90671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bubbleSort(</w:t>
      </w:r>
      <w:proofErr w:type="gramEnd"/>
      <w:r>
        <w:rPr>
          <w:rFonts w:ascii="Times New Roman" w:hAnsi="Times New Roman" w:cs="Times New Roman"/>
          <w:sz w:val="20"/>
          <w:szCs w:val="20"/>
        </w:rPr>
        <w:t>arr, n);</w:t>
      </w:r>
    </w:p>
    <w:p w14:paraId="67D93BE9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cout &lt;&lt; "PRINTING SORTED ARRAY\n";</w:t>
      </w:r>
    </w:p>
    <w:p w14:paraId="13DC5A99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078C6A37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    cout &lt;&lt; "Element at " &lt;&lt; i + 1 &lt;&lt; ": " &lt;&lt; arr[i] &lt;&lt; endl;</w:t>
      </w:r>
    </w:p>
    <w:p w14:paraId="30D37029" w14:textId="77777777" w:rsidR="00D90671" w:rsidRPr="00B60A17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82A6DE" w14:textId="77777777" w:rsidR="00D90671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4148618C" w14:textId="77777777" w:rsidR="00D90671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0A17">
        <w:rPr>
          <w:rFonts w:ascii="Times New Roman" w:hAnsi="Times New Roman" w:cs="Times New Roman"/>
          <w:sz w:val="20"/>
          <w:szCs w:val="20"/>
        </w:rPr>
        <w:t>}</w:t>
      </w:r>
    </w:p>
    <w:p w14:paraId="10D31BF7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000000"/>
          <w:sz w:val="20"/>
          <w:szCs w:val="20"/>
        </w:rPr>
      </w:pPr>
    </w:p>
    <w:bookmarkEnd w:id="6"/>
    <w:p w14:paraId="0DE49FFC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000000"/>
          <w:sz w:val="20"/>
          <w:szCs w:val="20"/>
        </w:rPr>
      </w:pPr>
    </w:p>
    <w:p w14:paraId="16DA4471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000000"/>
          <w:sz w:val="20"/>
          <w:szCs w:val="20"/>
        </w:rPr>
      </w:pPr>
    </w:p>
    <w:p w14:paraId="4E8057E0" w14:textId="77777777" w:rsidR="00D90671" w:rsidRPr="00FA535F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1A1A1A"/>
          <w:sz w:val="20"/>
          <w:szCs w:val="20"/>
        </w:rPr>
      </w:pPr>
      <w:r w:rsidRPr="00FA535F">
        <w:rPr>
          <w:rFonts w:ascii="Times New Roman" w:eastAsia="CIDFont+F1" w:hAnsi="Times New Roman" w:cs="Times New Roman"/>
          <w:b/>
          <w:color w:val="000000"/>
          <w:sz w:val="20"/>
          <w:szCs w:val="20"/>
        </w:rPr>
        <w:t xml:space="preserve">2. </w:t>
      </w:r>
      <w:r w:rsidRPr="00FA535F">
        <w:rPr>
          <w:rFonts w:ascii="Times New Roman" w:eastAsia="CIDFont+F1" w:hAnsi="Times New Roman" w:cs="Times New Roman"/>
          <w:b/>
          <w:color w:val="1A1A1A"/>
          <w:sz w:val="20"/>
          <w:szCs w:val="20"/>
        </w:rPr>
        <w:t>Create a Person class which has following attributes:</w:t>
      </w:r>
    </w:p>
    <w:p w14:paraId="2CB80863" w14:textId="77777777" w:rsidR="00D90671" w:rsidRPr="00FA535F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1A1A1A"/>
          <w:sz w:val="20"/>
          <w:szCs w:val="20"/>
        </w:rPr>
      </w:pPr>
      <w:r w:rsidRPr="00FA535F">
        <w:rPr>
          <w:rFonts w:ascii="Times New Roman" w:eastAsia="CIDFont+F1" w:hAnsi="Times New Roman" w:cs="Times New Roman"/>
          <w:b/>
          <w:color w:val="1A1A1A"/>
          <w:sz w:val="20"/>
          <w:szCs w:val="20"/>
        </w:rPr>
        <w:t>First Name, Last Name, Birth Year, Birth Month, Birth Date</w:t>
      </w:r>
    </w:p>
    <w:p w14:paraId="2B2699E7" w14:textId="77777777" w:rsidR="00D90671" w:rsidRPr="00FA535F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color w:val="1A1A1A"/>
          <w:sz w:val="20"/>
          <w:szCs w:val="20"/>
        </w:rPr>
      </w:pPr>
      <w:r w:rsidRPr="00FA535F">
        <w:rPr>
          <w:rFonts w:ascii="Times New Roman" w:eastAsia="CIDFont+F1" w:hAnsi="Times New Roman" w:cs="Times New Roman"/>
          <w:b/>
          <w:color w:val="1A1A1A"/>
          <w:sz w:val="20"/>
          <w:szCs w:val="20"/>
        </w:rPr>
        <w:t>Develop C++ solution such that day month and year are taken as input for N persons and</w:t>
      </w:r>
    </w:p>
    <w:p w14:paraId="02EB07E4" w14:textId="77777777" w:rsidR="00D90671" w:rsidRPr="00FA535F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A535F">
        <w:rPr>
          <w:rFonts w:ascii="Times New Roman" w:eastAsia="CIDFont+F1" w:hAnsi="Times New Roman" w:cs="Times New Roman"/>
          <w:b/>
          <w:color w:val="1A1A1A"/>
          <w:sz w:val="20"/>
          <w:szCs w:val="20"/>
        </w:rPr>
        <w:t>perform Sorting based on year, month and day using Selection Sort.</w:t>
      </w:r>
    </w:p>
    <w:p w14:paraId="0D9A688F" w14:textId="77777777" w:rsidR="00D90671" w:rsidRPr="00212916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77A9E84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bookmarkStart w:id="7" w:name="_Hlk156237299"/>
      <w:r w:rsidRPr="00816336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4C41C536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&lt;vector&gt;</w:t>
      </w:r>
    </w:p>
    <w:p w14:paraId="1237908C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14:paraId="78B0FBDC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>class Person {</w:t>
      </w:r>
    </w:p>
    <w:p w14:paraId="38BB1F2F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>private:</w:t>
      </w:r>
    </w:p>
    <w:p w14:paraId="7DA81614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string firstName;</w:t>
      </w:r>
    </w:p>
    <w:p w14:paraId="3463EC76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string lastName;</w:t>
      </w:r>
    </w:p>
    <w:p w14:paraId="7873339F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int birthYear;</w:t>
      </w:r>
    </w:p>
    <w:p w14:paraId="769042E9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int birthMonth;</w:t>
      </w:r>
    </w:p>
    <w:p w14:paraId="1763D112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birthDate;</w:t>
      </w:r>
    </w:p>
    <w:p w14:paraId="6B584CB8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>public:</w:t>
      </w:r>
    </w:p>
    <w:p w14:paraId="35841CF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Person(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string firstName, string lastName, int birthYear, int birthMonth, int birthDate) {</w:t>
      </w:r>
    </w:p>
    <w:p w14:paraId="2858F05A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this-&gt;firstName = firstName;</w:t>
      </w:r>
    </w:p>
    <w:p w14:paraId="77096962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this-&gt;lastName = lastName;</w:t>
      </w:r>
    </w:p>
    <w:p w14:paraId="3F1CD9C0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this-&gt;birthYear = birthYear;</w:t>
      </w:r>
    </w:p>
    <w:p w14:paraId="50DA6C0C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this-&gt;birthMonth = birthMonth;</w:t>
      </w:r>
    </w:p>
    <w:p w14:paraId="666FE545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this-&gt;birthDate = birthDate;}</w:t>
      </w:r>
    </w:p>
    <w:p w14:paraId="6DBB6AE5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getFirstName(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 const {</w:t>
      </w:r>
    </w:p>
    <w:p w14:paraId="4A00C36F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firstName;}</w:t>
      </w:r>
    </w:p>
    <w:p w14:paraId="1A565710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getLastName(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 const {</w:t>
      </w:r>
    </w:p>
    <w:p w14:paraId="7D56BD34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lastName</w:t>
      </w:r>
      <w:proofErr w:type="gramStart"/>
      <w:r>
        <w:rPr>
          <w:rFonts w:ascii="Times New Roman" w:hAnsi="Times New Roman" w:cs="Times New Roman"/>
          <w:sz w:val="20"/>
          <w:szCs w:val="20"/>
        </w:rPr>
        <w:t>;</w:t>
      </w:r>
      <w:r w:rsidRPr="0081633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</w:p>
    <w:p w14:paraId="03A55D2B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int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getBirthYear(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 const {</w:t>
      </w:r>
    </w:p>
    <w:p w14:paraId="79F3F609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birthYear;</w:t>
      </w:r>
      <w:r w:rsidRPr="00816336">
        <w:rPr>
          <w:rFonts w:ascii="Times New Roman" w:hAnsi="Times New Roman" w:cs="Times New Roman"/>
          <w:sz w:val="20"/>
          <w:szCs w:val="20"/>
        </w:rPr>
        <w:t>}</w:t>
      </w:r>
    </w:p>
    <w:p w14:paraId="1F32B90C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int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getBirthMonth(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 const {</w:t>
      </w:r>
    </w:p>
    <w:p w14:paraId="77F1CBE9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birthMonth</w:t>
      </w:r>
      <w:proofErr w:type="gramStart"/>
      <w:r>
        <w:rPr>
          <w:rFonts w:ascii="Times New Roman" w:hAnsi="Times New Roman" w:cs="Times New Roman"/>
          <w:sz w:val="20"/>
          <w:szCs w:val="20"/>
        </w:rPr>
        <w:t>;</w:t>
      </w:r>
      <w:r w:rsidRPr="0081633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</w:p>
    <w:p w14:paraId="12289F96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int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getBirthDate(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 const {</w:t>
      </w:r>
    </w:p>
    <w:p w14:paraId="3B7EED5F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 birthDate;</w:t>
      </w:r>
      <w:r w:rsidRPr="00816336">
        <w:rPr>
          <w:rFonts w:ascii="Times New Roman" w:hAnsi="Times New Roman" w:cs="Times New Roman"/>
          <w:sz w:val="20"/>
          <w:szCs w:val="20"/>
        </w:rPr>
        <w:t>}</w:t>
      </w:r>
    </w:p>
    <w:p w14:paraId="0F6531FA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void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 const {</w:t>
      </w:r>
    </w:p>
    <w:p w14:paraId="383AFCD7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 &lt;&lt; "\nFirst Name: " &lt;&lt; firstName &lt;&lt; endl;</w:t>
      </w:r>
    </w:p>
    <w:p w14:paraId="4A02A6B6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 &lt;&lt; "Last Name: " &lt;&lt; lastName &lt;&lt; endl;</w:t>
      </w:r>
    </w:p>
    <w:p w14:paraId="62C26F74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 &lt;&lt; "Birth Year: " &lt;&lt; birthYear &lt;&lt; endl;</w:t>
      </w:r>
    </w:p>
    <w:p w14:paraId="583A9F17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 &lt;&lt; "Birth Month: " &lt;&lt; birthMonth &lt;&lt; endl;</w:t>
      </w:r>
    </w:p>
    <w:p w14:paraId="5BF6090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lastRenderedPageBreak/>
        <w:t xml:space="preserve">        cout &lt;&lt; "Birth Date: " &lt;&lt; birthDate &lt;&lt; endl;</w:t>
      </w:r>
    </w:p>
    <w:p w14:paraId="08C60D72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  <w:r w:rsidRPr="00816336">
        <w:rPr>
          <w:rFonts w:ascii="Times New Roman" w:hAnsi="Times New Roman" w:cs="Times New Roman"/>
          <w:sz w:val="20"/>
          <w:szCs w:val="20"/>
        </w:rPr>
        <w:t>};</w:t>
      </w:r>
    </w:p>
    <w:p w14:paraId="30FE7A19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>void selectionSort(vector&lt;Person&gt;&amp; persons) {</w:t>
      </w:r>
    </w:p>
    <w:p w14:paraId="2D9EE6F4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int n =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persons.size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();</w:t>
      </w:r>
    </w:p>
    <w:p w14:paraId="440ED843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for (int i = 0; i &lt; n - 1; i++) {</w:t>
      </w:r>
    </w:p>
    <w:p w14:paraId="088B4FF8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int minIndex = i;</w:t>
      </w:r>
    </w:p>
    <w:p w14:paraId="63879776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for (int j = i + 1; j &lt; n; j++) {</w:t>
      </w:r>
    </w:p>
    <w:p w14:paraId="63CA76D0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if (persons[j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].getBirthYear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() &lt; persons[minIndex].getBirthYear()) {</w:t>
      </w:r>
    </w:p>
    <w:p w14:paraId="693CE772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    minIndex = j;</w:t>
      </w:r>
    </w:p>
    <w:p w14:paraId="6087F11B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} else if (persons[j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].getBirthYear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() == persons[minIndex].getBirthYear()) {</w:t>
      </w:r>
    </w:p>
    <w:p w14:paraId="5A3979D7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    if (persons[j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].getBirthMonth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() &lt; persons[minIndex].getBirthMonth()) {</w:t>
      </w:r>
    </w:p>
    <w:p w14:paraId="6A040F8F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        minIndex = j;</w:t>
      </w:r>
    </w:p>
    <w:p w14:paraId="38D5D4B7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    } else if (persons[j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].getBirthMonth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() == persons[minIndex].getBirthMonth()) {</w:t>
      </w:r>
    </w:p>
    <w:p w14:paraId="7E4E3C4E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        if (persons[j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].getBirthDate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() &lt; persons[minIndex].getBirthDate()) {</w:t>
      </w:r>
    </w:p>
    <w:p w14:paraId="1A6C75A6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               minIndex = j;</w:t>
      </w:r>
    </w:p>
    <w:p w14:paraId="4DEA17C7" w14:textId="77777777" w:rsidR="00D90671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}} } }</w:t>
      </w:r>
    </w:p>
    <w:p w14:paraId="289F0928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>swap(persons[i], persons[minIndex]);</w:t>
      </w:r>
    </w:p>
    <w:p w14:paraId="782F1187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  <w:r w:rsidRPr="00816336">
        <w:rPr>
          <w:rFonts w:ascii="Times New Roman" w:hAnsi="Times New Roman" w:cs="Times New Roman"/>
          <w:sz w:val="20"/>
          <w:szCs w:val="20"/>
        </w:rPr>
        <w:t>}</w:t>
      </w:r>
    </w:p>
    <w:p w14:paraId="40C06B9E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 {</w:t>
      </w:r>
    </w:p>
    <w:p w14:paraId="30ED64B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int n; // Number of persons</w:t>
      </w:r>
    </w:p>
    <w:p w14:paraId="1E3E866C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cout&lt;&lt;"Enter the number of Persons: ";</w:t>
      </w:r>
    </w:p>
    <w:p w14:paraId="5FB795F4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cin &gt;&gt; n;</w:t>
      </w:r>
    </w:p>
    <w:p w14:paraId="21009EB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vector&lt;Person&gt; persons;</w:t>
      </w:r>
    </w:p>
    <w:p w14:paraId="2FD67E1F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52B12D59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string firstName, lastName;</w:t>
      </w:r>
    </w:p>
    <w:p w14:paraId="7225911C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int birthYear, birthMonth, birthDate;</w:t>
      </w:r>
    </w:p>
    <w:p w14:paraId="263CE0F3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cout&lt;&lt;" \nPERSON NUMBER "&lt;&lt;i+1&lt;&lt;"\n";</w:t>
      </w:r>
    </w:p>
    <w:p w14:paraId="088E94D6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cout&lt;&lt;"Enter first name: ";</w:t>
      </w:r>
    </w:p>
    <w:p w14:paraId="60F07EF3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cin &gt;&gt; firstName;</w:t>
      </w:r>
    </w:p>
    <w:p w14:paraId="05432CB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cout&lt;&lt;"Enter last name: ";</w:t>
      </w:r>
    </w:p>
    <w:p w14:paraId="7D17F6D1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cin&gt;&gt; lastName;</w:t>
      </w:r>
    </w:p>
    <w:p w14:paraId="1B64BDEB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cout&lt;&lt;"Enter Birth year: ";</w:t>
      </w:r>
    </w:p>
    <w:p w14:paraId="02D69BF1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cin&gt;&gt; birthYear;</w:t>
      </w:r>
    </w:p>
    <w:p w14:paraId="7E292F89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cout&lt;&lt;"Enter Birth month: ";</w:t>
      </w:r>
    </w:p>
    <w:p w14:paraId="0D118373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cin&gt;&gt; birthMonth;</w:t>
      </w:r>
    </w:p>
    <w:p w14:paraId="73EC93B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 cout&lt;&lt;"Enter Birth date: ";</w:t>
      </w:r>
    </w:p>
    <w:p w14:paraId="55ECA601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lastRenderedPageBreak/>
        <w:t xml:space="preserve">         cin&gt;&gt; birthDate;</w:t>
      </w:r>
    </w:p>
    <w:p w14:paraId="72A96760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Person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person(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firstName, lastName, birthYear, birthMonth, birthDate);</w:t>
      </w:r>
    </w:p>
    <w:p w14:paraId="67EFC71B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persons.push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_back(person);</w:t>
      </w:r>
    </w:p>
    <w:p w14:paraId="74B6531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9F667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>selectionSort(persons);</w:t>
      </w:r>
    </w:p>
    <w:p w14:paraId="2B2B9311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for (Person 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person :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 xml:space="preserve"> persons) {</w:t>
      </w:r>
    </w:p>
    <w:p w14:paraId="41B5BBDB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person.</w:t>
      </w:r>
      <w:proofErr w:type="gramStart"/>
      <w:r w:rsidRPr="00816336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816336">
        <w:rPr>
          <w:rFonts w:ascii="Times New Roman" w:hAnsi="Times New Roman" w:cs="Times New Roman"/>
          <w:sz w:val="20"/>
          <w:szCs w:val="20"/>
        </w:rPr>
        <w:t>);</w:t>
      </w:r>
    </w:p>
    <w:p w14:paraId="73F4A1BD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14:paraId="0AEDC00E" w14:textId="77777777" w:rsidR="00D90671" w:rsidRPr="00816336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ED9E3E" w14:textId="77777777" w:rsidR="00D90671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FDCA376" w14:textId="77777777" w:rsidR="00D90671" w:rsidRDefault="00D90671" w:rsidP="00D90671">
      <w:pPr>
        <w:spacing w:line="16" w:lineRule="atLeast"/>
        <w:rPr>
          <w:rFonts w:ascii="Times New Roman" w:hAnsi="Times New Roman" w:cs="Times New Roman"/>
          <w:sz w:val="20"/>
          <w:szCs w:val="20"/>
        </w:rPr>
      </w:pPr>
      <w:r w:rsidRPr="00816336">
        <w:rPr>
          <w:rFonts w:ascii="Times New Roman" w:hAnsi="Times New Roman" w:cs="Times New Roman"/>
          <w:sz w:val="20"/>
          <w:szCs w:val="20"/>
        </w:rPr>
        <w:t>}</w:t>
      </w:r>
    </w:p>
    <w:bookmarkEnd w:id="7"/>
    <w:p w14:paraId="4E77D822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66AB6A57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 xml:space="preserve">3. Given an array </w:t>
      </w:r>
      <w:proofErr w:type="gramStart"/>
      <w:r w:rsidRPr="00212916">
        <w:rPr>
          <w:rFonts w:ascii="Times New Roman" w:eastAsia="CIDFont+F1" w:hAnsi="Times New Roman" w:cs="Times New Roman"/>
          <w:b/>
          <w:sz w:val="20"/>
          <w:szCs w:val="20"/>
        </w:rPr>
        <w:t>arr[</w:t>
      </w:r>
      <w:proofErr w:type="gramEnd"/>
      <w:r w:rsidRPr="00212916">
        <w:rPr>
          <w:rFonts w:ascii="Times New Roman" w:eastAsia="CIDFont+F1" w:hAnsi="Times New Roman" w:cs="Times New Roman"/>
          <w:b/>
          <w:sz w:val="20"/>
          <w:szCs w:val="20"/>
        </w:rPr>
        <w:t xml:space="preserve"> ] of length N consisting cost of N toys and an integer K the amount</w:t>
      </w:r>
    </w:p>
    <w:p w14:paraId="591B6B36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with you. The task is to find maximum number of toys you can buy with K amount.</w:t>
      </w:r>
    </w:p>
    <w:p w14:paraId="0BECEE22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Test Case:</w:t>
      </w:r>
    </w:p>
    <w:p w14:paraId="1B7836F7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 xml:space="preserve">Input: N = 7, K = 50, </w:t>
      </w:r>
      <w:proofErr w:type="gramStart"/>
      <w:r w:rsidRPr="00212916">
        <w:rPr>
          <w:rFonts w:ascii="Times New Roman" w:eastAsia="CIDFont+F1" w:hAnsi="Times New Roman" w:cs="Times New Roman"/>
          <w:b/>
          <w:sz w:val="20"/>
          <w:szCs w:val="20"/>
        </w:rPr>
        <w:t>arr[</w:t>
      </w:r>
      <w:proofErr w:type="gramEnd"/>
      <w:r w:rsidRPr="00212916">
        <w:rPr>
          <w:rFonts w:ascii="Times New Roman" w:eastAsia="CIDFont+F1" w:hAnsi="Times New Roman" w:cs="Times New Roman"/>
          <w:b/>
          <w:sz w:val="20"/>
          <w:szCs w:val="20"/>
        </w:rPr>
        <w:t>] = {1, 12, 5, 111, 200, 1000, 10}</w:t>
      </w:r>
    </w:p>
    <w:p w14:paraId="6DE16670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Output: 4</w:t>
      </w:r>
    </w:p>
    <w:p w14:paraId="7B23C62D" w14:textId="77777777" w:rsidR="00D90671" w:rsidRDefault="00D90671" w:rsidP="00D90671">
      <w:pPr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Explanation: The costs of the toys. You can buy are 1, 12, 5 and 10.</w:t>
      </w:r>
    </w:p>
    <w:p w14:paraId="2676B757" w14:textId="77777777" w:rsidR="00D90671" w:rsidRPr="00212916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33645C59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bookmarkStart w:id="8" w:name="_Hlk156237674"/>
      <w:r w:rsidRPr="00212916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2C3790B5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14:paraId="6AB74971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212916">
        <w:rPr>
          <w:rFonts w:ascii="Times New Roman" w:hAnsi="Times New Roman" w:cs="Times New Roman"/>
          <w:sz w:val="20"/>
          <w:szCs w:val="20"/>
        </w:rPr>
        <w:t>selectionSort(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>int arr[], int n) {</w:t>
      </w:r>
    </w:p>
    <w:p w14:paraId="14895E27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for (int i = 0; i &lt; n - 1; i++) {</w:t>
      </w:r>
    </w:p>
    <w:p w14:paraId="74EDB96F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int minIndex = i;</w:t>
      </w:r>
    </w:p>
    <w:p w14:paraId="5EEFCB29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for (int j = i + 1; j &lt; n; j++) {</w:t>
      </w:r>
    </w:p>
    <w:p w14:paraId="3051DD34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    if (arr[j] &lt; arr[minIndex]) {</w:t>
      </w:r>
    </w:p>
    <w:p w14:paraId="4F9FF0A7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minIndex = j;</w:t>
      </w:r>
      <w:proofErr w:type="gramStart"/>
      <w:r>
        <w:rPr>
          <w:rFonts w:ascii="Times New Roman" w:hAnsi="Times New Roman" w:cs="Times New Roman"/>
          <w:sz w:val="20"/>
          <w:szCs w:val="20"/>
        </w:rPr>
        <w:t>}</w:t>
      </w:r>
      <w:r w:rsidRPr="0021291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</w:p>
    <w:p w14:paraId="45E00B90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swap(arr[i], arr[minIndex]);</w:t>
      </w:r>
    </w:p>
    <w:p w14:paraId="3F28656F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  <w:r w:rsidRPr="00212916">
        <w:rPr>
          <w:rFonts w:ascii="Times New Roman" w:hAnsi="Times New Roman" w:cs="Times New Roman"/>
          <w:sz w:val="20"/>
          <w:szCs w:val="20"/>
        </w:rPr>
        <w:t>}</w:t>
      </w:r>
    </w:p>
    <w:p w14:paraId="0BC8302A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212916">
        <w:rPr>
          <w:rFonts w:ascii="Times New Roman" w:hAnsi="Times New Roman" w:cs="Times New Roman"/>
          <w:sz w:val="20"/>
          <w:szCs w:val="20"/>
        </w:rPr>
        <w:t>maximumToys(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>int arr[], int n, int k) {</w:t>
      </w:r>
    </w:p>
    <w:p w14:paraId="19EC70C2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12916">
        <w:rPr>
          <w:rFonts w:ascii="Times New Roman" w:hAnsi="Times New Roman" w:cs="Times New Roman"/>
          <w:sz w:val="20"/>
          <w:szCs w:val="20"/>
        </w:rPr>
        <w:t>selectionSort(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>arr, n);</w:t>
      </w:r>
    </w:p>
    <w:p w14:paraId="1EAE907B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int count = 0;</w:t>
      </w:r>
    </w:p>
    <w:p w14:paraId="29E97588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int totalCost = 0;</w:t>
      </w:r>
    </w:p>
    <w:p w14:paraId="7C4EBABE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735F1124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if (totalCost + arr[i] &lt;= k) {</w:t>
      </w:r>
    </w:p>
    <w:p w14:paraId="212197AD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    totalCost += arr[i];</w:t>
      </w:r>
    </w:p>
    <w:p w14:paraId="20C49C98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    count++;</w:t>
      </w:r>
    </w:p>
    <w:p w14:paraId="31B83768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cout&lt;&lt;"\nYou can buy:  "&lt;&lt;arr[i];</w:t>
      </w:r>
    </w:p>
    <w:p w14:paraId="03324F80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lastRenderedPageBreak/>
        <w:t xml:space="preserve">        } else {</w:t>
      </w:r>
    </w:p>
    <w:p w14:paraId="3C209640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break</w:t>
      </w:r>
      <w:proofErr w:type="gramStart"/>
      <w:r>
        <w:rPr>
          <w:rFonts w:ascii="Times New Roman" w:hAnsi="Times New Roman" w:cs="Times New Roman"/>
          <w:sz w:val="20"/>
          <w:szCs w:val="20"/>
        </w:rPr>
        <w:t>; }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4930EA4C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count;</w:t>
      </w:r>
      <w:r w:rsidRPr="00212916">
        <w:rPr>
          <w:rFonts w:ascii="Times New Roman" w:hAnsi="Times New Roman" w:cs="Times New Roman"/>
          <w:sz w:val="20"/>
          <w:szCs w:val="20"/>
        </w:rPr>
        <w:t>}</w:t>
      </w:r>
    </w:p>
    <w:p w14:paraId="7499364E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21291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>) {</w:t>
      </w:r>
    </w:p>
    <w:p w14:paraId="34C5403A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0E3DCE82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cout &lt;&lt; "Enter the number of elements: ";</w:t>
      </w:r>
    </w:p>
    <w:p w14:paraId="7428181B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cin &gt;&gt; n;</w:t>
      </w:r>
    </w:p>
    <w:p w14:paraId="4131BD91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212916">
        <w:rPr>
          <w:rFonts w:ascii="Times New Roman" w:hAnsi="Times New Roman" w:cs="Times New Roman"/>
          <w:sz w:val="20"/>
          <w:szCs w:val="20"/>
        </w:rPr>
        <w:t xml:space="preserve"> int arr[n];</w:t>
      </w:r>
    </w:p>
    <w:p w14:paraId="2C4243F6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0535F782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cout &lt;&lt; "Enter the element no "&lt;&lt;i+1&lt;&lt;": ";</w:t>
      </w:r>
    </w:p>
    <w:p w14:paraId="0264E01E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cin &gt;&gt; arr[i]</w:t>
      </w:r>
      <w:proofErr w:type="gramStart"/>
      <w:r>
        <w:rPr>
          <w:rFonts w:ascii="Times New Roman" w:hAnsi="Times New Roman" w:cs="Times New Roman"/>
          <w:sz w:val="20"/>
          <w:szCs w:val="20"/>
        </w:rPr>
        <w:t>;</w:t>
      </w:r>
      <w:r w:rsidRPr="00212916">
        <w:rPr>
          <w:rFonts w:ascii="Times New Roman" w:hAnsi="Times New Roman" w:cs="Times New Roman"/>
          <w:sz w:val="20"/>
          <w:szCs w:val="20"/>
        </w:rPr>
        <w:t xml:space="preserve"> }</w:t>
      </w:r>
      <w:proofErr w:type="gramEnd"/>
    </w:p>
    <w:p w14:paraId="72F6809D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int k;</w:t>
      </w:r>
    </w:p>
    <w:p w14:paraId="75B0FD32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cout &lt;&lt; "Enter the budget: ";</w:t>
      </w:r>
    </w:p>
    <w:p w14:paraId="21EE692B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cin &gt;&gt; k;</w:t>
      </w:r>
    </w:p>
    <w:p w14:paraId="52454FCA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12916">
        <w:rPr>
          <w:rFonts w:ascii="Times New Roman" w:hAnsi="Times New Roman" w:cs="Times New Roman"/>
          <w:sz w:val="20"/>
          <w:szCs w:val="20"/>
        </w:rPr>
        <w:t>selectionSort(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>arr, n);</w:t>
      </w:r>
    </w:p>
    <w:p w14:paraId="4812E8ED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cout&lt;&lt;"\tSorted array of elements is \n";</w:t>
      </w:r>
    </w:p>
    <w:p w14:paraId="187E9F32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12916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>int i = 0;i&lt;n; i++)</w:t>
      </w:r>
    </w:p>
    <w:p w14:paraId="4CAE0580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    cout&lt;&lt;arr[i]&lt;&lt;",";</w:t>
      </w:r>
    </w:p>
    <w:p w14:paraId="4B15CC27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int result = </w:t>
      </w:r>
      <w:proofErr w:type="gramStart"/>
      <w:r w:rsidRPr="00212916">
        <w:rPr>
          <w:rFonts w:ascii="Times New Roman" w:hAnsi="Times New Roman" w:cs="Times New Roman"/>
          <w:sz w:val="20"/>
          <w:szCs w:val="20"/>
        </w:rPr>
        <w:t>maximumToys(</w:t>
      </w:r>
      <w:proofErr w:type="gramEnd"/>
      <w:r w:rsidRPr="00212916">
        <w:rPr>
          <w:rFonts w:ascii="Times New Roman" w:hAnsi="Times New Roman" w:cs="Times New Roman"/>
          <w:sz w:val="20"/>
          <w:szCs w:val="20"/>
        </w:rPr>
        <w:t>arr, n, k);</w:t>
      </w:r>
    </w:p>
    <w:p w14:paraId="1E45C70B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cout &lt;&lt; "\nMaximum number of toys you can buy: " &lt;&lt; result &lt;&lt; endl;</w:t>
      </w:r>
    </w:p>
    <w:p w14:paraId="75F1A06C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1A44E9D" w14:textId="77777777" w:rsidR="00D90671" w:rsidRPr="00212916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212916">
        <w:rPr>
          <w:rFonts w:ascii="Times New Roman" w:hAnsi="Times New Roman" w:cs="Times New Roman"/>
          <w:sz w:val="20"/>
          <w:szCs w:val="20"/>
        </w:rPr>
        <w:t>}</w:t>
      </w:r>
    </w:p>
    <w:bookmarkEnd w:id="8"/>
    <w:p w14:paraId="2768AEC9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76060F03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617AD68E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4085F827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6E8DBF97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4EFBF260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328E23B8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11FD1154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348E81EF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5A1B6D10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6933E457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06CBBC2B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50FE79F0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4D98CE7E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7A369D99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1C48F104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3552F8CD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4B1F9BDA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16AAC9B2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310880CA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2E419808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25722BCC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2806F020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</w:p>
    <w:p w14:paraId="2D36CC40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lastRenderedPageBreak/>
        <w:t>4. Create a single class Sort, which will provide the user the option to choose between all 4</w:t>
      </w:r>
    </w:p>
    <w:p w14:paraId="2A4677D0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sorting techniques. The class should have following capabilities:</w:t>
      </w:r>
    </w:p>
    <w:p w14:paraId="6C6F21C1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4" w:hAnsi="Times New Roman" w:cs="Times New Roman"/>
          <w:b/>
          <w:sz w:val="20"/>
          <w:szCs w:val="20"/>
        </w:rPr>
        <w:t xml:space="preserve"> </w:t>
      </w: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Take an array and a string (indicating the user choice for sorting technique) as</w:t>
      </w:r>
    </w:p>
    <w:p w14:paraId="7E6ED5FB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input and perform the desired sorting.</w:t>
      </w:r>
    </w:p>
    <w:p w14:paraId="7D13FB89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4" w:hAnsi="Times New Roman" w:cs="Times New Roman"/>
          <w:b/>
          <w:sz w:val="20"/>
          <w:szCs w:val="20"/>
        </w:rPr>
        <w:t xml:space="preserve"> </w:t>
      </w: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Should allow the user to perform analysis on a randomly generated array. The</w:t>
      </w:r>
    </w:p>
    <w:p w14:paraId="02A5B2A1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analysis provides number of comparisons and number of swaps performed for</w:t>
      </w:r>
    </w:p>
    <w:p w14:paraId="29C287B5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each technique.</w:t>
      </w:r>
    </w:p>
    <w:p w14:paraId="26DCED98" w14:textId="77777777" w:rsidR="00D90671" w:rsidRPr="0021291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4" w:hAnsi="Times New Roman" w:cs="Times New Roman"/>
          <w:b/>
          <w:sz w:val="20"/>
          <w:szCs w:val="20"/>
        </w:rPr>
        <w:t xml:space="preserve"> </w:t>
      </w: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After printing all the results, the class should highlight the best and worst</w:t>
      </w:r>
    </w:p>
    <w:p w14:paraId="0493AB9A" w14:textId="77777777" w:rsidR="00D90671" w:rsidRDefault="00D90671" w:rsidP="00D90671">
      <w:pPr>
        <w:jc w:val="both"/>
        <w:rPr>
          <w:rFonts w:ascii="Times New Roman" w:eastAsia="CIDFont+F1" w:hAnsi="Times New Roman" w:cs="Times New Roman"/>
          <w:b/>
          <w:sz w:val="20"/>
          <w:szCs w:val="20"/>
        </w:rPr>
      </w:pPr>
      <w:r w:rsidRPr="00212916">
        <w:rPr>
          <w:rFonts w:ascii="Times New Roman" w:eastAsia="CIDFont+F1" w:hAnsi="Times New Roman" w:cs="Times New Roman"/>
          <w:b/>
          <w:sz w:val="20"/>
          <w:szCs w:val="20"/>
        </w:rPr>
        <w:t>techniques.</w:t>
      </w:r>
    </w:p>
    <w:p w14:paraId="302ADC15" w14:textId="77777777" w:rsidR="00D90671" w:rsidRDefault="00D90671" w:rsidP="00D90671">
      <w:pPr>
        <w:spacing w:line="192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12916">
        <w:rPr>
          <w:rFonts w:ascii="Times New Roman" w:hAnsi="Times New Roman" w:cs="Times New Roman"/>
          <w:b/>
          <w:sz w:val="20"/>
          <w:szCs w:val="20"/>
          <w:u w:val="single"/>
        </w:rPr>
        <w:t>PROGRAM</w:t>
      </w:r>
    </w:p>
    <w:p w14:paraId="7749E0C0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bookmarkStart w:id="9" w:name="_Hlk156237772"/>
      <w:r w:rsidRPr="00115AC3">
        <w:rPr>
          <w:rFonts w:ascii="Times New Roman" w:hAnsi="Times New Roman" w:cs="Times New Roman"/>
          <w:sz w:val="20"/>
          <w:szCs w:val="20"/>
        </w:rPr>
        <w:t>#include &lt;iostream&gt;</w:t>
      </w:r>
    </w:p>
    <w:p w14:paraId="68401EC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#include &lt;string&gt;</w:t>
      </w:r>
    </w:p>
    <w:p w14:paraId="7EE8DFCD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#include &lt;cstdlib&gt;</w:t>
      </w:r>
    </w:p>
    <w:p w14:paraId="46DEA7D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#include &lt;ctime&gt;</w:t>
      </w:r>
    </w:p>
    <w:p w14:paraId="66D8EFF0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14:paraId="2B79C36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class Sort {</w:t>
      </w:r>
    </w:p>
    <w:p w14:paraId="794ADC0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private:</w:t>
      </w:r>
    </w:p>
    <w:p w14:paraId="47E7D18F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int comparisons;</w:t>
      </w:r>
    </w:p>
    <w:p w14:paraId="235F2CB3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swaps;</w:t>
      </w:r>
    </w:p>
    <w:p w14:paraId="1542890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public:</w:t>
      </w:r>
    </w:p>
    <w:p w14:paraId="348F7549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Sort(</w:t>
      </w:r>
      <w:proofErr w:type="gramEnd"/>
      <w:r>
        <w:rPr>
          <w:rFonts w:ascii="Times New Roman" w:hAnsi="Times New Roman" w:cs="Times New Roman"/>
          <w:sz w:val="20"/>
          <w:szCs w:val="20"/>
        </w:rPr>
        <w:t>) : comparisons(0), swaps(0) {}</w:t>
      </w:r>
    </w:p>
    <w:p w14:paraId="7E933DA5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bubbleSort(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int arr[], int n) {</w:t>
      </w:r>
    </w:p>
    <w:p w14:paraId="71B0D1C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comparisons = 0;</w:t>
      </w:r>
    </w:p>
    <w:p w14:paraId="276BF23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swaps = 0;</w:t>
      </w:r>
    </w:p>
    <w:p w14:paraId="73371F3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for (int i = 0; i &lt; n - 1; i++) {</w:t>
      </w:r>
    </w:p>
    <w:p w14:paraId="24B62E0B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for (int j = 0; j &lt; n - i - 1; j++) {</w:t>
      </w:r>
    </w:p>
    <w:p w14:paraId="7C112F8A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comparisons++;</w:t>
      </w:r>
    </w:p>
    <w:p w14:paraId="3A59AF4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if (arr[j] &gt;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arr[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j + 1]) {</w:t>
      </w:r>
    </w:p>
    <w:p w14:paraId="1DA6113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    swap(arr[j],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arr[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j + 1]);</w:t>
      </w:r>
    </w:p>
    <w:p w14:paraId="06EFE77E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    swaps++;</w:t>
      </w:r>
    </w:p>
    <w:p w14:paraId="3C90853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}} }}</w:t>
      </w:r>
    </w:p>
    <w:p w14:paraId="0F52A064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selectionSort(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int arr[], int n) {</w:t>
      </w:r>
    </w:p>
    <w:p w14:paraId="6FDFCBE8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comparisons = 0;</w:t>
      </w:r>
    </w:p>
    <w:p w14:paraId="779E6A3B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swaps = 0;</w:t>
      </w:r>
    </w:p>
    <w:p w14:paraId="135E4974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for (int i = 0; i &lt; n - 1; i++) {</w:t>
      </w:r>
    </w:p>
    <w:p w14:paraId="2334AFE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int minIndex = i;</w:t>
      </w:r>
    </w:p>
    <w:p w14:paraId="374CCC58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for (int j = i + 1; j &lt; n; j++) {</w:t>
      </w:r>
    </w:p>
    <w:p w14:paraId="184811E1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comparisons++;</w:t>
      </w:r>
    </w:p>
    <w:p w14:paraId="1FE2AA4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if (arr[j] &lt; arr[minIndex]) {</w:t>
      </w:r>
    </w:p>
    <w:p w14:paraId="55AB087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minIndex = j;</w:t>
      </w:r>
    </w:p>
    <w:p w14:paraId="1D715AB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}</w:t>
      </w:r>
      <w:r w:rsidRPr="00115AC3">
        <w:rPr>
          <w:rFonts w:ascii="Times New Roman" w:hAnsi="Times New Roman" w:cs="Times New Roman"/>
          <w:sz w:val="20"/>
          <w:szCs w:val="20"/>
        </w:rPr>
        <w:t>}</w:t>
      </w:r>
    </w:p>
    <w:p w14:paraId="20B1AD8B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minIndex !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= i) {</w:t>
      </w:r>
    </w:p>
    <w:p w14:paraId="5B5B748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swap(arr[i], arr[minIndex]);</w:t>
      </w:r>
    </w:p>
    <w:p w14:paraId="5E924060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swaps++;</w:t>
      </w:r>
    </w:p>
    <w:p w14:paraId="2BBC7AD8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}}}</w:t>
      </w:r>
    </w:p>
    <w:p w14:paraId="78C16D6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insertionSort(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int arr[], int n) {</w:t>
      </w:r>
    </w:p>
    <w:p w14:paraId="2F8E3C4B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comparisons = 0;</w:t>
      </w:r>
    </w:p>
    <w:p w14:paraId="7EABCE1A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swaps = 0;</w:t>
      </w:r>
    </w:p>
    <w:p w14:paraId="200EB8E1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for (int i = 1; i &lt; n; i++) {</w:t>
      </w:r>
    </w:p>
    <w:p w14:paraId="6FD745E9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int key = arr[i];</w:t>
      </w:r>
    </w:p>
    <w:p w14:paraId="30A1E1FF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int j = i - 1;</w:t>
      </w:r>
    </w:p>
    <w:p w14:paraId="4D67D245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comparisons++;</w:t>
      </w:r>
    </w:p>
    <w:p w14:paraId="22FA8AB8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while (j &gt;= 0 &amp;&amp; arr[j] &gt; key) {</w:t>
      </w:r>
    </w:p>
    <w:p w14:paraId="00A86CAB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arr[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j + 1] = arr[j];</w:t>
      </w:r>
    </w:p>
    <w:p w14:paraId="585D9BF5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j--;</w:t>
      </w:r>
    </w:p>
    <w:p w14:paraId="1A34FCEB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swaps++;</w:t>
      </w:r>
    </w:p>
    <w:p w14:paraId="7DD78C6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    comparisons++;</w:t>
      </w:r>
    </w:p>
    <w:p w14:paraId="51330F4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EDD32EA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arr[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j + 1] = key;</w:t>
      </w:r>
    </w:p>
    <w:p w14:paraId="76F70FF9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}}</w:t>
      </w:r>
    </w:p>
    <w:p w14:paraId="7F2CC2E8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performSort(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int arr[], int n, string sortType) {</w:t>
      </w:r>
    </w:p>
    <w:p w14:paraId="733E3D6F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if (sortType == "Bubble") {</w:t>
      </w:r>
    </w:p>
    <w:p w14:paraId="35C7AE9B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bubbleSort(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arr, n);</w:t>
      </w:r>
    </w:p>
    <w:p w14:paraId="48823DB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} else if (sortType == "Selection") {</w:t>
      </w:r>
    </w:p>
    <w:p w14:paraId="47863AF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selectionSort(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arr, n);</w:t>
      </w:r>
    </w:p>
    <w:p w14:paraId="039028DD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} else if (sortType == "Insertion") {</w:t>
      </w:r>
    </w:p>
    <w:p w14:paraId="4C7C5CAF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insertionSort(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arr, n);</w:t>
      </w:r>
    </w:p>
    <w:p w14:paraId="59FC7A7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 }</w:t>
      </w:r>
    </w:p>
    <w:p w14:paraId="45F31FB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printAnalysis(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string sortType) {</w:t>
      </w:r>
    </w:p>
    <w:p w14:paraId="1B148C5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cout &lt;&lt; "Analysis for " &lt;&lt; sortType &lt;&lt; " Sort:" &lt;&lt; endl;</w:t>
      </w:r>
    </w:p>
    <w:p w14:paraId="7E57DB49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cout &lt;&lt; "Number of comparisons: " &lt;&lt; comparisons &lt;&lt; endl;</w:t>
      </w:r>
    </w:p>
    <w:p w14:paraId="0B8473E3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cout &lt;&lt; "Number of swaps: " &lt;&lt; swaps &lt;&lt; endl;</w:t>
      </w:r>
    </w:p>
    <w:p w14:paraId="735E826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cout &lt;&lt; endl;</w:t>
      </w:r>
    </w:p>
    <w:p w14:paraId="0BBCEF4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342C11" w14:textId="77777777" w:rsidR="00D90671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};</w:t>
      </w:r>
    </w:p>
    <w:p w14:paraId="6E8B67A2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lastRenderedPageBreak/>
        <w:t xml:space="preserve">int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) {</w:t>
      </w:r>
    </w:p>
    <w:p w14:paraId="75139B6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srand(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time(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0)); // Se</w:t>
      </w:r>
      <w:r>
        <w:rPr>
          <w:rFonts w:ascii="Times New Roman" w:hAnsi="Times New Roman" w:cs="Times New Roman"/>
          <w:sz w:val="20"/>
          <w:szCs w:val="20"/>
        </w:rPr>
        <w:t>ed for random number generation</w:t>
      </w:r>
    </w:p>
    <w:p w14:paraId="0C3E7BE5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int n;</w:t>
      </w:r>
    </w:p>
    <w:p w14:paraId="5423A4D5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cout &lt;&lt; "Enter the size of the array: ";</w:t>
      </w:r>
    </w:p>
    <w:p w14:paraId="76775265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cin &gt;&gt; n;</w:t>
      </w:r>
    </w:p>
    <w:p w14:paraId="5AA0F6C8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int arr[n];</w:t>
      </w:r>
    </w:p>
    <w:p w14:paraId="6C284DDD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cout &lt;&lt; "Randomly generated array: ";</w:t>
      </w:r>
    </w:p>
    <w:p w14:paraId="6140171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for (int i = 0; i &lt; n; i++) {</w:t>
      </w:r>
    </w:p>
    <w:p w14:paraId="72C388E0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arr[i] =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) % 100; // Random numbers between 0 and 99</w:t>
      </w:r>
    </w:p>
    <w:p w14:paraId="5266F54E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    cout &lt;&lt; arr[i] &lt;&lt; " ";</w:t>
      </w:r>
    </w:p>
    <w:p w14:paraId="52DD9BF5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B4F20E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cout &lt;&lt; endl;</w:t>
      </w:r>
    </w:p>
    <w:p w14:paraId="2AB6B3B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string sortType;</w:t>
      </w:r>
    </w:p>
    <w:p w14:paraId="3E1948E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cout &lt;&lt; "Enter the sorting technique (Bubble/Selection/Insertion): ";</w:t>
      </w:r>
    </w:p>
    <w:p w14:paraId="6B0E7C1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cin &gt;&gt; sortType;</w:t>
      </w:r>
    </w:p>
    <w:p w14:paraId="25BB64B6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Sort sorter;</w:t>
      </w:r>
    </w:p>
    <w:p w14:paraId="21135264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5AC3">
        <w:rPr>
          <w:rFonts w:ascii="Times New Roman" w:hAnsi="Times New Roman" w:cs="Times New Roman"/>
          <w:sz w:val="20"/>
          <w:szCs w:val="20"/>
        </w:rPr>
        <w:t>sorter.performSort</w:t>
      </w:r>
      <w:proofErr w:type="gramEnd"/>
      <w:r w:rsidRPr="00115AC3">
        <w:rPr>
          <w:rFonts w:ascii="Times New Roman" w:hAnsi="Times New Roman" w:cs="Times New Roman"/>
          <w:sz w:val="20"/>
          <w:szCs w:val="20"/>
        </w:rPr>
        <w:t>(arr, n, sortType);</w:t>
      </w:r>
    </w:p>
    <w:p w14:paraId="7D4C899C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sorter.printAnalysis</w:t>
      </w:r>
      <w:proofErr w:type="gramEnd"/>
      <w:r>
        <w:rPr>
          <w:rFonts w:ascii="Times New Roman" w:hAnsi="Times New Roman" w:cs="Times New Roman"/>
          <w:sz w:val="20"/>
          <w:szCs w:val="20"/>
        </w:rPr>
        <w:t>(sortType);</w:t>
      </w:r>
    </w:p>
    <w:p w14:paraId="7C482A37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// Highlight the best and worst techniques</w:t>
      </w:r>
    </w:p>
    <w:p w14:paraId="77888C9E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cout &lt;&lt; "Best technique: Selection Sort" &lt;&lt; endl;</w:t>
      </w:r>
    </w:p>
    <w:p w14:paraId="4C87875A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cout &lt;&lt; "Worst t</w:t>
      </w:r>
      <w:r>
        <w:rPr>
          <w:rFonts w:ascii="Times New Roman" w:hAnsi="Times New Roman" w:cs="Times New Roman"/>
          <w:sz w:val="20"/>
          <w:szCs w:val="20"/>
        </w:rPr>
        <w:t>echnique: Bubble Sort" &lt;&lt; endl;</w:t>
      </w:r>
    </w:p>
    <w:p w14:paraId="06606E93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3C7EBFF0" w14:textId="77777777" w:rsidR="00D90671" w:rsidRPr="00115AC3" w:rsidRDefault="00D90671" w:rsidP="00D90671">
      <w:pPr>
        <w:spacing w:line="16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115AC3">
        <w:rPr>
          <w:rFonts w:ascii="Times New Roman" w:hAnsi="Times New Roman" w:cs="Times New Roman"/>
          <w:sz w:val="20"/>
          <w:szCs w:val="20"/>
        </w:rPr>
        <w:t>}</w:t>
      </w:r>
    </w:p>
    <w:bookmarkEnd w:id="9"/>
    <w:p w14:paraId="65963F6A" w14:textId="77777777" w:rsidR="00D90671" w:rsidRPr="00CE60EA" w:rsidRDefault="00D90671" w:rsidP="00D90671">
      <w:pPr>
        <w:spacing w:line="192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0BAE8E" w14:textId="77777777" w:rsidR="00D90671" w:rsidRDefault="00D9067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6B3470C0" w14:textId="77777777" w:rsidR="00D90671" w:rsidRPr="00011ED7" w:rsidRDefault="00D90671" w:rsidP="00D906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ED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 3</w:t>
      </w:r>
    </w:p>
    <w:p w14:paraId="55D6568E" w14:textId="77777777" w:rsidR="00D90671" w:rsidRPr="009205A2" w:rsidRDefault="00D90671" w:rsidP="00D90671">
      <w:pPr>
        <w:autoSpaceDE w:val="0"/>
        <w:autoSpaceDN w:val="0"/>
        <w:adjustRightInd w:val="0"/>
        <w:spacing w:after="0"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1. Implement a singly linked list class with the following functions:</w:t>
      </w:r>
    </w:p>
    <w:p w14:paraId="1AC37981" w14:textId="77777777" w:rsidR="00D90671" w:rsidRPr="009205A2" w:rsidRDefault="00D90671" w:rsidP="00D90671">
      <w:pPr>
        <w:autoSpaceDE w:val="0"/>
        <w:autoSpaceDN w:val="0"/>
        <w:adjustRightInd w:val="0"/>
        <w:spacing w:after="0"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a) Insert a node at head</w:t>
      </w:r>
    </w:p>
    <w:p w14:paraId="5818FD43" w14:textId="77777777" w:rsidR="00D90671" w:rsidRPr="009205A2" w:rsidRDefault="00D90671" w:rsidP="00D90671">
      <w:pPr>
        <w:autoSpaceDE w:val="0"/>
        <w:autoSpaceDN w:val="0"/>
        <w:adjustRightInd w:val="0"/>
        <w:spacing w:after="0"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b) Insert a node at tail/end/back</w:t>
      </w:r>
    </w:p>
    <w:p w14:paraId="51B8E468" w14:textId="77777777" w:rsidR="00D90671" w:rsidRPr="009205A2" w:rsidRDefault="00D90671" w:rsidP="00D90671">
      <w:pPr>
        <w:autoSpaceDE w:val="0"/>
        <w:autoSpaceDN w:val="0"/>
        <w:adjustRightInd w:val="0"/>
        <w:spacing w:after="0"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c) Insert a node at any position</w:t>
      </w:r>
    </w:p>
    <w:p w14:paraId="3D1F474B" w14:textId="77777777" w:rsidR="00D90671" w:rsidRPr="009205A2" w:rsidRDefault="00D90671" w:rsidP="00D90671">
      <w:pPr>
        <w:autoSpaceDE w:val="0"/>
        <w:autoSpaceDN w:val="0"/>
        <w:adjustRightInd w:val="0"/>
        <w:spacing w:after="0"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d) Delete a node by value</w:t>
      </w:r>
    </w:p>
    <w:p w14:paraId="73FED618" w14:textId="77777777" w:rsidR="00D90671" w:rsidRPr="009205A2" w:rsidRDefault="00D90671" w:rsidP="00D90671">
      <w:pPr>
        <w:autoSpaceDE w:val="0"/>
        <w:autoSpaceDN w:val="0"/>
        <w:adjustRightInd w:val="0"/>
        <w:spacing w:after="0"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e) Delete head</w:t>
      </w:r>
    </w:p>
    <w:p w14:paraId="12684C5C" w14:textId="77777777" w:rsidR="00D90671" w:rsidRPr="009205A2" w:rsidRDefault="00D90671" w:rsidP="00D90671">
      <w:pPr>
        <w:autoSpaceDE w:val="0"/>
        <w:autoSpaceDN w:val="0"/>
        <w:adjustRightInd w:val="0"/>
        <w:spacing w:after="0"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f) Delete tail</w:t>
      </w:r>
    </w:p>
    <w:p w14:paraId="46461FCA" w14:textId="77777777" w:rsidR="00D90671" w:rsidRDefault="00D90671" w:rsidP="00D90671">
      <w:pPr>
        <w:spacing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g) Delete a node at any position.</w:t>
      </w:r>
    </w:p>
    <w:p w14:paraId="0B3E7555" w14:textId="77777777" w:rsidR="00D90671" w:rsidRPr="009205A2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3. Use the class of SLL created by you during the lab task 1. Do the following:</w:t>
      </w:r>
    </w:p>
    <w:p w14:paraId="7627F566" w14:textId="77777777" w:rsidR="00D90671" w:rsidRPr="009205A2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a) Reverse the linked list</w:t>
      </w:r>
    </w:p>
    <w:p w14:paraId="75FE3ABE" w14:textId="77777777" w:rsidR="00D90671" w:rsidRPr="009205A2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b) Sort the contents of linked list</w:t>
      </w:r>
    </w:p>
    <w:p w14:paraId="3520926B" w14:textId="77777777" w:rsidR="00D90671" w:rsidRPr="009205A2" w:rsidRDefault="00D90671" w:rsidP="00D90671">
      <w:pPr>
        <w:spacing w:line="16" w:lineRule="atLeast"/>
        <w:rPr>
          <w:rFonts w:ascii="Times New Roman" w:eastAsia="CIDFont+F1" w:hAnsi="Times New Roman" w:cs="Times New Roman"/>
          <w:sz w:val="20"/>
          <w:szCs w:val="20"/>
        </w:rPr>
      </w:pPr>
      <w:r w:rsidRPr="009205A2">
        <w:rPr>
          <w:rFonts w:ascii="Times New Roman" w:eastAsia="CIDFont+F1" w:hAnsi="Times New Roman" w:cs="Times New Roman"/>
          <w:sz w:val="20"/>
          <w:szCs w:val="20"/>
        </w:rPr>
        <w:t>c) Find the duplicates in the linked list</w:t>
      </w:r>
    </w:p>
    <w:p w14:paraId="3D9DF567" w14:textId="77777777" w:rsidR="00D90671" w:rsidRDefault="00D90671" w:rsidP="00D90671">
      <w:pPr>
        <w:spacing w:line="16" w:lineRule="atLeast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sz w:val="20"/>
          <w:szCs w:val="20"/>
        </w:rPr>
        <w:t>PROGRAM:</w:t>
      </w:r>
    </w:p>
    <w:p w14:paraId="6FDC44C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bookmarkStart w:id="10" w:name="_Hlk156237960"/>
      <w:r w:rsidRPr="008F038B">
        <w:rPr>
          <w:rFonts w:ascii="Times New Roman" w:eastAsia="Times New Roman" w:hAnsi="Times New Roman" w:cs="Times New Roman"/>
          <w:color w:val="000000" w:themeColor="text1"/>
        </w:rPr>
        <w:t>#include&lt;iostream&gt;</w:t>
      </w:r>
    </w:p>
    <w:p w14:paraId="7047C11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using namespace std;</w:t>
      </w:r>
    </w:p>
    <w:p w14:paraId="0BC762C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class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Node{</w:t>
      </w:r>
      <w:proofErr w:type="gramEnd"/>
    </w:p>
    <w:p w14:paraId="7B24400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public:</w:t>
      </w:r>
    </w:p>
    <w:p w14:paraId="38B95C6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int data;</w:t>
      </w:r>
    </w:p>
    <w:p w14:paraId="3A1AD20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Node*next;</w:t>
      </w:r>
    </w:p>
    <w:p w14:paraId="31F844F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Node(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int data){</w:t>
      </w:r>
    </w:p>
    <w:p w14:paraId="1C7B6DB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this-&gt;data=data;</w:t>
      </w:r>
    </w:p>
    <w:p w14:paraId="462CA3C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this-&gt;next=NULL;</w:t>
      </w:r>
    </w:p>
    <w:p w14:paraId="3992E547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372972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~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Node(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){</w:t>
      </w:r>
    </w:p>
    <w:p w14:paraId="6E1E970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int value=this-&gt;data;</w:t>
      </w:r>
    </w:p>
    <w:p w14:paraId="2693CC4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if(this-&gt;next==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  <w:proofErr w:type="gramEnd"/>
    </w:p>
    <w:p w14:paraId="0F11254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delete next;</w:t>
      </w:r>
    </w:p>
    <w:p w14:paraId="1FD0BC7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this-&gt;next=NULL;</w:t>
      </w:r>
    </w:p>
    <w:p w14:paraId="25DACB4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}</w:t>
      </w:r>
    </w:p>
    <w:p w14:paraId="55B4C5B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cout&lt;&lt;"Memory is free for "&lt;&lt;value&lt;&lt;endl;</w:t>
      </w:r>
    </w:p>
    <w:p w14:paraId="131211C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740519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};</w:t>
      </w:r>
    </w:p>
    <w:p w14:paraId="3986C8F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InsertAtHead(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Node*&amp;head,int data){</w:t>
      </w:r>
    </w:p>
    <w:p w14:paraId="02D8DE5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Node*temp=new Node(data);</w:t>
      </w:r>
    </w:p>
    <w:p w14:paraId="54D74A7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temp-&gt;next=head;</w:t>
      </w:r>
    </w:p>
    <w:p w14:paraId="62505EF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head=temp;</w:t>
      </w:r>
    </w:p>
    <w:p w14:paraId="40573EB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E0E7D7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InsertAtTail(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Node*&amp;tail,int data){</w:t>
      </w:r>
    </w:p>
    <w:p w14:paraId="3CEF85B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Node*temp=new Node(data);</w:t>
      </w:r>
    </w:p>
    <w:p w14:paraId="4BEA58E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tail-&gt;next=temp;</w:t>
      </w:r>
    </w:p>
    <w:p w14:paraId="7862A84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tail=temp;</w:t>
      </w:r>
    </w:p>
    <w:p w14:paraId="7BDEBBB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AD4CC3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InsertAtposition(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Node*&amp;head,Node*&amp;tail,int position,int data){</w:t>
      </w:r>
    </w:p>
    <w:p w14:paraId="40AB981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Node*temp=head;</w:t>
      </w:r>
    </w:p>
    <w:p w14:paraId="11F5E3E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    if (position ==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1){</w:t>
      </w:r>
      <w:proofErr w:type="gramEnd"/>
    </w:p>
    <w:p w14:paraId="2135B877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InsertAtHead(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head,data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4F27E0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return;</w:t>
      </w:r>
    </w:p>
    <w:p w14:paraId="05D8BED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671ED73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lastRenderedPageBreak/>
        <w:t>   int cnt=1;</w:t>
      </w:r>
    </w:p>
    <w:p w14:paraId="2534066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while(cnt&lt;position-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1){</w:t>
      </w:r>
      <w:proofErr w:type="gramEnd"/>
    </w:p>
    <w:p w14:paraId="57E706B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temp=temp-&gt;next;</w:t>
      </w:r>
    </w:p>
    <w:p w14:paraId="54FA98F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cnt++;</w:t>
      </w:r>
    </w:p>
    <w:p w14:paraId="2CCC065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}</w:t>
      </w:r>
    </w:p>
    <w:p w14:paraId="2A1B143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if (temp-&gt;next==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  <w:proofErr w:type="gramEnd"/>
    </w:p>
    <w:p w14:paraId="6BE2493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InsertAtTail(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tail,data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31F52F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return;</w:t>
      </w:r>
    </w:p>
    <w:p w14:paraId="43BDB58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}</w:t>
      </w:r>
    </w:p>
    <w:p w14:paraId="5FEABF6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Node*Nodetoinsert=new Node(data);</w:t>
      </w:r>
    </w:p>
    <w:p w14:paraId="4BBEDDA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Nodetoinsert-&gt;next=temp-&gt;next;</w:t>
      </w:r>
    </w:p>
    <w:p w14:paraId="744AA28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temp-&gt;next=Nodetoinsert;</w:t>
      </w:r>
    </w:p>
    <w:p w14:paraId="6E49810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4E8237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deletenodebyvalue(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Node*&amp;head,int value){</w:t>
      </w:r>
    </w:p>
    <w:p w14:paraId="28A4728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Node*curr=head;</w:t>
      </w:r>
    </w:p>
    <w:p w14:paraId="47CB768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Node*prev=NULL;</w:t>
      </w:r>
    </w:p>
    <w:p w14:paraId="638EAA5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if 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head !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= NULL &amp;&amp; head-&gt;data == value) {</w:t>
      </w:r>
    </w:p>
    <w:p w14:paraId="732A16F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head = head-&gt;next;</w:t>
      </w:r>
    </w:p>
    <w:p w14:paraId="30BFB42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delete curr;</w:t>
      </w:r>
    </w:p>
    <w:p w14:paraId="456F45D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return;</w:t>
      </w:r>
    </w:p>
    <w:p w14:paraId="58D609E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264634B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int data=head-&gt;data;</w:t>
      </w:r>
    </w:p>
    <w:p w14:paraId="6E601B0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while(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data!=value &amp;&amp; curr!=NULL){</w:t>
      </w:r>
    </w:p>
    <w:p w14:paraId="77F8D1B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prev=curr;</w:t>
      </w:r>
    </w:p>
    <w:p w14:paraId="1F938B3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curr=curr-&gt;next;</w:t>
      </w:r>
    </w:p>
    <w:p w14:paraId="7A5190E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data=curr-&gt;data;</w:t>
      </w:r>
    </w:p>
    <w:p w14:paraId="2631D84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6142B8C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if (curr==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  <w:proofErr w:type="gramEnd"/>
    </w:p>
    <w:p w14:paraId="57B8028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return;</w:t>
      </w:r>
    </w:p>
    <w:p w14:paraId="494623D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22DA331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prev-&gt;next=curr-&gt;next;</w:t>
      </w:r>
    </w:p>
    <w:p w14:paraId="27E7E65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curr-&gt;next=NULL;</w:t>
      </w:r>
    </w:p>
    <w:p w14:paraId="067C1BF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delete curr;}</w:t>
      </w:r>
    </w:p>
    <w:p w14:paraId="624927A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deletehead(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Node*&amp;head){</w:t>
      </w:r>
    </w:p>
    <w:p w14:paraId="2B82D42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Node*temp=head;    </w:t>
      </w:r>
    </w:p>
    <w:p w14:paraId="55110B7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head=head-&gt;next;</w:t>
      </w:r>
    </w:p>
    <w:p w14:paraId="09F1E2B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temp-&gt;next=NULL;</w:t>
      </w:r>
    </w:p>
    <w:p w14:paraId="1F947F4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delete temp;}</w:t>
      </w:r>
    </w:p>
    <w:p w14:paraId="1EE44C2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deletetail(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 tail) {</w:t>
      </w:r>
    </w:p>
    <w:p w14:paraId="3749F07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if (tail == NULL) {</w:t>
      </w:r>
    </w:p>
    <w:p w14:paraId="2A9C15C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return;}</w:t>
      </w:r>
    </w:p>
    <w:p w14:paraId="40FD0EE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Node* temp = tail;</w:t>
      </w:r>
    </w:p>
    <w:p w14:paraId="4731549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if (temp-&gt;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next !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= NULL) {</w:t>
      </w:r>
    </w:p>
    <w:p w14:paraId="4A86DFD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while (temp-&gt;next-&gt;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next !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= NULL) {</w:t>
      </w:r>
    </w:p>
    <w:p w14:paraId="3345799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temp = temp-&gt;next;}</w:t>
      </w:r>
    </w:p>
    <w:p w14:paraId="0B5785A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delete temp-&gt;next;</w:t>
      </w:r>
    </w:p>
    <w:p w14:paraId="37B0318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temp-&gt;next = NULL;</w:t>
      </w:r>
    </w:p>
    <w:p w14:paraId="7D693FF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tail = temp;</w:t>
      </w:r>
    </w:p>
    <w:p w14:paraId="49C8CA57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lastRenderedPageBreak/>
        <w:t>} else {</w:t>
      </w:r>
    </w:p>
    <w:p w14:paraId="3707482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tail = NULL;</w:t>
      </w:r>
    </w:p>
    <w:p w14:paraId="2D67736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delete temp;</w:t>
      </w:r>
    </w:p>
    <w:p w14:paraId="74C4217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}}</w:t>
      </w:r>
    </w:p>
    <w:p w14:paraId="2343EE21" w14:textId="77777777" w:rsidR="00D90671" w:rsidRPr="008F038B" w:rsidRDefault="00D90671" w:rsidP="008F038B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deletenode(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 &amp;head,int position){</w:t>
      </w:r>
    </w:p>
    <w:p w14:paraId="0013280E" w14:textId="77777777" w:rsidR="00D90671" w:rsidRPr="008F038B" w:rsidRDefault="00D90671" w:rsidP="008F038B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 if (position==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1){</w:t>
      </w:r>
      <w:proofErr w:type="gramEnd"/>
    </w:p>
    <w:p w14:paraId="79F4602C" w14:textId="77777777" w:rsidR="00D90671" w:rsidRPr="008F038B" w:rsidRDefault="00D90671" w:rsidP="008F038B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       Node*temp=head;    </w:t>
      </w:r>
    </w:p>
    <w:p w14:paraId="2F1A75F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head=head-&gt;next;</w:t>
      </w:r>
    </w:p>
    <w:p w14:paraId="252B6CB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temp-&gt;next=NULL;</w:t>
      </w:r>
    </w:p>
    <w:p w14:paraId="0DF5FA2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delete temp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308B607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   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else{</w:t>
      </w:r>
      <w:proofErr w:type="gramEnd"/>
    </w:p>
    <w:p w14:paraId="6DFFD5E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Node*curr=head;</w:t>
      </w:r>
    </w:p>
    <w:p w14:paraId="0ABE96C7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Node*prev=NULL;</w:t>
      </w:r>
    </w:p>
    <w:p w14:paraId="4CAB144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int cnt=1;</w:t>
      </w:r>
    </w:p>
    <w:p w14:paraId="5A34D1C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while(cnt&lt;position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){</w:t>
      </w:r>
      <w:proofErr w:type="gramEnd"/>
    </w:p>
    <w:p w14:paraId="3760F37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  prev=curr;</w:t>
      </w:r>
    </w:p>
    <w:p w14:paraId="1D6A230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  curr=curr-&gt;next;</w:t>
      </w:r>
    </w:p>
    <w:p w14:paraId="0BCFBAB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  cnt++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3B3A9DC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prev-&gt;next=curr-&gt;next;</w:t>
      </w:r>
    </w:p>
    <w:p w14:paraId="52C49877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curr-&gt;next=NULL;</w:t>
      </w:r>
    </w:p>
    <w:p w14:paraId="5B19E2A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delete curr;</w:t>
      </w:r>
    </w:p>
    <w:p w14:paraId="0B18D6D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}}</w:t>
      </w:r>
    </w:p>
    <w:p w14:paraId="52F6DC7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print(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Node*&amp;head){</w:t>
      </w:r>
    </w:p>
    <w:p w14:paraId="637452F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Node*temp=head;</w:t>
      </w:r>
    </w:p>
    <w:p w14:paraId="00A08FA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while(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temp!=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</w:p>
    <w:p w14:paraId="2AB2AD3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cout&lt;&lt;temp-&gt;data&lt;&lt;" ";</w:t>
      </w:r>
    </w:p>
    <w:p w14:paraId="23AAEFE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temp=temp-&gt;next;</w:t>
      </w:r>
    </w:p>
    <w:p w14:paraId="6FC1E0E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}</w:t>
      </w:r>
    </w:p>
    <w:p w14:paraId="7BDE8CD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cout&lt;&lt;endl;}</w:t>
      </w:r>
    </w:p>
    <w:p w14:paraId="23CD36A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Node*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reversenode(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 &amp;head){</w:t>
      </w:r>
    </w:p>
    <w:p w14:paraId="12B72AF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if (head==NULL || head-&gt;next==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  <w:proofErr w:type="gramEnd"/>
    </w:p>
    <w:p w14:paraId="17F9293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return head;}</w:t>
      </w:r>
    </w:p>
    <w:p w14:paraId="4CAE0B4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Node*curr=head;</w:t>
      </w:r>
    </w:p>
    <w:p w14:paraId="4BF276E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Node*prev=NULL;</w:t>
      </w:r>
    </w:p>
    <w:p w14:paraId="2FC8884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Node*forward=NULL;</w:t>
      </w:r>
    </w:p>
    <w:p w14:paraId="3B202DF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while(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curr!=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</w:p>
    <w:p w14:paraId="5C90E68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forward=curr-&gt;next;</w:t>
      </w:r>
    </w:p>
    <w:p w14:paraId="3DE7A10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curr-&gt;next=prev;</w:t>
      </w:r>
    </w:p>
    <w:p w14:paraId="7A1A66C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prev=curr;</w:t>
      </w:r>
    </w:p>
    <w:p w14:paraId="61E5F88C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curr=forward;}</w:t>
      </w:r>
    </w:p>
    <w:p w14:paraId="4E7CF04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return prev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2A1B5A7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SelectionSort(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Node*&amp;head){</w:t>
      </w:r>
    </w:p>
    <w:p w14:paraId="766B672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Node*temp=head;</w:t>
      </w:r>
    </w:p>
    <w:p w14:paraId="1161BCD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Node*curr;</w:t>
      </w:r>
    </w:p>
    <w:p w14:paraId="6D95F38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Node*min;</w:t>
      </w:r>
    </w:p>
    <w:p w14:paraId="2CAD163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while(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temp!=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</w:p>
    <w:p w14:paraId="073A9D4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lastRenderedPageBreak/>
        <w:t>          min=temp;</w:t>
      </w:r>
    </w:p>
    <w:p w14:paraId="6EB1012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curr=temp-&gt;next;</w:t>
      </w:r>
    </w:p>
    <w:p w14:paraId="1785931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while(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curr!=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</w:p>
    <w:p w14:paraId="7A68276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  if (min-&gt;data &gt; curr-&gt;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data){</w:t>
      </w:r>
      <w:proofErr w:type="gramEnd"/>
    </w:p>
    <w:p w14:paraId="08BB882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      min=curr;</w:t>
      </w:r>
    </w:p>
    <w:p w14:paraId="1D63512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  }</w:t>
      </w:r>
    </w:p>
    <w:p w14:paraId="062D313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curr=curr-&gt;next;}</w:t>
      </w:r>
    </w:p>
    <w:p w14:paraId="0EC5E1F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swap(min-&gt;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data,temp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-&gt;data);</w:t>
      </w:r>
    </w:p>
    <w:p w14:paraId="587AE2E0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temp=temp-&gt;next;</w:t>
      </w:r>
    </w:p>
    <w:p w14:paraId="7D5E87E8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} }</w:t>
      </w:r>
    </w:p>
    <w:p w14:paraId="2E90DBF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void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duplicates(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Node*&amp;head){</w:t>
      </w:r>
    </w:p>
    <w:p w14:paraId="0654A44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Node*temp=head;</w:t>
      </w:r>
    </w:p>
    <w:p w14:paraId="782ED4B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int count = 0;</w:t>
      </w:r>
    </w:p>
    <w:p w14:paraId="37A34EA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while(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temp!=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NULL){</w:t>
      </w:r>
    </w:p>
    <w:p w14:paraId="0F0DB60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     Node*curr=temp-&gt;next; </w:t>
      </w:r>
    </w:p>
    <w:p w14:paraId="1C0D4EC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while(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curr!=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NULL){     </w:t>
      </w:r>
    </w:p>
    <w:p w14:paraId="459454D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if (curr-&gt;data==temp-&gt;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data){</w:t>
      </w:r>
      <w:proofErr w:type="gramEnd"/>
    </w:p>
    <w:p w14:paraId="6688153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   count++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; }</w:t>
      </w:r>
      <w:proofErr w:type="gramEnd"/>
    </w:p>
    <w:p w14:paraId="0DA3FADD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   curr=curr-&gt;next;}</w:t>
      </w:r>
    </w:p>
    <w:p w14:paraId="66DBB61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temp=temp-&gt;next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; }</w:t>
      </w:r>
      <w:proofErr w:type="gramEnd"/>
    </w:p>
    <w:p w14:paraId="15E681D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    cout&lt;&lt;"No of Duplicates: "&lt;&lt;count&lt;&lt;endl;   </w:t>
      </w:r>
    </w:p>
    <w:p w14:paraId="470F6F3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6298816" w14:textId="77777777" w:rsidR="00D90671" w:rsidRPr="008F038B" w:rsidRDefault="00D90671" w:rsidP="008F038B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){</w:t>
      </w:r>
    </w:p>
    <w:p w14:paraId="7256934C" w14:textId="77777777" w:rsidR="00D90671" w:rsidRPr="008F038B" w:rsidRDefault="00D90671" w:rsidP="008F038B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   Node*Node1=new 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Node(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10);</w:t>
      </w:r>
    </w:p>
    <w:p w14:paraId="7E5DCC9B" w14:textId="77777777" w:rsidR="00D90671" w:rsidRPr="008F038B" w:rsidRDefault="00D90671" w:rsidP="008F038B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    Node*head=Node1;</w:t>
      </w:r>
    </w:p>
    <w:p w14:paraId="6F7F5C3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Node*tail=Node1;</w:t>
      </w:r>
    </w:p>
    <w:p w14:paraId="0401278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print(head);</w:t>
      </w:r>
    </w:p>
    <w:p w14:paraId="3B55805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InsertAtHead(head,13);</w:t>
      </w:r>
    </w:p>
    <w:p w14:paraId="5A2A5D54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print(head);</w:t>
      </w:r>
    </w:p>
    <w:p w14:paraId="264B4EC9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InsertAtTail(tail,13);</w:t>
      </w:r>
    </w:p>
    <w:p w14:paraId="321A44B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print(head);</w:t>
      </w:r>
    </w:p>
    <w:p w14:paraId="34CC110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InsertAtposition(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head,tail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,2,10);</w:t>
      </w:r>
    </w:p>
    <w:p w14:paraId="13B70C5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print(head);</w:t>
      </w:r>
    </w:p>
    <w:p w14:paraId="70625A85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SelectionSort(head);</w:t>
      </w:r>
    </w:p>
    <w:p w14:paraId="0837A17F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 (head);</w:t>
      </w:r>
    </w:p>
    <w:p w14:paraId="593B3E4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duplicates(head);</w:t>
      </w:r>
    </w:p>
    <w:p w14:paraId="50D226E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deletehead(head);</w:t>
      </w:r>
    </w:p>
    <w:p w14:paraId="292A58D6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print(head);</w:t>
      </w:r>
    </w:p>
    <w:p w14:paraId="589ECE13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deletetail(tail);</w:t>
      </w:r>
    </w:p>
    <w:p w14:paraId="5F54A1EA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print(head);</w:t>
      </w:r>
    </w:p>
    <w:p w14:paraId="4CD4873E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deletenodebyvalue(head,3);</w:t>
      </w:r>
    </w:p>
    <w:p w14:paraId="10552B52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 print(head);</w:t>
      </w:r>
    </w:p>
    <w:p w14:paraId="2E6B9B71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>   head=reversenode(head</w:t>
      </w:r>
      <w:proofErr w:type="gramStart"/>
      <w:r w:rsidRPr="008F038B">
        <w:rPr>
          <w:rFonts w:ascii="Times New Roman" w:eastAsia="Times New Roman" w:hAnsi="Times New Roman" w:cs="Times New Roman"/>
          <w:color w:val="000000" w:themeColor="text1"/>
        </w:rPr>
        <w:t>);   </w:t>
      </w:r>
      <w:proofErr w:type="gramEnd"/>
      <w:r w:rsidRPr="008F038B">
        <w:rPr>
          <w:rFonts w:ascii="Times New Roman" w:eastAsia="Times New Roman" w:hAnsi="Times New Roman" w:cs="Times New Roman"/>
          <w:color w:val="000000" w:themeColor="text1"/>
        </w:rPr>
        <w:t>print(head);</w:t>
      </w:r>
    </w:p>
    <w:p w14:paraId="71370FCB" w14:textId="77777777" w:rsidR="00D90671" w:rsidRPr="008F038B" w:rsidRDefault="00D90671" w:rsidP="008F038B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8F038B">
        <w:rPr>
          <w:rFonts w:ascii="Times New Roman" w:eastAsia="Times New Roman" w:hAnsi="Times New Roman" w:cs="Times New Roman"/>
          <w:color w:val="000000" w:themeColor="text1"/>
        </w:rPr>
        <w:t xml:space="preserve">    return 0;}</w:t>
      </w:r>
    </w:p>
    <w:bookmarkEnd w:id="10"/>
    <w:p w14:paraId="6865E577" w14:textId="77777777" w:rsidR="00D90671" w:rsidRDefault="00D90671" w:rsidP="00D90671">
      <w:pPr>
        <w:rPr>
          <w:rFonts w:ascii="Times New Roman" w:eastAsia="Times New Roman" w:hAnsi="Times New Roman" w:cs="Times New Roman"/>
        </w:rPr>
      </w:pPr>
    </w:p>
    <w:p w14:paraId="2820F6D9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3AABCE6" w14:textId="77777777" w:rsidR="00D90671" w:rsidRPr="0074309D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74309D">
        <w:rPr>
          <w:rFonts w:ascii="Times New Roman" w:hAnsi="Times New Roman" w:cs="Times New Roman"/>
        </w:rPr>
        <w:lastRenderedPageBreak/>
        <w:t xml:space="preserve">2. </w:t>
      </w:r>
      <w:r w:rsidRPr="0074309D">
        <w:rPr>
          <w:rFonts w:ascii="Times New Roman" w:eastAsia="CIDFont+F1" w:hAnsi="Times New Roman" w:cs="Times New Roman"/>
        </w:rPr>
        <w:t>Solve the following problem using a Singly Linked List. Given a singly linked list of</w:t>
      </w:r>
    </w:p>
    <w:p w14:paraId="181D83C5" w14:textId="77777777" w:rsidR="00D90671" w:rsidRPr="0074309D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74309D">
        <w:rPr>
          <w:rFonts w:ascii="Times New Roman" w:eastAsia="CIDFont+F1" w:hAnsi="Times New Roman" w:cs="Times New Roman"/>
        </w:rPr>
        <w:t>characters, write a function to make word out of given letters in the list. Test Case:</w:t>
      </w:r>
    </w:p>
    <w:p w14:paraId="3F54E998" w14:textId="77777777" w:rsidR="00D90671" w:rsidRPr="0074309D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>Input:C-&gt;S-&gt;A-&gt;R-&gt;B-&gt;B-&gt;E-&gt;L-&gt;NULL,</w:t>
      </w:r>
    </w:p>
    <w:p w14:paraId="37923B92" w14:textId="77777777" w:rsidR="00D90671" w:rsidRDefault="00D90671" w:rsidP="00D90671">
      <w:pPr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>Output:S-&gt;C-&gt;R-&gt;A-&gt;B-&gt;B-&gt;L-&gt;E-&gt;NULL</w:t>
      </w:r>
    </w:p>
    <w:p w14:paraId="0004113B" w14:textId="77777777" w:rsidR="00D90671" w:rsidRDefault="00D90671" w:rsidP="00D90671">
      <w:pPr>
        <w:spacing w:line="16" w:lineRule="atLeast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sz w:val="20"/>
          <w:szCs w:val="20"/>
        </w:rPr>
        <w:t>PROGRAM:</w:t>
      </w:r>
    </w:p>
    <w:p w14:paraId="3715B8F6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bookmarkStart w:id="11" w:name="_Hlk156238103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14:paraId="57657582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A59D025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2930611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2D5C7FDC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0A1F1EA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FCA736C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4BAF922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data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value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),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14:paraId="53F473C7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640A7EBE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1AD3CFB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SinglyLinkedList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09299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708E9AB1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9D178A8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40E7E59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14:paraId="1B121AD0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SinglyLinkedList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{}</w:t>
      </w:r>
    </w:p>
    <w:p w14:paraId="209B686B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50195F5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8E29D9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data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18C56010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(!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>head</w:t>
      </w:r>
      <w:proofErr w:type="gramEnd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702F8F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head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816DE12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52426A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ECAA950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FCE1C83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12874C6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814D00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17E9A4E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0F2676C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E765FD8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E47B17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rearrangeToWord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word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F71084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newHead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E58C139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word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]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FFD68F"/>
          <w:sz w:val="21"/>
          <w:szCs w:val="21"/>
        </w:rPr>
        <w:t>\0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DF991BC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A9A9A"/>
          <w:sz w:val="21"/>
          <w:szCs w:val="21"/>
        </w:rPr>
        <w:t>word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14:paraId="3A588D99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723CF82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809CF22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B5C1DB3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7A64A"/>
          <w:sz w:val="21"/>
          <w:szCs w:val="21"/>
        </w:rPr>
        <w:t>            // Find the node with the current character</w:t>
      </w:r>
    </w:p>
    <w:p w14:paraId="37EC2768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gramStart"/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9B09047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059BE949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495141C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D563CB9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0646A97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            // Move the found node to the new list</w:t>
      </w:r>
    </w:p>
    <w:p w14:paraId="2759CD1E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B1EBC76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530C473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AED317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58906DB6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    head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7CDCF23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D903A65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11D15D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next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newHead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3DCFC7A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newHead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FCEC6D0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2AADE205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6BC4A617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224BD1C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7A64A"/>
          <w:sz w:val="21"/>
          <w:szCs w:val="21"/>
        </w:rPr>
        <w:t>        // Update the original list with the rearranged nodes</w:t>
      </w:r>
    </w:p>
    <w:p w14:paraId="0677C5A6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head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newHead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BE62920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7C496D5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BDB1391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displayList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3E8A5F44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head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5D759961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38A0AB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gramStart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gramEnd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data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1CAA8BC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6B8175A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F64B67B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gramStart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gramEnd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NULL</w:t>
      </w:r>
      <w:r w:rsidRPr="0074309D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5B95DE7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354633A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14:paraId="276F68A9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80EE4E5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E702CA9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4EC9B0"/>
          <w:sz w:val="21"/>
          <w:szCs w:val="21"/>
        </w:rPr>
        <w:t>SinglyLinkedList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06E38D1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F8699A4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69C1221C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1467DF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785C2960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2AC393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241CD29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00C8E21A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insertAtTail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L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'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3596BCBD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2D36877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gramEnd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Original List: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335B7F50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displayList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582FF10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23FB3DA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targetWord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>SCRABBLE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20E37F26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rearrangeToWord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targetWord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14:paraId="52919D2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747FFBF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::</w:t>
      </w:r>
      <w:proofErr w:type="gramEnd"/>
      <w:r w:rsidRPr="0074309D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Rearranged List for </w:t>
      </w:r>
      <w:r w:rsidRPr="0074309D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targetWord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FFD68F"/>
          <w:sz w:val="21"/>
          <w:szCs w:val="21"/>
        </w:rPr>
        <w:t>\"</w:t>
      </w:r>
      <w:r w:rsidRPr="007430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4309D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14:paraId="602B1CE6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9CDCFE"/>
          <w:sz w:val="21"/>
          <w:szCs w:val="21"/>
        </w:rPr>
        <w:t>linkedList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74309D">
        <w:rPr>
          <w:rFonts w:ascii="Consolas" w:eastAsia="Times New Roman" w:hAnsi="Consolas" w:cs="Times New Roman"/>
          <w:color w:val="DCDCAA"/>
          <w:sz w:val="21"/>
          <w:szCs w:val="21"/>
        </w:rPr>
        <w:t>displayList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14:paraId="71008D93" w14:textId="77777777" w:rsidR="00D90671" w:rsidRPr="0074309D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D44416E" w14:textId="77777777" w:rsidR="00D90671" w:rsidRPr="005965D6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74309D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74309D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7430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309D">
        <w:rPr>
          <w:rFonts w:ascii="Consolas" w:eastAsia="Times New Roman" w:hAnsi="Consolas" w:cs="Times New Roman"/>
          <w:color w:val="B4B4B4"/>
          <w:sz w:val="21"/>
          <w:szCs w:val="21"/>
        </w:rPr>
        <w:t>;}</w:t>
      </w:r>
      <w:bookmarkEnd w:id="11"/>
    </w:p>
    <w:p w14:paraId="7E8EEAB4" w14:textId="77777777" w:rsidR="00D90671" w:rsidRPr="00212916" w:rsidRDefault="00D90671" w:rsidP="00D90671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BCF021C" w14:textId="77777777" w:rsidR="00D90671" w:rsidRDefault="00D90671" w:rsidP="00D9067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 4</w:t>
      </w:r>
    </w:p>
    <w:p w14:paraId="5F90DCCA" w14:textId="77777777" w:rsidR="00D90671" w:rsidRPr="00713F0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1. Create a doubly link list and perform the mentioned tasks.</w:t>
      </w:r>
    </w:p>
    <w:p w14:paraId="53730B72" w14:textId="77777777" w:rsidR="00D90671" w:rsidRPr="00713F0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a. Insert a new node at the end of the list.</w:t>
      </w:r>
    </w:p>
    <w:p w14:paraId="7F8AFAFD" w14:textId="77777777" w:rsidR="00D90671" w:rsidRPr="00713F0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b. Insert a new node at the beginning of list.</w:t>
      </w:r>
    </w:p>
    <w:p w14:paraId="11CBAF4E" w14:textId="77777777" w:rsidR="00D90671" w:rsidRPr="00713F0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c. Insert a new node at given position.</w:t>
      </w:r>
    </w:p>
    <w:p w14:paraId="4E10EC52" w14:textId="77777777" w:rsidR="00D90671" w:rsidRPr="00713F0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d. Delete any node.</w:t>
      </w:r>
    </w:p>
    <w:p w14:paraId="7A46ED56" w14:textId="77777777" w:rsidR="00D90671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e. Print the complete doubly link list.</w:t>
      </w:r>
    </w:p>
    <w:p w14:paraId="0E0BFD7F" w14:textId="77777777" w:rsidR="00D90671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sz w:val="20"/>
          <w:szCs w:val="20"/>
        </w:rPr>
        <w:t>PROGRAM:</w:t>
      </w:r>
    </w:p>
    <w:p w14:paraId="7D08B15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bookmarkStart w:id="12" w:name="_Hlk156238629"/>
      <w:r w:rsidRPr="00713F09">
        <w:rPr>
          <w:rFonts w:ascii="Times New Roman" w:eastAsia="Times New Roman" w:hAnsi="Times New Roman" w:cs="Times New Roman"/>
          <w:color w:val="B4B4B4"/>
        </w:rPr>
        <w:t>#</w:t>
      </w:r>
      <w:r w:rsidRPr="00713F09">
        <w:rPr>
          <w:rFonts w:ascii="Times New Roman" w:eastAsia="Times New Roman" w:hAnsi="Times New Roman" w:cs="Times New Roman"/>
          <w:color w:val="9A9A9A"/>
        </w:rPr>
        <w:t>include</w:t>
      </w:r>
      <w:r w:rsidRPr="00713F09">
        <w:rPr>
          <w:rFonts w:ascii="Times New Roman" w:eastAsia="Times New Roman" w:hAnsi="Times New Roman" w:cs="Times New Roman"/>
          <w:color w:val="E8C9BB"/>
        </w:rPr>
        <w:t>&lt;</w:t>
      </w:r>
      <w:r w:rsidRPr="00713F09">
        <w:rPr>
          <w:rFonts w:ascii="Times New Roman" w:eastAsia="Times New Roman" w:hAnsi="Times New Roman" w:cs="Times New Roman"/>
          <w:color w:val="CE9178"/>
        </w:rPr>
        <w:t>iostream</w:t>
      </w:r>
      <w:r w:rsidRPr="00713F09">
        <w:rPr>
          <w:rFonts w:ascii="Times New Roman" w:eastAsia="Times New Roman" w:hAnsi="Times New Roman" w:cs="Times New Roman"/>
          <w:color w:val="E8C9BB"/>
        </w:rPr>
        <w:t>&gt;</w:t>
      </w:r>
    </w:p>
    <w:p w14:paraId="518896B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using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569CD6"/>
        </w:rPr>
        <w:t>namespace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C8C8C8"/>
        </w:rPr>
        <w:t>std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00B068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class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{</w:t>
      </w:r>
      <w:proofErr w:type="gramEnd"/>
    </w:p>
    <w:p w14:paraId="42075D2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569CD6"/>
        </w:rPr>
        <w:t>public</w:t>
      </w:r>
      <w:r w:rsidRPr="00713F09">
        <w:rPr>
          <w:rFonts w:ascii="Times New Roman" w:eastAsia="Times New Roman" w:hAnsi="Times New Roman" w:cs="Times New Roman"/>
          <w:color w:val="B4B4B4"/>
        </w:rPr>
        <w:t>: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</w:p>
    <w:p w14:paraId="2F8CE29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data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ADE221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6CE6E4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786A3E4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7A64A"/>
        </w:rPr>
        <w:t> // Constructor</w:t>
      </w:r>
    </w:p>
    <w:p w14:paraId="1EE561B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60E1D36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569CD6"/>
        </w:rPr>
        <w:t>this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277621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569CD6"/>
        </w:rPr>
        <w:t>this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8FBFAF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569CD6"/>
        </w:rPr>
        <w:t>this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5D8401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54202C3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DCDCAA"/>
        </w:rPr>
        <w:t>~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714E179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value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569CD6"/>
        </w:rPr>
        <w:t>this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BEC1096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if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569CD6"/>
        </w:rPr>
        <w:t>this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)</w:t>
      </w:r>
    </w:p>
    <w:p w14:paraId="0A4539C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{</w:t>
      </w:r>
    </w:p>
    <w:p w14:paraId="1CC5BD9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569CD6"/>
        </w:rPr>
        <w:t>delete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ADADA"/>
        </w:rPr>
        <w:t xml:space="preserve">next 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  <w:proofErr w:type="gramEnd"/>
    </w:p>
    <w:p w14:paraId="69062157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569CD6"/>
        </w:rPr>
        <w:t>this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next 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B39F34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6935C69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CE9178"/>
        </w:rPr>
        <w:t xml:space="preserve">Memory is free 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9CDCFE"/>
        </w:rPr>
        <w:t>value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F11C2F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}};</w:t>
      </w:r>
    </w:p>
    <w:p w14:paraId="777050B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void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2AD5936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E84103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while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!=</w:t>
      </w:r>
      <w:proofErr w:type="gramEnd"/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0B6EB9E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CE9178"/>
        </w:rPr>
        <w:t xml:space="preserve"> 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31DE243D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32210BC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38CDC66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94159F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6B2494C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getlength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4B4B4"/>
        </w:rPr>
        <w:t>&amp;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756C2D1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len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5CEA8"/>
        </w:rPr>
        <w:t>0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209EDC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61F37D8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while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!=</w:t>
      </w:r>
      <w:proofErr w:type="gramEnd"/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552276A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CDCFE"/>
        </w:rPr>
        <w:t>len</w:t>
      </w:r>
      <w:r w:rsidRPr="00713F09">
        <w:rPr>
          <w:rFonts w:ascii="Times New Roman" w:eastAsia="Times New Roman" w:hAnsi="Times New Roman" w:cs="Times New Roman"/>
          <w:color w:val="B4B4B4"/>
        </w:rPr>
        <w:t>++;</w:t>
      </w:r>
    </w:p>
    <w:p w14:paraId="262EFF1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73FD236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5144A8B2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return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len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20892F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2DFC34C7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void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InsertAtHead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3F817E9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lastRenderedPageBreak/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if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65E2984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569CD6"/>
        </w:rPr>
        <w:t>new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40F90727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C944CD2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053CC1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39CA346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proofErr w:type="gramStart"/>
      <w:r w:rsidRPr="00713F09">
        <w:rPr>
          <w:rFonts w:ascii="Times New Roman" w:eastAsia="Times New Roman" w:hAnsi="Times New Roman" w:cs="Times New Roman"/>
          <w:color w:val="D8A0DF"/>
        </w:rPr>
        <w:t>else</w:t>
      </w:r>
      <w:r w:rsidRPr="00713F09">
        <w:rPr>
          <w:rFonts w:ascii="Times New Roman" w:eastAsia="Times New Roman" w:hAnsi="Times New Roman" w:cs="Times New Roman"/>
          <w:color w:val="B4B4B4"/>
        </w:rPr>
        <w:t>{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569CD6"/>
        </w:rPr>
        <w:t>new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1D48176D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71B76E3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50B0D1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3402FE1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;}</w:t>
      </w:r>
    </w:p>
    <w:p w14:paraId="71DB3336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0148A3E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void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InsertAtTail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5AC5273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if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587F4A3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569CD6"/>
        </w:rPr>
        <w:t>new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264E28D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1F81C7A7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0D51BB2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1A94673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proofErr w:type="gramStart"/>
      <w:r w:rsidRPr="00713F09">
        <w:rPr>
          <w:rFonts w:ascii="Times New Roman" w:eastAsia="Times New Roman" w:hAnsi="Times New Roman" w:cs="Times New Roman"/>
          <w:color w:val="D8A0DF"/>
        </w:rPr>
        <w:t>else</w:t>
      </w:r>
      <w:r w:rsidRPr="00713F09">
        <w:rPr>
          <w:rFonts w:ascii="Times New Roman" w:eastAsia="Times New Roman" w:hAnsi="Times New Roman" w:cs="Times New Roman"/>
          <w:color w:val="B4B4B4"/>
        </w:rPr>
        <w:t>{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569CD6"/>
        </w:rPr>
        <w:t>new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4A47690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30948A5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D8C9EF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6BB8F1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;}</w:t>
      </w:r>
    </w:p>
    <w:p w14:paraId="046D875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78EE564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void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InsertAtPosition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A9A9A"/>
        </w:rPr>
        <w:t>position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6A7169D7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1BF63AD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if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position</w:t>
      </w:r>
      <w:r w:rsidRPr="00713F09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503C2CD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DCDCAA"/>
        </w:rPr>
        <w:t>InsertAtHead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2F91DD3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D8A0DF"/>
        </w:rPr>
        <w:t>return</w:t>
      </w:r>
      <w:r w:rsidRPr="00713F09">
        <w:rPr>
          <w:rFonts w:ascii="Times New Roman" w:eastAsia="Times New Roman" w:hAnsi="Times New Roman" w:cs="Times New Roman"/>
          <w:color w:val="B4B4B4"/>
        </w:rPr>
        <w:t>;}</w:t>
      </w:r>
    </w:p>
    <w:p w14:paraId="09DFA8E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cnt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645E477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while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cnt</w:t>
      </w:r>
      <w:r w:rsidRPr="00713F09">
        <w:rPr>
          <w:rFonts w:ascii="Times New Roman" w:eastAsia="Times New Roman" w:hAnsi="Times New Roman" w:cs="Times New Roman"/>
          <w:color w:val="B4B4B4"/>
        </w:rPr>
        <w:t>&lt;</w:t>
      </w:r>
      <w:r w:rsidRPr="00713F09">
        <w:rPr>
          <w:rFonts w:ascii="Times New Roman" w:eastAsia="Times New Roman" w:hAnsi="Times New Roman" w:cs="Times New Roman"/>
          <w:color w:val="9A9A9A"/>
        </w:rPr>
        <w:t>position</w:t>
      </w:r>
      <w:r w:rsidRPr="00713F09">
        <w:rPr>
          <w:rFonts w:ascii="Times New Roman" w:eastAsia="Times New Roman" w:hAnsi="Times New Roman" w:cs="Times New Roman"/>
          <w:color w:val="B4B4B4"/>
        </w:rPr>
        <w:t>-</w:t>
      </w:r>
      <w:proofErr w:type="gramStart"/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0FE8222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7740DE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9CDCFE"/>
        </w:rPr>
        <w:t>cnt</w:t>
      </w:r>
      <w:r w:rsidRPr="00713F09">
        <w:rPr>
          <w:rFonts w:ascii="Times New Roman" w:eastAsia="Times New Roman" w:hAnsi="Times New Roman" w:cs="Times New Roman"/>
          <w:color w:val="B4B4B4"/>
        </w:rPr>
        <w:t>++;</w:t>
      </w:r>
    </w:p>
    <w:p w14:paraId="1A467D4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1D40301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if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4282619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DCDCAA"/>
        </w:rPr>
        <w:t>InsertAtTail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A9A9A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1EE59E6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713F09">
        <w:rPr>
          <w:rFonts w:ascii="Times New Roman" w:eastAsia="Times New Roman" w:hAnsi="Times New Roman" w:cs="Times New Roman"/>
          <w:color w:val="D8A0DF"/>
        </w:rPr>
        <w:t>return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69FB1ED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61DA681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Nodetoinsert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569CD6"/>
        </w:rPr>
        <w:t>new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12D7C8E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Nodetoinsert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7B42B5C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Nodetoinsert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9459E0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Nodetoinsert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ECBD4CD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Nodetoinsert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3CAF6BA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30C2B652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void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deletenode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*&amp;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A9A9A"/>
        </w:rPr>
        <w:t>position</w:t>
      </w:r>
      <w:r w:rsidRPr="00713F09">
        <w:rPr>
          <w:rFonts w:ascii="Times New Roman" w:eastAsia="Times New Roman" w:hAnsi="Times New Roman" w:cs="Times New Roman"/>
          <w:color w:val="B4B4B4"/>
        </w:rPr>
        <w:t>){</w:t>
      </w:r>
    </w:p>
    <w:p w14:paraId="38D945E6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D8A0DF"/>
        </w:rPr>
        <w:t>if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A9A9A"/>
        </w:rPr>
        <w:t>position</w:t>
      </w:r>
      <w:r w:rsidRPr="00713F09">
        <w:rPr>
          <w:rFonts w:ascii="Times New Roman" w:eastAsia="Times New Roman" w:hAnsi="Times New Roman" w:cs="Times New Roman"/>
          <w:color w:val="B4B4B4"/>
        </w:rPr>
        <w:t>==</w:t>
      </w:r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)</w:t>
      </w:r>
    </w:p>
    <w:p w14:paraId="025B67C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B4B4B4"/>
        </w:rPr>
        <w:t>{</w:t>
      </w:r>
    </w:p>
    <w:p w14:paraId="07A9850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D62274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98AB52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lastRenderedPageBreak/>
        <w:t>   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954F50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3B4994F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569CD6"/>
        </w:rPr>
        <w:t>delete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temp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10E430B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1D2CC29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</w:t>
      </w:r>
      <w:proofErr w:type="gramStart"/>
      <w:r w:rsidRPr="00713F09">
        <w:rPr>
          <w:rFonts w:ascii="Times New Roman" w:eastAsia="Times New Roman" w:hAnsi="Times New Roman" w:cs="Times New Roman"/>
          <w:color w:val="D8A0DF"/>
        </w:rPr>
        <w:t>else</w:t>
      </w:r>
      <w:r w:rsidRPr="00713F09">
        <w:rPr>
          <w:rFonts w:ascii="Times New Roman" w:eastAsia="Times New Roman" w:hAnsi="Times New Roman" w:cs="Times New Roman"/>
          <w:color w:val="B4B4B4"/>
        </w:rPr>
        <w:t>{</w:t>
      </w:r>
      <w:proofErr w:type="gramEnd"/>
    </w:p>
    <w:p w14:paraId="59317E2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A9A9A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AC1AEE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360B79A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cnt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070724D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8A0DF"/>
        </w:rPr>
        <w:t>while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cnt</w:t>
      </w:r>
      <w:r w:rsidRPr="00713F09">
        <w:rPr>
          <w:rFonts w:ascii="Times New Roman" w:eastAsia="Times New Roman" w:hAnsi="Times New Roman" w:cs="Times New Roman"/>
          <w:color w:val="B4B4B4"/>
        </w:rPr>
        <w:t>&lt;</w:t>
      </w:r>
      <w:r w:rsidRPr="00713F09">
        <w:rPr>
          <w:rFonts w:ascii="Times New Roman" w:eastAsia="Times New Roman" w:hAnsi="Times New Roman" w:cs="Times New Roman"/>
          <w:color w:val="9A9A9A"/>
        </w:rPr>
        <w:t>position</w:t>
      </w:r>
      <w:r w:rsidRPr="00713F09">
        <w:rPr>
          <w:rFonts w:ascii="Times New Roman" w:eastAsia="Times New Roman" w:hAnsi="Times New Roman" w:cs="Times New Roman"/>
          <w:color w:val="B4B4B4"/>
        </w:rPr>
        <w:t>)</w:t>
      </w:r>
    </w:p>
    <w:p w14:paraId="34DDC845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B4B4B4"/>
        </w:rPr>
        <w:t>{</w:t>
      </w:r>
    </w:p>
    <w:p w14:paraId="3B58BFC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6C31947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15AD91A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9CDCFE"/>
        </w:rPr>
        <w:t>cnt</w:t>
      </w:r>
      <w:r w:rsidRPr="00713F09">
        <w:rPr>
          <w:rFonts w:ascii="Times New Roman" w:eastAsia="Times New Roman" w:hAnsi="Times New Roman" w:cs="Times New Roman"/>
          <w:color w:val="B4B4B4"/>
        </w:rPr>
        <w:t>++;</w:t>
      </w:r>
    </w:p>
    <w:p w14:paraId="3EB9C43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77A8E77D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5C5962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9CDCFE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81D433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5A92712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569CD6"/>
        </w:rPr>
        <w:t>delete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9CDCFE"/>
        </w:rPr>
        <w:t>curr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54CA1F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  </w:t>
      </w: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27EDBAE6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p w14:paraId="6627D84D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569CD6"/>
        </w:rPr>
        <w:t>int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713F09">
        <w:rPr>
          <w:rFonts w:ascii="Times New Roman" w:eastAsia="Times New Roman" w:hAnsi="Times New Roman" w:cs="Times New Roman"/>
          <w:color w:val="DCDCAA"/>
        </w:rPr>
        <w:t>main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)</w:t>
      </w:r>
    </w:p>
    <w:p w14:paraId="21A1FE8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B4B4B4"/>
        </w:rPr>
        <w:t>{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EAD705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4EC9B0"/>
        </w:rPr>
        <w:t>Node</w:t>
      </w:r>
      <w:r w:rsidRPr="00713F09">
        <w:rPr>
          <w:rFonts w:ascii="Times New Roman" w:eastAsia="Times New Roman" w:hAnsi="Times New Roman" w:cs="Times New Roman"/>
          <w:color w:val="B4B4B4"/>
        </w:rPr>
        <w:t>*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=</w:t>
      </w:r>
      <w:r w:rsidRPr="00713F09">
        <w:rPr>
          <w:rFonts w:ascii="Times New Roman" w:eastAsia="Times New Roman" w:hAnsi="Times New Roman" w:cs="Times New Roman"/>
          <w:color w:val="BEB7FF"/>
        </w:rPr>
        <w:t>NULL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3EBC369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5586148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CDCAA"/>
        </w:rPr>
        <w:t>InsertAtHead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23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13CEF75C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CDCAA"/>
        </w:rPr>
        <w:t>InsertAtHead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3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05F4364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 </w:t>
      </w:r>
    </w:p>
    <w:p w14:paraId="04D2071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getlength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86624D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prev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51A11EA1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CDCAA"/>
        </w:rPr>
        <w:t>InsertAtTail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5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2D20F95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CDCAA"/>
        </w:rPr>
        <w:t>InsertAtTail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650ADCF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6CCCDA4E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next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9DFE0F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InsertAtPosition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3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4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6CC63CAB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0C125D44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InsertAtPosition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4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3790B7F8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45EE7CC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InsertAtPosition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7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4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69350C3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3323AAB3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CE9178"/>
        </w:rPr>
        <w:t xml:space="preserve">Head: 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7A585862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  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CE9178"/>
        </w:rPr>
        <w:t xml:space="preserve">Tail: 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9CDCFE"/>
        </w:rPr>
        <w:t>tail</w:t>
      </w:r>
      <w:r w:rsidRPr="00713F09">
        <w:rPr>
          <w:rFonts w:ascii="Times New Roman" w:eastAsia="Times New Roman" w:hAnsi="Times New Roman" w:cs="Times New Roman"/>
          <w:color w:val="B4B4B4"/>
        </w:rPr>
        <w:t>-&gt;</w:t>
      </w:r>
      <w:r w:rsidRPr="00713F09">
        <w:rPr>
          <w:rFonts w:ascii="Times New Roman" w:eastAsia="Times New Roman" w:hAnsi="Times New Roman" w:cs="Times New Roman"/>
          <w:color w:val="DADADA"/>
        </w:rPr>
        <w:t>data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2A43B31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deletenode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1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023B6822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3C1698D9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deletenode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,</w:t>
      </w:r>
      <w:r w:rsidRPr="00713F09">
        <w:rPr>
          <w:rFonts w:ascii="Times New Roman" w:eastAsia="Times New Roman" w:hAnsi="Times New Roman" w:cs="Times New Roman"/>
          <w:color w:val="B5CEA8"/>
        </w:rPr>
        <w:t>6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49F29506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DCDCAA"/>
        </w:rPr>
        <w:t>print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);</w:t>
      </w:r>
    </w:p>
    <w:p w14:paraId="7A4BF000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>   </w:t>
      </w:r>
      <w:r w:rsidRPr="00713F09">
        <w:rPr>
          <w:rFonts w:ascii="Times New Roman" w:eastAsia="Times New Roman" w:hAnsi="Times New Roman" w:cs="Times New Roman"/>
          <w:color w:val="C8C8C8"/>
        </w:rPr>
        <w:t>cout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proofErr w:type="gramStart"/>
      <w:r w:rsidRPr="00713F09">
        <w:rPr>
          <w:rFonts w:ascii="Times New Roman" w:eastAsia="Times New Roman" w:hAnsi="Times New Roman" w:cs="Times New Roman"/>
          <w:color w:val="CE9178"/>
        </w:rPr>
        <w:t>LENGTH :</w:t>
      </w:r>
      <w:proofErr w:type="gramEnd"/>
      <w:r w:rsidRPr="00713F09">
        <w:rPr>
          <w:rFonts w:ascii="Times New Roman" w:eastAsia="Times New Roman" w:hAnsi="Times New Roman" w:cs="Times New Roman"/>
          <w:color w:val="CE9178"/>
        </w:rPr>
        <w:t xml:space="preserve"> </w:t>
      </w:r>
      <w:r w:rsidRPr="00713F09">
        <w:rPr>
          <w:rFonts w:ascii="Times New Roman" w:eastAsia="Times New Roman" w:hAnsi="Times New Roman" w:cs="Times New Roman"/>
          <w:color w:val="E8C9BB"/>
        </w:rPr>
        <w:t>"</w:t>
      </w:r>
      <w:r w:rsidRPr="00713F09">
        <w:rPr>
          <w:rFonts w:ascii="Times New Roman" w:eastAsia="Times New Roman" w:hAnsi="Times New Roman" w:cs="Times New Roman"/>
          <w:color w:val="B4B4B4"/>
        </w:rPr>
        <w:t>&lt;&lt;</w:t>
      </w:r>
      <w:r w:rsidRPr="00713F09">
        <w:rPr>
          <w:rFonts w:ascii="Times New Roman" w:eastAsia="Times New Roman" w:hAnsi="Times New Roman" w:cs="Times New Roman"/>
          <w:color w:val="DCDCAA"/>
        </w:rPr>
        <w:t>getlength</w:t>
      </w:r>
      <w:r w:rsidRPr="00713F09">
        <w:rPr>
          <w:rFonts w:ascii="Times New Roman" w:eastAsia="Times New Roman" w:hAnsi="Times New Roman" w:cs="Times New Roman"/>
          <w:color w:val="B4B4B4"/>
        </w:rPr>
        <w:t>(</w:t>
      </w:r>
      <w:r w:rsidRPr="00713F09">
        <w:rPr>
          <w:rFonts w:ascii="Times New Roman" w:eastAsia="Times New Roman" w:hAnsi="Times New Roman" w:cs="Times New Roman"/>
          <w:color w:val="9CDCFE"/>
        </w:rPr>
        <w:t>head</w:t>
      </w:r>
      <w:r w:rsidRPr="00713F09">
        <w:rPr>
          <w:rFonts w:ascii="Times New Roman" w:eastAsia="Times New Roman" w:hAnsi="Times New Roman" w:cs="Times New Roman"/>
          <w:color w:val="B4B4B4"/>
        </w:rPr>
        <w:t>)&lt;&lt;</w:t>
      </w:r>
      <w:r w:rsidRPr="00713F09">
        <w:rPr>
          <w:rFonts w:ascii="Times New Roman" w:eastAsia="Times New Roman" w:hAnsi="Times New Roman" w:cs="Times New Roman"/>
          <w:color w:val="DCDCAA"/>
        </w:rPr>
        <w:t>endl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4E43349F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713F09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713F09">
        <w:rPr>
          <w:rFonts w:ascii="Times New Roman" w:eastAsia="Times New Roman" w:hAnsi="Times New Roman" w:cs="Times New Roman"/>
          <w:color w:val="D8A0DF"/>
        </w:rPr>
        <w:t>return</w:t>
      </w:r>
      <w:r w:rsidRPr="00713F09">
        <w:rPr>
          <w:rFonts w:ascii="Times New Roman" w:eastAsia="Times New Roman" w:hAnsi="Times New Roman" w:cs="Times New Roman"/>
          <w:color w:val="DADADA"/>
        </w:rPr>
        <w:t xml:space="preserve"> </w:t>
      </w:r>
      <w:r w:rsidRPr="00713F09">
        <w:rPr>
          <w:rFonts w:ascii="Times New Roman" w:eastAsia="Times New Roman" w:hAnsi="Times New Roman" w:cs="Times New Roman"/>
          <w:color w:val="B5CEA8"/>
        </w:rPr>
        <w:t>0</w:t>
      </w:r>
      <w:r w:rsidRPr="00713F09">
        <w:rPr>
          <w:rFonts w:ascii="Times New Roman" w:eastAsia="Times New Roman" w:hAnsi="Times New Roman" w:cs="Times New Roman"/>
          <w:color w:val="B4B4B4"/>
        </w:rPr>
        <w:t>;</w:t>
      </w:r>
    </w:p>
    <w:p w14:paraId="0346A516" w14:textId="77777777" w:rsidR="00D90671" w:rsidRPr="00713F09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713F09">
        <w:rPr>
          <w:rFonts w:ascii="Times New Roman" w:eastAsia="Times New Roman" w:hAnsi="Times New Roman" w:cs="Times New Roman"/>
          <w:color w:val="B4B4B4"/>
        </w:rPr>
        <w:t>}</w:t>
      </w:r>
    </w:p>
    <w:bookmarkEnd w:id="12"/>
    <w:p w14:paraId="4837F0FE" w14:textId="77777777" w:rsidR="00D90671" w:rsidRPr="00713F09" w:rsidRDefault="00D90671" w:rsidP="00D90671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5251C5D" w14:textId="77777777" w:rsidR="00D90671" w:rsidRPr="00713F0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lastRenderedPageBreak/>
        <w:t xml:space="preserve">2. Create two doubly link lists, say L and </w:t>
      </w:r>
      <w:proofErr w:type="gramStart"/>
      <w:r w:rsidRPr="00713F09">
        <w:rPr>
          <w:rFonts w:ascii="Times New Roman" w:eastAsia="CIDFont+F1" w:hAnsi="Times New Roman" w:cs="Times New Roman"/>
          <w:sz w:val="20"/>
          <w:szCs w:val="20"/>
        </w:rPr>
        <w:t>M .</w:t>
      </w:r>
      <w:proofErr w:type="gramEnd"/>
      <w:r w:rsidRPr="00713F09">
        <w:rPr>
          <w:rFonts w:ascii="Times New Roman" w:eastAsia="CIDFont+F1" w:hAnsi="Times New Roman" w:cs="Times New Roman"/>
          <w:sz w:val="20"/>
          <w:szCs w:val="20"/>
        </w:rPr>
        <w:t xml:space="preserve"> List L should contain all even elements from 2 to</w:t>
      </w:r>
    </w:p>
    <w:p w14:paraId="1BBDEF55" w14:textId="77777777" w:rsidR="00D90671" w:rsidRPr="00713F0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10 and list M should contain all odd elements from 1 to 9. Create a new list N by</w:t>
      </w:r>
    </w:p>
    <w:p w14:paraId="609357A9" w14:textId="77777777" w:rsidR="00D90671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  <w:r w:rsidRPr="00713F09">
        <w:rPr>
          <w:rFonts w:ascii="Times New Roman" w:eastAsia="CIDFont+F1" w:hAnsi="Times New Roman" w:cs="Times New Roman"/>
          <w:sz w:val="20"/>
          <w:szCs w:val="20"/>
        </w:rPr>
        <w:t>concatenating list L and M.</w:t>
      </w:r>
    </w:p>
    <w:p w14:paraId="0F96C8B0" w14:textId="77777777" w:rsidR="00D90671" w:rsidRPr="001F23D5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  <w:r w:rsidRPr="001F23D5">
        <w:rPr>
          <w:rFonts w:ascii="Times New Roman" w:eastAsia="CIDFont+F1" w:hAnsi="Times New Roman" w:cs="Times New Roman"/>
          <w:sz w:val="20"/>
          <w:szCs w:val="20"/>
        </w:rPr>
        <w:t>3. Using the above created list N, sort the contents of list N is descending order.</w:t>
      </w:r>
    </w:p>
    <w:p w14:paraId="269DB6B2" w14:textId="77777777" w:rsidR="00D90671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sz w:val="20"/>
          <w:szCs w:val="20"/>
        </w:rPr>
        <w:t>PROGRAM:</w:t>
      </w:r>
    </w:p>
    <w:p w14:paraId="0B768B5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bookmarkStart w:id="13" w:name="_Hlk156238708"/>
      <w:r w:rsidRPr="001F23D5">
        <w:rPr>
          <w:rFonts w:ascii="Times New Roman" w:eastAsia="Times New Roman" w:hAnsi="Times New Roman" w:cs="Times New Roman"/>
          <w:color w:val="B4B4B4"/>
        </w:rPr>
        <w:t>#</w:t>
      </w:r>
      <w:r w:rsidRPr="001F23D5">
        <w:rPr>
          <w:rFonts w:ascii="Times New Roman" w:eastAsia="Times New Roman" w:hAnsi="Times New Roman" w:cs="Times New Roman"/>
          <w:color w:val="9A9A9A"/>
        </w:rPr>
        <w:t>include</w:t>
      </w:r>
      <w:r w:rsidRPr="001F23D5">
        <w:rPr>
          <w:rFonts w:ascii="Times New Roman" w:eastAsia="Times New Roman" w:hAnsi="Times New Roman" w:cs="Times New Roman"/>
          <w:color w:val="E8C9BB"/>
        </w:rPr>
        <w:t>&lt;</w:t>
      </w:r>
      <w:r w:rsidRPr="001F23D5">
        <w:rPr>
          <w:rFonts w:ascii="Times New Roman" w:eastAsia="Times New Roman" w:hAnsi="Times New Roman" w:cs="Times New Roman"/>
          <w:color w:val="CE9178"/>
        </w:rPr>
        <w:t>iostream</w:t>
      </w:r>
      <w:r w:rsidRPr="001F23D5">
        <w:rPr>
          <w:rFonts w:ascii="Times New Roman" w:eastAsia="Times New Roman" w:hAnsi="Times New Roman" w:cs="Times New Roman"/>
          <w:color w:val="E8C9BB"/>
        </w:rPr>
        <w:t>&gt;</w:t>
      </w:r>
    </w:p>
    <w:p w14:paraId="5DCBE5F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using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569CD6"/>
        </w:rPr>
        <w:t>namespace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C8C8C8"/>
        </w:rPr>
        <w:t>std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7242F7E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class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  <w:proofErr w:type="gramEnd"/>
    </w:p>
    <w:p w14:paraId="0E2CF5F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569CD6"/>
        </w:rPr>
        <w:t>public</w:t>
      </w:r>
      <w:r w:rsidRPr="001F23D5">
        <w:rPr>
          <w:rFonts w:ascii="Times New Roman" w:eastAsia="Times New Roman" w:hAnsi="Times New Roman" w:cs="Times New Roman"/>
          <w:color w:val="B4B4B4"/>
        </w:rPr>
        <w:t>:</w:t>
      </w:r>
    </w:p>
    <w:p w14:paraId="6DE5D70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data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5772BD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67DAB518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>prev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4C62449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</w:p>
    <w:p w14:paraId="70ED4943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569CD6"/>
        </w:rPr>
        <w:t>this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5A20805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569CD6"/>
        </w:rPr>
        <w:t>this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BE8136C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569CD6"/>
        </w:rPr>
        <w:t>this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prev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013DE83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3F02082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CDCAA"/>
        </w:rPr>
        <w:t>~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4BFFA44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value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569CD6"/>
        </w:rPr>
        <w:t>this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94DEA2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569CD6"/>
        </w:rPr>
        <w:t>this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2D1C69A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569CD6"/>
        </w:rPr>
        <w:t>delete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60F02B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569CD6"/>
        </w:rPr>
        <w:t>this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78E708E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524D867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C8C8C8"/>
        </w:rPr>
        <w:t>cout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CE9178"/>
        </w:rPr>
        <w:t>Memory is free for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9CDCFE"/>
        </w:rPr>
        <w:t>value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DCDCAA"/>
        </w:rPr>
        <w:t>endl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032D844A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0438CFAC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};</w:t>
      </w:r>
    </w:p>
    <w:p w14:paraId="1283A33A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void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insertathead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5F1992D8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73234E8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569CD6"/>
        </w:rPr>
        <w:t>new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2C899D4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66300F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0F28AD3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268AEF2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proofErr w:type="gramStart"/>
      <w:r w:rsidRPr="001F23D5">
        <w:rPr>
          <w:rFonts w:ascii="Times New Roman" w:eastAsia="Times New Roman" w:hAnsi="Times New Roman" w:cs="Times New Roman"/>
          <w:color w:val="D8A0DF"/>
        </w:rPr>
        <w:t>else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  <w:proofErr w:type="gramEnd"/>
    </w:p>
    <w:p w14:paraId="3B048308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569CD6"/>
        </w:rPr>
        <w:t>new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37238CA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69D84FE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prev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A7DBA8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46927E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prev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412BB8F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456451A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349D0653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void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insertattail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070880C3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6C406DD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569CD6"/>
        </w:rPr>
        <w:t>new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7EC1AE82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6750AB6F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1CCDA50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1841DAD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proofErr w:type="gramStart"/>
      <w:r w:rsidRPr="001F23D5">
        <w:rPr>
          <w:rFonts w:ascii="Times New Roman" w:eastAsia="Times New Roman" w:hAnsi="Times New Roman" w:cs="Times New Roman"/>
          <w:color w:val="D8A0DF"/>
        </w:rPr>
        <w:t>else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  <w:proofErr w:type="gramEnd"/>
    </w:p>
    <w:p w14:paraId="3175FC6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569CD6"/>
        </w:rPr>
        <w:t>new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16616E3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lastRenderedPageBreak/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2CCEEB2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prev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7AEDF28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157E63B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CC507C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1DC8270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228DE0D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void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insertatposition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position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37F7021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position</w:t>
      </w:r>
      <w:r w:rsidRPr="001F23D5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1F23D5">
        <w:rPr>
          <w:rFonts w:ascii="Times New Roman" w:eastAsia="Times New Roman" w:hAnsi="Times New Roman" w:cs="Times New Roman"/>
          <w:color w:val="B5CEA8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1A1783AC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DCDCAA"/>
        </w:rPr>
        <w:t>insertathead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13231F2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D8A0DF"/>
        </w:rPr>
        <w:t>return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456DC69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1F68A95C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0D35F6B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</w:t>
      </w: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cnt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5CEA8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6A47224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while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cnt</w:t>
      </w:r>
      <w:r w:rsidRPr="001F23D5">
        <w:rPr>
          <w:rFonts w:ascii="Times New Roman" w:eastAsia="Times New Roman" w:hAnsi="Times New Roman" w:cs="Times New Roman"/>
          <w:color w:val="B4B4B4"/>
        </w:rPr>
        <w:t>&lt;</w:t>
      </w:r>
      <w:r w:rsidRPr="001F23D5">
        <w:rPr>
          <w:rFonts w:ascii="Times New Roman" w:eastAsia="Times New Roman" w:hAnsi="Times New Roman" w:cs="Times New Roman"/>
          <w:color w:val="9A9A9A"/>
        </w:rPr>
        <w:t>position</w:t>
      </w:r>
      <w:r w:rsidRPr="001F23D5">
        <w:rPr>
          <w:rFonts w:ascii="Times New Roman" w:eastAsia="Times New Roman" w:hAnsi="Times New Roman" w:cs="Times New Roman"/>
          <w:color w:val="B4B4B4"/>
        </w:rPr>
        <w:t>-</w:t>
      </w:r>
      <w:proofErr w:type="gramStart"/>
      <w:r w:rsidRPr="001F23D5">
        <w:rPr>
          <w:rFonts w:ascii="Times New Roman" w:eastAsia="Times New Roman" w:hAnsi="Times New Roman" w:cs="Times New Roman"/>
          <w:color w:val="B5CEA8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45FAB61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E276D7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9CDCFE"/>
        </w:rPr>
        <w:t>cnt</w:t>
      </w:r>
      <w:r w:rsidRPr="001F23D5">
        <w:rPr>
          <w:rFonts w:ascii="Times New Roman" w:eastAsia="Times New Roman" w:hAnsi="Times New Roman" w:cs="Times New Roman"/>
          <w:color w:val="B4B4B4"/>
        </w:rPr>
        <w:t>++;</w:t>
      </w:r>
    </w:p>
    <w:p w14:paraId="099F260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3983A6E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==</w:t>
      </w:r>
      <w:proofErr w:type="gramStart"/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0AA7A2A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DCDCAA"/>
        </w:rPr>
        <w:t>insertattail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A9A9A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5C1777E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D8A0DF"/>
        </w:rPr>
        <w:t>return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0B5F71DF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67A03E2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Nodetoinsert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569CD6"/>
        </w:rPr>
        <w:t>new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097CEBE2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</w:t>
      </w:r>
      <w:r w:rsidRPr="001F23D5">
        <w:rPr>
          <w:rFonts w:ascii="Times New Roman" w:eastAsia="Times New Roman" w:hAnsi="Times New Roman" w:cs="Times New Roman"/>
          <w:color w:val="9CDCFE"/>
        </w:rPr>
        <w:t>Nodetoinsert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1871F9CC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prev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Nodetoinsert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6788BF8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Nodetoinsert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042895A2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</w:t>
      </w:r>
      <w:r w:rsidRPr="001F23D5">
        <w:rPr>
          <w:rFonts w:ascii="Times New Roman" w:eastAsia="Times New Roman" w:hAnsi="Times New Roman" w:cs="Times New Roman"/>
          <w:color w:val="9CDCFE"/>
        </w:rPr>
        <w:t>Nodetoinsert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prev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401176F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58ECBDE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void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DCDCAA"/>
        </w:rPr>
        <w:t>print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proofErr w:type="gramStart"/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0D3E838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24819B3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while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!=</w:t>
      </w:r>
      <w:proofErr w:type="gramEnd"/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130EAB1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C8C8C8"/>
        </w:rPr>
        <w:t>cout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CE9178"/>
        </w:rPr>
        <w:t xml:space="preserve"> 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4C65AA3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88FEB6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0447374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C8C8C8"/>
        </w:rPr>
        <w:t>cout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DCDCAA"/>
        </w:rPr>
        <w:t>endl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B2126C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01D903F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combineLists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head1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head2</w:t>
      </w:r>
      <w:r w:rsidRPr="001F23D5">
        <w:rPr>
          <w:rFonts w:ascii="Times New Roman" w:eastAsia="Times New Roman" w:hAnsi="Times New Roman" w:cs="Times New Roman"/>
          <w:color w:val="B4B4B4"/>
        </w:rPr>
        <w:t>)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</w:p>
    <w:p w14:paraId="7D7A27F8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head1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==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</w:p>
    <w:p w14:paraId="525C3DFF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D8A0DF"/>
        </w:rPr>
        <w:t>return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head2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7C3359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56EB55B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A9A9A"/>
        </w:rPr>
        <w:t>head2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==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</w:p>
    <w:p w14:paraId="1D443D5A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D8A0DF"/>
        </w:rPr>
        <w:t>return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head1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5DF2607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366A921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head1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1742BD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while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proofErr w:type="gramStart"/>
      <w:r w:rsidRPr="001F23D5">
        <w:rPr>
          <w:rFonts w:ascii="Times New Roman" w:eastAsia="Times New Roman" w:hAnsi="Times New Roman" w:cs="Times New Roman"/>
          <w:color w:val="DADADA"/>
        </w:rPr>
        <w:t xml:space="preserve">next </w:t>
      </w:r>
      <w:r w:rsidRPr="001F23D5">
        <w:rPr>
          <w:rFonts w:ascii="Times New Roman" w:eastAsia="Times New Roman" w:hAnsi="Times New Roman" w:cs="Times New Roman"/>
          <w:color w:val="B4B4B4"/>
        </w:rPr>
        <w:t>!</w:t>
      </w:r>
      <w:proofErr w:type="gramEnd"/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{</w:t>
      </w:r>
    </w:p>
    <w:p w14:paraId="50C1BD2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3816A6A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06DC2CA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next 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head2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47AA4C8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9A9A9A"/>
        </w:rPr>
        <w:t>head2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prev 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6B46978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lastRenderedPageBreak/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return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A9A9A"/>
        </w:rPr>
        <w:t>head1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0E310B7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0A927947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void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SelectionSort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*&amp;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30435B7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A9A9A"/>
        </w:rPr>
        <w:t>head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3194A7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curr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1C4B57D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max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11763A1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while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!=</w:t>
      </w:r>
      <w:proofErr w:type="gramEnd"/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7FA01DEF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</w:t>
      </w:r>
      <w:r w:rsidRPr="001F23D5">
        <w:rPr>
          <w:rFonts w:ascii="Times New Roman" w:eastAsia="Times New Roman" w:hAnsi="Times New Roman" w:cs="Times New Roman"/>
          <w:color w:val="9CDCFE"/>
        </w:rPr>
        <w:t>max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CA94AE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</w:t>
      </w:r>
      <w:r w:rsidRPr="001F23D5">
        <w:rPr>
          <w:rFonts w:ascii="Times New Roman" w:eastAsia="Times New Roman" w:hAnsi="Times New Roman" w:cs="Times New Roman"/>
          <w:color w:val="9CDCFE"/>
        </w:rPr>
        <w:t>curr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45AAEA6A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</w:t>
      </w:r>
      <w:r w:rsidRPr="001F23D5">
        <w:rPr>
          <w:rFonts w:ascii="Times New Roman" w:eastAsia="Times New Roman" w:hAnsi="Times New Roman" w:cs="Times New Roman"/>
          <w:color w:val="D8A0DF"/>
        </w:rPr>
        <w:t>while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curr</w:t>
      </w:r>
      <w:r w:rsidRPr="001F23D5">
        <w:rPr>
          <w:rFonts w:ascii="Times New Roman" w:eastAsia="Times New Roman" w:hAnsi="Times New Roman" w:cs="Times New Roman"/>
          <w:color w:val="B4B4B4"/>
        </w:rPr>
        <w:t>!=</w:t>
      </w:r>
      <w:proofErr w:type="gramEnd"/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48EFB95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  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max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data </w:t>
      </w:r>
      <w:r w:rsidRPr="001F23D5">
        <w:rPr>
          <w:rFonts w:ascii="Times New Roman" w:eastAsia="Times New Roman" w:hAnsi="Times New Roman" w:cs="Times New Roman"/>
          <w:color w:val="B4B4B4"/>
        </w:rPr>
        <w:t>&lt;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curr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proofErr w:type="gramStart"/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  <w:proofErr w:type="gramEnd"/>
    </w:p>
    <w:p w14:paraId="2FA596AC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      </w:t>
      </w:r>
      <w:r w:rsidRPr="001F23D5">
        <w:rPr>
          <w:rFonts w:ascii="Times New Roman" w:eastAsia="Times New Roman" w:hAnsi="Times New Roman" w:cs="Times New Roman"/>
          <w:color w:val="9CDCFE"/>
        </w:rPr>
        <w:t>max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curr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7E91FF13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41F37DC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</w:t>
      </w:r>
      <w:r w:rsidRPr="001F23D5">
        <w:rPr>
          <w:rFonts w:ascii="Times New Roman" w:eastAsia="Times New Roman" w:hAnsi="Times New Roman" w:cs="Times New Roman"/>
          <w:color w:val="9CDCFE"/>
        </w:rPr>
        <w:t>curr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curr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352C26B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79D5E68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      </w:t>
      </w:r>
      <w:r w:rsidRPr="001F23D5">
        <w:rPr>
          <w:rFonts w:ascii="Times New Roman" w:eastAsia="Times New Roman" w:hAnsi="Times New Roman" w:cs="Times New Roman"/>
          <w:color w:val="D8A0DF"/>
        </w:rPr>
        <w:t>if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max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proofErr w:type="gramStart"/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!=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){</w:t>
      </w:r>
    </w:p>
    <w:p w14:paraId="1DFA0E7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  </w:t>
      </w:r>
      <w:r w:rsidRPr="001F23D5">
        <w:rPr>
          <w:rFonts w:ascii="Times New Roman" w:eastAsia="Times New Roman" w:hAnsi="Times New Roman" w:cs="Times New Roman"/>
          <w:color w:val="DCDCAA"/>
        </w:rPr>
        <w:t>swap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max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proofErr w:type="gramStart"/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proofErr w:type="gramEnd"/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data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1D0A502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      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</w:p>
    <w:p w14:paraId="2FB1252F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>           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9CDCFE"/>
        </w:rPr>
        <w:t>temp</w:t>
      </w:r>
      <w:r w:rsidRPr="001F23D5">
        <w:rPr>
          <w:rFonts w:ascii="Times New Roman" w:eastAsia="Times New Roman" w:hAnsi="Times New Roman" w:cs="Times New Roman"/>
          <w:color w:val="B4B4B4"/>
        </w:rPr>
        <w:t>-&gt;</w:t>
      </w:r>
      <w:r w:rsidRPr="001F23D5">
        <w:rPr>
          <w:rFonts w:ascii="Times New Roman" w:eastAsia="Times New Roman" w:hAnsi="Times New Roman" w:cs="Times New Roman"/>
          <w:color w:val="DADADA"/>
        </w:rPr>
        <w:t>next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        </w:t>
      </w:r>
    </w:p>
    <w:p w14:paraId="39EC471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  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386F9D4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B4B4B4"/>
        </w:rPr>
        <w:t>}</w:t>
      </w:r>
    </w:p>
    <w:p w14:paraId="2CF1DD4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569CD6"/>
        </w:rPr>
        <w:t>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main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B4B4B4"/>
        </w:rPr>
        <w:t>)</w:t>
      </w:r>
    </w:p>
    <w:p w14:paraId="55C1B106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B4B4B4"/>
        </w:rPr>
        <w:t>{</w:t>
      </w:r>
    </w:p>
    <w:p w14:paraId="02B105AE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head1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5C33972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tail1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423AED8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C8C8C8"/>
        </w:rPr>
        <w:t>cout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CE9178"/>
        </w:rPr>
        <w:t xml:space="preserve">Printing List </w:t>
      </w:r>
      <w:proofErr w:type="gramStart"/>
      <w:r w:rsidRPr="001F23D5">
        <w:rPr>
          <w:rFonts w:ascii="Times New Roman" w:eastAsia="Times New Roman" w:hAnsi="Times New Roman" w:cs="Times New Roman"/>
          <w:color w:val="CE9178"/>
        </w:rPr>
        <w:t>L :</w:t>
      </w:r>
      <w:proofErr w:type="gramEnd"/>
      <w:r w:rsidRPr="001F23D5">
        <w:rPr>
          <w:rFonts w:ascii="Times New Roman" w:eastAsia="Times New Roman" w:hAnsi="Times New Roman" w:cs="Times New Roman"/>
          <w:color w:val="CE9178"/>
        </w:rPr>
        <w:t xml:space="preserve"> 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69B6C7D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insertathead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241CF8EB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insertattail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4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06860E3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insertatposition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3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6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5FDCFCD8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insertatposition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4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8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3BDCDDA2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insertatposition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5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10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232F70A9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print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head1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6E01D0F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head2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56B9ADA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9CDCFE"/>
        </w:rPr>
        <w:t>tail2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BEB7FF"/>
        </w:rPr>
        <w:t>NULL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C48B711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C8C8C8"/>
        </w:rPr>
        <w:t>cout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CE9178"/>
        </w:rPr>
        <w:t xml:space="preserve">Printing List </w:t>
      </w:r>
      <w:proofErr w:type="gramStart"/>
      <w:r w:rsidRPr="001F23D5">
        <w:rPr>
          <w:rFonts w:ascii="Times New Roman" w:eastAsia="Times New Roman" w:hAnsi="Times New Roman" w:cs="Times New Roman"/>
          <w:color w:val="CE9178"/>
        </w:rPr>
        <w:t>M :</w:t>
      </w:r>
      <w:proofErr w:type="gramEnd"/>
      <w:r w:rsidRPr="001F23D5">
        <w:rPr>
          <w:rFonts w:ascii="Times New Roman" w:eastAsia="Times New Roman" w:hAnsi="Times New Roman" w:cs="Times New Roman"/>
          <w:color w:val="CE9178"/>
        </w:rPr>
        <w:t xml:space="preserve"> 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7CA3CC42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insertathead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1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32DFEBF3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insertattail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3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536B996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insertatposition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3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5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61E7D862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insertatposition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4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7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1664FFA5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insertatposition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</w:t>
      </w:r>
      <w:proofErr w:type="gramStart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9CDCFE"/>
        </w:rPr>
        <w:t>tail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2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5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B5CEA8"/>
        </w:rPr>
        <w:t>9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3BB020D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print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head2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6EE82E38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C8C8C8"/>
        </w:rPr>
        <w:t>cout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CE9178"/>
        </w:rPr>
        <w:t xml:space="preserve">Printing Combined </w:t>
      </w:r>
      <w:proofErr w:type="gramStart"/>
      <w:r w:rsidRPr="001F23D5">
        <w:rPr>
          <w:rFonts w:ascii="Times New Roman" w:eastAsia="Times New Roman" w:hAnsi="Times New Roman" w:cs="Times New Roman"/>
          <w:color w:val="CE9178"/>
        </w:rPr>
        <w:t>Lists :</w:t>
      </w:r>
      <w:proofErr w:type="gramEnd"/>
      <w:r w:rsidRPr="001F23D5">
        <w:rPr>
          <w:rFonts w:ascii="Times New Roman" w:eastAsia="Times New Roman" w:hAnsi="Times New Roman" w:cs="Times New Roman"/>
          <w:color w:val="CE9178"/>
        </w:rPr>
        <w:t xml:space="preserve"> 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5C4205F0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4EC9B0"/>
        </w:rPr>
        <w:t>Node</w:t>
      </w:r>
      <w:r w:rsidRPr="001F23D5">
        <w:rPr>
          <w:rFonts w:ascii="Times New Roman" w:eastAsia="Times New Roman" w:hAnsi="Times New Roman" w:cs="Times New Roman"/>
          <w:color w:val="B4B4B4"/>
        </w:rPr>
        <w:t>*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combinedHead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4B4B4"/>
        </w:rPr>
        <w:t>=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proofErr w:type="gramStart"/>
      <w:r w:rsidRPr="001F23D5">
        <w:rPr>
          <w:rFonts w:ascii="Times New Roman" w:eastAsia="Times New Roman" w:hAnsi="Times New Roman" w:cs="Times New Roman"/>
          <w:color w:val="DCDCAA"/>
        </w:rPr>
        <w:t>combineLists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proofErr w:type="gramEnd"/>
      <w:r w:rsidRPr="001F23D5">
        <w:rPr>
          <w:rFonts w:ascii="Times New Roman" w:eastAsia="Times New Roman" w:hAnsi="Times New Roman" w:cs="Times New Roman"/>
          <w:color w:val="9CDCFE"/>
        </w:rPr>
        <w:t>head1</w:t>
      </w:r>
      <w:r w:rsidRPr="001F23D5">
        <w:rPr>
          <w:rFonts w:ascii="Times New Roman" w:eastAsia="Times New Roman" w:hAnsi="Times New Roman" w:cs="Times New Roman"/>
          <w:color w:val="B4B4B4"/>
        </w:rPr>
        <w:t>,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9CDCFE"/>
        </w:rPr>
        <w:t>head2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6BEAC218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print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combinedHead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282500DD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C8C8C8"/>
        </w:rPr>
        <w:t>cout</w:t>
      </w:r>
      <w:r w:rsidRPr="001F23D5">
        <w:rPr>
          <w:rFonts w:ascii="Times New Roman" w:eastAsia="Times New Roman" w:hAnsi="Times New Roman" w:cs="Times New Roman"/>
          <w:color w:val="B4B4B4"/>
        </w:rPr>
        <w:t>&lt;&lt;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CE9178"/>
        </w:rPr>
        <w:t xml:space="preserve">Printing List in desending </w:t>
      </w:r>
      <w:proofErr w:type="gramStart"/>
      <w:r w:rsidRPr="001F23D5">
        <w:rPr>
          <w:rFonts w:ascii="Times New Roman" w:eastAsia="Times New Roman" w:hAnsi="Times New Roman" w:cs="Times New Roman"/>
          <w:color w:val="CE9178"/>
        </w:rPr>
        <w:t>order :</w:t>
      </w:r>
      <w:proofErr w:type="gramEnd"/>
      <w:r w:rsidRPr="001F23D5">
        <w:rPr>
          <w:rFonts w:ascii="Times New Roman" w:eastAsia="Times New Roman" w:hAnsi="Times New Roman" w:cs="Times New Roman"/>
          <w:color w:val="CE9178"/>
        </w:rPr>
        <w:t xml:space="preserve"> </w:t>
      </w:r>
      <w:r w:rsidRPr="001F23D5">
        <w:rPr>
          <w:rFonts w:ascii="Times New Roman" w:eastAsia="Times New Roman" w:hAnsi="Times New Roman" w:cs="Times New Roman"/>
          <w:color w:val="E8C9BB"/>
        </w:rPr>
        <w:t>"</w:t>
      </w:r>
      <w:r w:rsidRPr="001F23D5">
        <w:rPr>
          <w:rFonts w:ascii="Times New Roman" w:eastAsia="Times New Roman" w:hAnsi="Times New Roman" w:cs="Times New Roman"/>
          <w:color w:val="B4B4B4"/>
        </w:rPr>
        <w:t>;</w:t>
      </w:r>
    </w:p>
    <w:p w14:paraId="2E9EF8BA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SelectionSort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combinedHead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</w:p>
    <w:p w14:paraId="23B8B444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CDCAA"/>
        </w:rPr>
        <w:t>print</w:t>
      </w:r>
      <w:r w:rsidRPr="001F23D5">
        <w:rPr>
          <w:rFonts w:ascii="Times New Roman" w:eastAsia="Times New Roman" w:hAnsi="Times New Roman" w:cs="Times New Roman"/>
          <w:color w:val="B4B4B4"/>
        </w:rPr>
        <w:t>(</w:t>
      </w:r>
      <w:r w:rsidRPr="001F23D5">
        <w:rPr>
          <w:rFonts w:ascii="Times New Roman" w:eastAsia="Times New Roman" w:hAnsi="Times New Roman" w:cs="Times New Roman"/>
          <w:color w:val="9CDCFE"/>
        </w:rPr>
        <w:t>combinedHead</w:t>
      </w:r>
      <w:r w:rsidRPr="001F23D5">
        <w:rPr>
          <w:rFonts w:ascii="Times New Roman" w:eastAsia="Times New Roman" w:hAnsi="Times New Roman" w:cs="Times New Roman"/>
          <w:color w:val="B4B4B4"/>
        </w:rPr>
        <w:t>);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      </w:t>
      </w:r>
    </w:p>
    <w:p w14:paraId="7FE84D1F" w14:textId="77777777" w:rsidR="00D90671" w:rsidRPr="001F23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</w:rPr>
      </w:pPr>
      <w:r w:rsidRPr="001F23D5">
        <w:rPr>
          <w:rFonts w:ascii="Times New Roman" w:eastAsia="Times New Roman" w:hAnsi="Times New Roman" w:cs="Times New Roman"/>
          <w:color w:val="DADADA"/>
        </w:rPr>
        <w:t xml:space="preserve">    </w:t>
      </w:r>
      <w:r w:rsidRPr="001F23D5">
        <w:rPr>
          <w:rFonts w:ascii="Times New Roman" w:eastAsia="Times New Roman" w:hAnsi="Times New Roman" w:cs="Times New Roman"/>
          <w:color w:val="D8A0DF"/>
        </w:rPr>
        <w:t>return</w:t>
      </w:r>
      <w:r w:rsidRPr="001F23D5">
        <w:rPr>
          <w:rFonts w:ascii="Times New Roman" w:eastAsia="Times New Roman" w:hAnsi="Times New Roman" w:cs="Times New Roman"/>
          <w:color w:val="DADADA"/>
        </w:rPr>
        <w:t xml:space="preserve"> </w:t>
      </w:r>
      <w:r w:rsidRPr="001F23D5">
        <w:rPr>
          <w:rFonts w:ascii="Times New Roman" w:eastAsia="Times New Roman" w:hAnsi="Times New Roman" w:cs="Times New Roman"/>
          <w:color w:val="B5CEA8"/>
        </w:rPr>
        <w:t>0</w:t>
      </w:r>
      <w:r w:rsidRPr="001F23D5">
        <w:rPr>
          <w:rFonts w:ascii="Times New Roman" w:eastAsia="Times New Roman" w:hAnsi="Times New Roman" w:cs="Times New Roman"/>
          <w:color w:val="B4B4B4"/>
        </w:rPr>
        <w:t>;}</w:t>
      </w:r>
    </w:p>
    <w:bookmarkEnd w:id="13"/>
    <w:p w14:paraId="0DE395DA" w14:textId="77777777" w:rsidR="00D90671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</w:p>
    <w:p w14:paraId="6EF87BC6" w14:textId="77777777" w:rsidR="00D90671" w:rsidRPr="001F23D5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1F23D5">
        <w:rPr>
          <w:rFonts w:ascii="Times New Roman" w:eastAsia="CIDFont+F1" w:hAnsi="Times New Roman" w:cs="Times New Roman"/>
          <w:sz w:val="20"/>
          <w:szCs w:val="20"/>
        </w:rPr>
        <w:lastRenderedPageBreak/>
        <w:t>4. Create a circular link list and perform the mentioned tasks.</w:t>
      </w:r>
    </w:p>
    <w:p w14:paraId="4DB141E1" w14:textId="77777777" w:rsidR="00D90671" w:rsidRPr="001F23D5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1F23D5">
        <w:rPr>
          <w:rFonts w:ascii="Times New Roman" w:eastAsia="CIDFont+F1" w:hAnsi="Times New Roman" w:cs="Times New Roman"/>
          <w:sz w:val="20"/>
          <w:szCs w:val="20"/>
        </w:rPr>
        <w:t>a. Insert a new node at the end of the list.</w:t>
      </w:r>
    </w:p>
    <w:p w14:paraId="243944C2" w14:textId="77777777" w:rsidR="00D90671" w:rsidRPr="001F23D5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1F23D5">
        <w:rPr>
          <w:rFonts w:ascii="Times New Roman" w:eastAsia="CIDFont+F1" w:hAnsi="Times New Roman" w:cs="Times New Roman"/>
          <w:sz w:val="20"/>
          <w:szCs w:val="20"/>
        </w:rPr>
        <w:t>b. Insert a new node at the beginning of list.</w:t>
      </w:r>
    </w:p>
    <w:p w14:paraId="440F8F28" w14:textId="77777777" w:rsidR="00D90671" w:rsidRPr="001F23D5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1F23D5">
        <w:rPr>
          <w:rFonts w:ascii="Times New Roman" w:eastAsia="CIDFont+F1" w:hAnsi="Times New Roman" w:cs="Times New Roman"/>
          <w:sz w:val="20"/>
          <w:szCs w:val="20"/>
        </w:rPr>
        <w:t>c. Insert a new node at given position.</w:t>
      </w:r>
    </w:p>
    <w:p w14:paraId="23F3D2B7" w14:textId="77777777" w:rsidR="00D90671" w:rsidRPr="001F23D5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0"/>
          <w:szCs w:val="20"/>
        </w:rPr>
      </w:pPr>
      <w:r w:rsidRPr="001F23D5">
        <w:rPr>
          <w:rFonts w:ascii="Times New Roman" w:eastAsia="CIDFont+F1" w:hAnsi="Times New Roman" w:cs="Times New Roman"/>
          <w:sz w:val="20"/>
          <w:szCs w:val="20"/>
        </w:rPr>
        <w:t>d. Delete any node.</w:t>
      </w:r>
    </w:p>
    <w:p w14:paraId="5BE78082" w14:textId="77777777" w:rsidR="00D90671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  <w:r w:rsidRPr="001F23D5">
        <w:rPr>
          <w:rFonts w:ascii="Times New Roman" w:eastAsia="CIDFont+F1" w:hAnsi="Times New Roman" w:cs="Times New Roman"/>
          <w:sz w:val="20"/>
          <w:szCs w:val="20"/>
        </w:rPr>
        <w:t>e. Print the complete doubly link list.</w:t>
      </w:r>
    </w:p>
    <w:p w14:paraId="5B39E6BF" w14:textId="77777777" w:rsidR="00D90671" w:rsidRDefault="00D90671" w:rsidP="00D90671">
      <w:pPr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sz w:val="20"/>
          <w:szCs w:val="20"/>
        </w:rPr>
        <w:t>PROGRAM:</w:t>
      </w:r>
    </w:p>
    <w:p w14:paraId="5756205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bookmarkStart w:id="14" w:name="_Hlk156238829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#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include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&lt;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&gt;</w:t>
      </w:r>
    </w:p>
    <w:p w14:paraId="1E23026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using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std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0209CC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  <w:proofErr w:type="gramEnd"/>
    </w:p>
    <w:p w14:paraId="3E2BA3A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:</w:t>
      </w:r>
    </w:p>
    <w:p w14:paraId="2B325FA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68CCB5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26250A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30BCF46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BF8F62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908DF4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6469C8A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~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4944B60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C07AC7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proofErr w:type="gramStart"/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  <w:proofErr w:type="gramEnd"/>
    </w:p>
    <w:p w14:paraId="7D712CF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delete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9D7262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;}</w:t>
      </w:r>
    </w:p>
    <w:p w14:paraId="4DDF439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Memory is free for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931C6B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}};</w:t>
      </w:r>
    </w:p>
    <w:p w14:paraId="55A1047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&amp;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element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1D34321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proofErr w:type="gramStart"/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  <w:proofErr w:type="gramEnd"/>
    </w:p>
    <w:p w14:paraId="7672DB1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2F4D1FA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CC36EE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0837B9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3F288B7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else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  <w:proofErr w:type="gramEnd"/>
    </w:p>
    <w:p w14:paraId="117A747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1D31A8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while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proofErr w:type="gramStart"/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!=</w:t>
      </w:r>
      <w:proofErr w:type="gramEnd"/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element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3AAE6FD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1052BB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4E6A4C6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F01746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5DBE96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096585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}}</w:t>
      </w:r>
    </w:p>
    <w:p w14:paraId="52C8748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&amp;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6F2B0E0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1C5D1B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  <w:proofErr w:type="gramEnd"/>
    </w:p>
    <w:p w14:paraId="7D0C770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>List is empty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23E73C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return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;}</w:t>
      </w:r>
    </w:p>
    <w:p w14:paraId="10EC4A1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3E277E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do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  <w:proofErr w:type="gramEnd"/>
    </w:p>
    <w:p w14:paraId="321E607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2685C2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8A3F54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++;</w:t>
      </w:r>
    </w:p>
    <w:p w14:paraId="15044AC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lastRenderedPageBreak/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60B491E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while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Start"/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!=</w:t>
      </w:r>
      <w:proofErr w:type="gramEnd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0A4EF35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   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length: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11D9F39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716307C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DeleteNode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*&amp;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7F2D426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  <w:proofErr w:type="gramEnd"/>
    </w:p>
    <w:p w14:paraId="0659CB7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>List is empty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DDFE19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return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;}</w:t>
      </w:r>
    </w:p>
    <w:p w14:paraId="50DEF2C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else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  <w:proofErr w:type="gramEnd"/>
    </w:p>
    <w:p w14:paraId="1415166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8098A9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117AC6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while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proofErr w:type="gramStart"/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data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343D156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66AD62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BA75A4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0E405A0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5C9689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proofErr w:type="gramStart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  <w:proofErr w:type="gramEnd"/>
    </w:p>
    <w:p w14:paraId="2ABF859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proofErr w:type="gramStart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  <w:proofErr w:type="gramEnd"/>
    </w:p>
    <w:p w14:paraId="1073AB1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else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proofErr w:type="gramStart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  <w:proofErr w:type="gramEnd"/>
    </w:p>
    <w:p w14:paraId="4076AF8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proofErr w:type="gramStart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  <w:proofErr w:type="gramEnd"/>
    </w:p>
    <w:p w14:paraId="243792C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307790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delete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0BA97A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}}</w:t>
      </w:r>
    </w:p>
    <w:p w14:paraId="2158853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){</w:t>
      </w:r>
    </w:p>
    <w:p w14:paraId="5BFA50A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CF5558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 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ADE4E9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1D78F18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43D7CF7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493F043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1192633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37F5F52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71CA926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035FBDA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0AFBA51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72F8E24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10EB5B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3C5DC5D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DeleteNode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747B577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3AD851D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DeleteNode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17C79F1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602DDE0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DeleteNode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AAAF19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6B02A87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DeleteNode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60058DB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B4B4B4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01A46A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   return 0;</w:t>
      </w:r>
    </w:p>
    <w:p w14:paraId="1B16203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bookmarkEnd w:id="14"/>
    <w:p w14:paraId="3ADF58EA" w14:textId="77777777" w:rsidR="00D90671" w:rsidRDefault="00D90671" w:rsidP="00D90671">
      <w:pPr>
        <w:rPr>
          <w:rFonts w:ascii="Times New Roman" w:hAnsi="Times New Roman" w:cs="Times New Roman"/>
          <w:sz w:val="20"/>
          <w:szCs w:val="20"/>
        </w:rPr>
      </w:pPr>
    </w:p>
    <w:p w14:paraId="2562EEEA" w14:textId="77777777" w:rsidR="00D90671" w:rsidRPr="003B7FA9" w:rsidRDefault="00D90671" w:rsidP="00D90671">
      <w:pPr>
        <w:rPr>
          <w:rFonts w:ascii="Times New Roman" w:hAnsi="Times New Roman" w:cs="Times New Roman"/>
          <w:sz w:val="20"/>
          <w:szCs w:val="20"/>
        </w:rPr>
      </w:pPr>
      <w:r w:rsidRPr="003B7FA9">
        <w:rPr>
          <w:rFonts w:ascii="Times New Roman" w:eastAsia="CIDFont+F1" w:hAnsi="Times New Roman" w:cs="Times New Roman"/>
          <w:color w:val="000000"/>
          <w:sz w:val="20"/>
          <w:szCs w:val="20"/>
        </w:rPr>
        <w:lastRenderedPageBreak/>
        <w:t xml:space="preserve">5. </w:t>
      </w:r>
      <w:r w:rsidRPr="003B7FA9">
        <w:rPr>
          <w:rFonts w:ascii="Times New Roman" w:eastAsia="CIDFont+F1" w:hAnsi="Times New Roman" w:cs="Times New Roman"/>
          <w:color w:val="1A1A1A"/>
          <w:sz w:val="20"/>
          <w:szCs w:val="20"/>
        </w:rPr>
        <w:t>Break the above-created circular linked list into two halves.</w:t>
      </w:r>
    </w:p>
    <w:p w14:paraId="5F743BAE" w14:textId="77777777" w:rsidR="00D90671" w:rsidRDefault="00D90671" w:rsidP="00D90671">
      <w:pPr>
        <w:rPr>
          <w:rFonts w:ascii="Times New Roman" w:hAnsi="Times New Roman" w:cs="Times New Roman"/>
          <w:sz w:val="20"/>
          <w:szCs w:val="20"/>
        </w:rPr>
      </w:pPr>
    </w:p>
    <w:p w14:paraId="092276A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bookmarkStart w:id="15" w:name="_Hlk156238901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#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include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&lt;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>iostream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&gt;</w:t>
      </w:r>
    </w:p>
    <w:p w14:paraId="0A2EA27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#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include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&lt;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>utility</w:t>
      </w:r>
      <w:proofErr w:type="gramStart"/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&gt;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 xml:space="preserve">  </w:t>
      </w:r>
      <w:r w:rsidRPr="003B7FA9">
        <w:rPr>
          <w:rFonts w:ascii="Times New Roman" w:eastAsia="Times New Roman" w:hAnsi="Times New Roman" w:cs="Times New Roman"/>
          <w:color w:val="57A64A"/>
          <w:sz w:val="21"/>
          <w:szCs w:val="21"/>
        </w:rPr>
        <w:t>/</w:t>
      </w:r>
      <w:proofErr w:type="gramEnd"/>
      <w:r w:rsidRPr="003B7FA9">
        <w:rPr>
          <w:rFonts w:ascii="Times New Roman" w:eastAsia="Times New Roman" w:hAnsi="Times New Roman" w:cs="Times New Roman"/>
          <w:color w:val="57A64A"/>
          <w:sz w:val="21"/>
          <w:szCs w:val="21"/>
        </w:rPr>
        <w:t>/ for std::pair</w:t>
      </w:r>
    </w:p>
    <w:p w14:paraId="3A1C434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using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namespace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std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94D67D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5995584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class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516980D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public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:</w:t>
      </w:r>
    </w:p>
    <w:p w14:paraId="57800C5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666892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6A94AD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27A88BC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0807D05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data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ED0CBD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1B29957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2558725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4D283C1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~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1B96243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9F6F32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41DAA4A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delete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BEAE50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this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D60C88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04FAE46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Memory is freed for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818FDC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61CCF4F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};</w:t>
      </w:r>
    </w:p>
    <w:p w14:paraId="0EDE859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09B8C8B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&amp;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element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10F9689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4B2EBE6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B4B42D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14F3E1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80ED7D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3C7B564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else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62AACA3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D1BD48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while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proofErr w:type="gramStart"/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data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element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3FB51C4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209C1F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6B628D6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data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3ED7612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7B668E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New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BE298E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1F10472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4E86ABB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1F7556D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DeleteNode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*&amp;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7390DF5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17D46AF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>List is empty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B184A4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return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DE6DA7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1C56E79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lastRenderedPageBreak/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else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4CFE2FF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E8205F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D2BD7A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while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proofErr w:type="gramStart"/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data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value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45FC21D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4AB13B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221234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2C546C0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DC1630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3F018BA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957DD7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7AD7D68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else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454CD62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prev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FC04E2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7F8288D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DC901D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delete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curr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359601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06C72B6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21D9670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2C52A2D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&amp;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793D81B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7A56BF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302BEEE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>List is empty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079A7C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return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6275C0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5F0282B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E5D57D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do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5E00614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data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FA17A7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0E35F7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++;</w:t>
      </w:r>
    </w:p>
    <w:p w14:paraId="2DD1982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while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Start"/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temp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CC777D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length: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cnt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endl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B4D971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1AAA01A8" w14:textId="77777777" w:rsidR="00D90671" w:rsidRPr="003B7FA9" w:rsidRDefault="00D90671" w:rsidP="00D90671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070E5BC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pair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breakCircularList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4CE3C1A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pair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888EDC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1816910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if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||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34C7B4E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7A64A"/>
          <w:sz w:val="21"/>
          <w:szCs w:val="21"/>
        </w:rPr>
        <w:t>        // The list is empty or has only one element, cannot be split</w:t>
      </w:r>
    </w:p>
    <w:p w14:paraId="6C73F48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.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first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779E85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.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second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AD33C1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return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4B4A95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51D2A71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1961B1E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7A64A"/>
          <w:sz w:val="21"/>
          <w:szCs w:val="21"/>
        </w:rPr>
        <w:t>    // Use the tortoise and hare approach to find the midpoint</w:t>
      </w:r>
    </w:p>
    <w:p w14:paraId="53F3488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slow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373354A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fast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743D8D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10E3B80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lastRenderedPageBreak/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while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Start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fast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&amp;&amp;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fast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!=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0B18D12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slow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slow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521C4D0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fast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fast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2C42EE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5B475B0F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5B7D28D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7A64A"/>
          <w:sz w:val="21"/>
          <w:szCs w:val="21"/>
        </w:rPr>
        <w:t>    // Set the heads and tails for the two halves</w:t>
      </w:r>
    </w:p>
    <w:p w14:paraId="6B938FA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.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first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16FAB63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.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second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slow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2B2D067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795DDCB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7A64A"/>
          <w:sz w:val="21"/>
          <w:szCs w:val="21"/>
        </w:rPr>
        <w:t>    // Break the circular link between the two halves</w:t>
      </w:r>
    </w:p>
    <w:p w14:paraId="20E86DD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slow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next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FCB58A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9A9A9A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-&gt;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next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.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second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0713EBD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224A3D7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return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result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1523D85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1B2F559A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01F3C02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{</w:t>
      </w:r>
    </w:p>
    <w:p w14:paraId="7F203FE8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EB7FF"/>
          <w:sz w:val="21"/>
          <w:szCs w:val="21"/>
        </w:rPr>
        <w:t>NULL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1340A504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32074D1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3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D244B0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545E70A7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4614AA3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21D2908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5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25FFDD72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63DF13B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6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0003266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13E4DA4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7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4D9639E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1738E485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proofErr w:type="gramStart"/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InsertNode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End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8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9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7CA392F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2A48EC1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4A96CFC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pair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*,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4EC9B0"/>
          <w:sz w:val="21"/>
          <w:szCs w:val="21"/>
        </w:rPr>
        <w:t>Node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*&gt;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halves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=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breakCircularList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tail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16AEDF51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4DB9D2DC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First Half: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6CDB10BE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Start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halves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.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first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2B1E4C86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446A8220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C8C8C8"/>
          <w:sz w:val="21"/>
          <w:szCs w:val="21"/>
        </w:rPr>
        <w:t>cout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&lt;&lt;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Second Half: </w:t>
      </w:r>
      <w:r w:rsidRPr="003B7FA9">
        <w:rPr>
          <w:rFonts w:ascii="Times New Roman" w:eastAsia="Times New Roman" w:hAnsi="Times New Roman" w:cs="Times New Roman"/>
          <w:color w:val="E8C9BB"/>
          <w:sz w:val="21"/>
          <w:szCs w:val="21"/>
        </w:rPr>
        <w:t>"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450EF079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CDCAA"/>
          <w:sz w:val="21"/>
          <w:szCs w:val="21"/>
        </w:rPr>
        <w:t>print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(</w:t>
      </w:r>
      <w:proofErr w:type="gramStart"/>
      <w:r w:rsidRPr="003B7FA9">
        <w:rPr>
          <w:rFonts w:ascii="Times New Roman" w:eastAsia="Times New Roman" w:hAnsi="Times New Roman" w:cs="Times New Roman"/>
          <w:color w:val="9CDCFE"/>
          <w:sz w:val="21"/>
          <w:szCs w:val="21"/>
        </w:rPr>
        <w:t>halves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.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>second</w:t>
      </w:r>
      <w:proofErr w:type="gramEnd"/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);</w:t>
      </w:r>
    </w:p>
    <w:p w14:paraId="692C2C8B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</w:p>
    <w:p w14:paraId="5EB5C17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    </w:t>
      </w:r>
      <w:r w:rsidRPr="003B7FA9">
        <w:rPr>
          <w:rFonts w:ascii="Times New Roman" w:eastAsia="Times New Roman" w:hAnsi="Times New Roman" w:cs="Times New Roman"/>
          <w:color w:val="D8A0DF"/>
          <w:sz w:val="21"/>
          <w:szCs w:val="21"/>
        </w:rPr>
        <w:t>return</w:t>
      </w:r>
      <w:r w:rsidRPr="003B7FA9">
        <w:rPr>
          <w:rFonts w:ascii="Times New Roman" w:eastAsia="Times New Roman" w:hAnsi="Times New Roman" w:cs="Times New Roman"/>
          <w:color w:val="DADADA"/>
          <w:sz w:val="21"/>
          <w:szCs w:val="21"/>
        </w:rPr>
        <w:t xml:space="preserve"> </w:t>
      </w:r>
      <w:r w:rsidRPr="003B7FA9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;</w:t>
      </w:r>
    </w:p>
    <w:p w14:paraId="7DCCAEF3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1"/>
          <w:szCs w:val="21"/>
        </w:rPr>
      </w:pPr>
      <w:r w:rsidRPr="003B7FA9">
        <w:rPr>
          <w:rFonts w:ascii="Times New Roman" w:eastAsia="Times New Roman" w:hAnsi="Times New Roman" w:cs="Times New Roman"/>
          <w:color w:val="B4B4B4"/>
          <w:sz w:val="21"/>
          <w:szCs w:val="21"/>
        </w:rPr>
        <w:t>}</w:t>
      </w:r>
    </w:p>
    <w:p w14:paraId="3060989D" w14:textId="77777777" w:rsidR="00D90671" w:rsidRPr="003B7FA9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bookmarkEnd w:id="15"/>
    <w:p w14:paraId="04CB8E17" w14:textId="77777777" w:rsidR="00D90671" w:rsidRPr="001F23D5" w:rsidRDefault="00D90671" w:rsidP="00D90671">
      <w:pPr>
        <w:rPr>
          <w:rFonts w:ascii="Times New Roman" w:hAnsi="Times New Roman" w:cs="Times New Roman"/>
          <w:sz w:val="20"/>
          <w:szCs w:val="20"/>
        </w:rPr>
      </w:pPr>
    </w:p>
    <w:p w14:paraId="1016ADAC" w14:textId="77777777" w:rsidR="00D90671" w:rsidRDefault="00D90671" w:rsidP="00D90671">
      <w:pPr>
        <w:rPr>
          <w:rFonts w:ascii="Times New Roman" w:hAnsi="Times New Roman" w:cs="Times New Roman"/>
          <w:sz w:val="20"/>
          <w:szCs w:val="20"/>
        </w:rPr>
      </w:pPr>
    </w:p>
    <w:p w14:paraId="5111647E" w14:textId="77777777" w:rsidR="00D90671" w:rsidRDefault="00D90671" w:rsidP="00D90671">
      <w:pPr>
        <w:rPr>
          <w:rFonts w:ascii="Times New Roman" w:hAnsi="Times New Roman" w:cs="Times New Roman"/>
          <w:sz w:val="20"/>
          <w:szCs w:val="20"/>
        </w:rPr>
      </w:pPr>
    </w:p>
    <w:p w14:paraId="23491AC7" w14:textId="77777777" w:rsidR="00D90671" w:rsidRDefault="00D90671" w:rsidP="00D90671">
      <w:pPr>
        <w:rPr>
          <w:rFonts w:ascii="Times New Roman" w:hAnsi="Times New Roman" w:cs="Times New Roman"/>
          <w:sz w:val="20"/>
          <w:szCs w:val="20"/>
        </w:rPr>
      </w:pPr>
    </w:p>
    <w:p w14:paraId="46951870" w14:textId="77777777" w:rsidR="00D90671" w:rsidRDefault="00D90671" w:rsidP="00D90671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FE5FE0"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LAB  5</w:t>
      </w:r>
    </w:p>
    <w:p w14:paraId="60D759DA" w14:textId="77777777" w:rsidR="00D90671" w:rsidRPr="00FE5FE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FE5FE0">
        <w:rPr>
          <w:rFonts w:ascii="Times New Roman" w:eastAsia="CIDFont+F1" w:hAnsi="Times New Roman" w:cs="Times New Roman"/>
        </w:rPr>
        <w:t>1. Please write a program which performs the following tasks:</w:t>
      </w:r>
    </w:p>
    <w:p w14:paraId="409EDFE1" w14:textId="77777777" w:rsidR="00D90671" w:rsidRPr="00FE5FE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FE5FE0">
        <w:rPr>
          <w:rFonts w:ascii="Times New Roman" w:eastAsia="CIDFont+F1" w:hAnsi="Times New Roman" w:cs="Times New Roman"/>
        </w:rPr>
        <w:t>a. Make a left to right scan of the postfix expression</w:t>
      </w:r>
    </w:p>
    <w:p w14:paraId="29FF92DB" w14:textId="77777777" w:rsidR="00D90671" w:rsidRPr="00FE5FE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FE5FE0">
        <w:rPr>
          <w:rFonts w:ascii="Times New Roman" w:eastAsia="CIDFont+F1" w:hAnsi="Times New Roman" w:cs="Times New Roman"/>
        </w:rPr>
        <w:t>b. If the element is an operand push it on Stack</w:t>
      </w:r>
    </w:p>
    <w:p w14:paraId="4CB1A669" w14:textId="77777777" w:rsidR="00D90671" w:rsidRPr="00FE5FE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FE5FE0">
        <w:rPr>
          <w:rFonts w:ascii="Times New Roman" w:eastAsia="CIDFont+F1" w:hAnsi="Times New Roman" w:cs="Times New Roman"/>
        </w:rPr>
        <w:t>c. If the element is operator, evaluate it using as operands the correct number from stack</w:t>
      </w:r>
    </w:p>
    <w:p w14:paraId="5649F597" w14:textId="77777777" w:rsidR="00D90671" w:rsidRPr="00FE5FE0" w:rsidRDefault="00D90671" w:rsidP="00D90671">
      <w:pPr>
        <w:rPr>
          <w:rFonts w:ascii="Times New Roman" w:eastAsia="CIDFont+F1" w:hAnsi="Times New Roman" w:cs="Times New Roman"/>
          <w:b/>
          <w:u w:val="single"/>
        </w:rPr>
      </w:pPr>
      <w:r w:rsidRPr="00FE5FE0">
        <w:rPr>
          <w:rFonts w:ascii="Times New Roman" w:eastAsia="CIDFont+F1" w:hAnsi="Times New Roman" w:cs="Times New Roman"/>
        </w:rPr>
        <w:t>and pushing the result onto the stack</w:t>
      </w:r>
      <w:r>
        <w:rPr>
          <w:rFonts w:ascii="Times New Roman" w:eastAsia="CIDFont+F1" w:hAnsi="Times New Roman" w:cs="Times New Roman"/>
        </w:rPr>
        <w:t>.</w:t>
      </w:r>
    </w:p>
    <w:p w14:paraId="6E5F8DD3" w14:textId="77777777" w:rsidR="00D90671" w:rsidRDefault="00D90671" w:rsidP="00D90671">
      <w:pPr>
        <w:rPr>
          <w:rFonts w:ascii="Times New Roman" w:eastAsia="CIDFont+F1" w:hAnsi="Times New Roman" w:cs="Times New Roman"/>
          <w:b/>
          <w:u w:val="single"/>
        </w:rPr>
      </w:pPr>
      <w:r w:rsidRPr="00FE5FE0">
        <w:rPr>
          <w:rFonts w:ascii="Times New Roman" w:eastAsia="CIDFont+F1" w:hAnsi="Times New Roman" w:cs="Times New Roman"/>
          <w:b/>
          <w:u w:val="single"/>
        </w:rPr>
        <w:t>PROGRAM:</w:t>
      </w:r>
    </w:p>
    <w:p w14:paraId="62D0CE0A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bookmarkStart w:id="16" w:name="_Hlk156239112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iostream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7F7D2F2B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stack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00878726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569CD6"/>
          <w:sz w:val="24"/>
          <w:szCs w:val="24"/>
        </w:rPr>
        <w:t>using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569CD6"/>
          <w:sz w:val="24"/>
          <w:szCs w:val="24"/>
        </w:rPr>
        <w:t>namespace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C8C8C8"/>
          <w:sz w:val="24"/>
          <w:szCs w:val="24"/>
        </w:rPr>
        <w:t>std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6A588076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prec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</w:p>
    <w:p w14:paraId="60452FE5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==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^</w:t>
      </w:r>
      <w:proofErr w:type="gramStart"/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  <w:proofErr w:type="gramEnd"/>
    </w:p>
    <w:p w14:paraId="594B4140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7132505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747FF273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==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*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E8C9BB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color w:val="B4B4B4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==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/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</w:p>
    <w:p w14:paraId="6B852A79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6EBB582B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24325F56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==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+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E8C9BB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color w:val="B4B4B4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==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-</w:t>
      </w:r>
      <w:proofErr w:type="gramStart"/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  <w:proofErr w:type="gramEnd"/>
    </w:p>
    <w:p w14:paraId="3B802781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E7861B8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2B49B23A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proofErr w:type="gramStart"/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  <w:proofErr w:type="gramEnd"/>
    </w:p>
    <w:p w14:paraId="45472181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-</w:t>
      </w:r>
      <w:r w:rsidRPr="00B054D0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54DD21D0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4266FB22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03BD27A3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infixtopostfix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</w:p>
    <w:p w14:paraId="0AA65B5B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4EC9B0"/>
          <w:sz w:val="24"/>
          <w:szCs w:val="24"/>
        </w:rPr>
        <w:t>stack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&lt;</w:t>
      </w:r>
      <w:r w:rsidRPr="00B054D0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&gt;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2B0B5BF2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6DD31AFE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proofErr w:type="gramStart"/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for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B054D0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&lt;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length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();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++){</w:t>
      </w:r>
    </w:p>
    <w:p w14:paraId="56BF786F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]&gt;=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a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&amp;&amp;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]&lt;=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z</w:t>
      </w:r>
      <w:proofErr w:type="gramStart"/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color w:val="B4B4B4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||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]&gt;=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A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&amp;&amp;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]&lt;=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Z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</w:p>
    <w:p w14:paraId="0A7C2566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+=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];</w:t>
      </w:r>
    </w:p>
    <w:p w14:paraId="57B3832F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1CBC86B5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]==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proofErr w:type="gramStart"/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  <w:proofErr w:type="gramEnd"/>
    </w:p>
    <w:p w14:paraId="07887F0F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]);</w:t>
      </w:r>
    </w:p>
    <w:p w14:paraId="1A7F29DC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1B75945F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]==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)</w:t>
      </w:r>
      <w:proofErr w:type="gramStart"/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  <w:proofErr w:type="gramEnd"/>
    </w:p>
    <w:p w14:paraId="08C9C3E0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          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while</w:t>
      </w:r>
      <w:proofErr w:type="gramStart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(!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()&amp;&amp;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()!=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</w:p>
    <w:p w14:paraId="3F6C272A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+=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33275857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0774D288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          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27BD657A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          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proofErr w:type="gramStart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(!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()){</w:t>
      </w:r>
    </w:p>
    <w:p w14:paraId="27EACA65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75634CB2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          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7D8237DB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07A5BBAE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proofErr w:type="gramStart"/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  <w:proofErr w:type="gramEnd"/>
    </w:p>
    <w:p w14:paraId="7C1DC412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while</w:t>
      </w:r>
      <w:proofErr w:type="gramStart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(!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()&amp;&amp;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prec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())&gt;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prec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])){</w:t>
      </w:r>
    </w:p>
    <w:p w14:paraId="1CF7D9C8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+=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6B6A8F37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72052EB5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lastRenderedPageBreak/>
        <w:t xml:space="preserve">        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4BDDCE2A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9A9A9A"/>
          <w:sz w:val="24"/>
          <w:szCs w:val="24"/>
        </w:rPr>
        <w:t>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]);</w:t>
      </w:r>
    </w:p>
    <w:p w14:paraId="173AF734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4C2A467A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0CDEA631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  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while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(!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()){</w:t>
      </w:r>
    </w:p>
    <w:p w14:paraId="549A608B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+=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41769DEC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proofErr w:type="gramStart"/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7E953003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  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3C5FD5A8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  </w:t>
      </w:r>
      <w:r w:rsidRPr="00B054D0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054D0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43945D88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2DD4F988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){</w:t>
      </w:r>
    </w:p>
    <w:p w14:paraId="5E75A90D" w14:textId="77777777" w:rsidR="00D90671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B4B4B4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DADADA"/>
          <w:sz w:val="24"/>
          <w:szCs w:val="24"/>
        </w:rPr>
        <w:t>   </w:t>
      </w:r>
      <w:r w:rsidRPr="00B054D0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infixtopostfix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(a-b/</w:t>
      </w:r>
      <w:proofErr w:type="gramStart"/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c)*</w:t>
      </w:r>
      <w:proofErr w:type="gramEnd"/>
      <w:r w:rsidRPr="00B054D0">
        <w:rPr>
          <w:rFonts w:ascii="Times New Roman" w:eastAsia="Times New Roman" w:hAnsi="Times New Roman" w:cs="Times New Roman"/>
          <w:color w:val="CE9178"/>
          <w:sz w:val="24"/>
          <w:szCs w:val="24"/>
        </w:rPr>
        <w:t>(a/k-l)</w:t>
      </w:r>
      <w:r w:rsidRPr="00B054D0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)&lt;&lt;</w:t>
      </w:r>
      <w:r w:rsidRPr="00B054D0">
        <w:rPr>
          <w:rFonts w:ascii="Times New Roman" w:eastAsia="Times New Roman" w:hAnsi="Times New Roman" w:cs="Times New Roman"/>
          <w:color w:val="DCDCAA"/>
          <w:sz w:val="24"/>
          <w:szCs w:val="24"/>
        </w:rPr>
        <w:t>endl</w:t>
      </w: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62E33EF9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 return 0;</w:t>
      </w:r>
    </w:p>
    <w:p w14:paraId="42F3BBD6" w14:textId="77777777" w:rsidR="00D90671" w:rsidRPr="00B054D0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054D0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bookmarkEnd w:id="16"/>
    <w:p w14:paraId="1B79D15E" w14:textId="77777777" w:rsidR="00D90671" w:rsidRPr="00FE5FE0" w:rsidRDefault="00D90671" w:rsidP="00D90671">
      <w:pPr>
        <w:rPr>
          <w:rFonts w:ascii="Times New Roman" w:hAnsi="Times New Roman" w:cs="Times New Roman"/>
          <w:b/>
          <w:u w:val="single"/>
        </w:rPr>
      </w:pPr>
    </w:p>
    <w:p w14:paraId="2B61C7B6" w14:textId="77777777" w:rsidR="00D90671" w:rsidRPr="00B054D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B054D0">
        <w:rPr>
          <w:rFonts w:ascii="Times New Roman" w:eastAsia="CIDFont+F1" w:hAnsi="Times New Roman" w:cs="Times New Roman"/>
        </w:rPr>
        <w:t>2. A palindrome is a word, phrase, number, or another sequence of characters that reads the same</w:t>
      </w:r>
    </w:p>
    <w:p w14:paraId="61374C4F" w14:textId="77777777" w:rsidR="00D90671" w:rsidRPr="00B054D0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B054D0">
        <w:rPr>
          <w:rFonts w:ascii="Times New Roman" w:eastAsia="CIDFont+F1" w:hAnsi="Times New Roman" w:cs="Times New Roman"/>
        </w:rPr>
        <w:t>backward and forwards. Can you determine if a given string, s, is a palindrome? Write a</w:t>
      </w:r>
    </w:p>
    <w:p w14:paraId="21775F92" w14:textId="77777777" w:rsidR="00D90671" w:rsidRDefault="00D90671" w:rsidP="00D90671">
      <w:pPr>
        <w:rPr>
          <w:rFonts w:ascii="Times New Roman" w:eastAsia="CIDFont+F1" w:hAnsi="Times New Roman" w:cs="Times New Roman"/>
        </w:rPr>
      </w:pPr>
      <w:r w:rsidRPr="00B054D0">
        <w:rPr>
          <w:rFonts w:ascii="Times New Roman" w:eastAsia="CIDFont+F1" w:hAnsi="Times New Roman" w:cs="Times New Roman"/>
        </w:rPr>
        <w:t>Program using stack for checking whether a string is palindrome or not.</w:t>
      </w:r>
    </w:p>
    <w:p w14:paraId="7B9A3AF4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 w:rsidRPr="00B054D0"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66D49774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bookmarkStart w:id="17" w:name="_Hlk156239163"/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BD331D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BD331D">
        <w:rPr>
          <w:rFonts w:ascii="Times New Roman" w:eastAsia="Times New Roman" w:hAnsi="Times New Roman" w:cs="Times New Roman"/>
          <w:color w:val="C8C8C8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BD331D">
        <w:rPr>
          <w:rFonts w:ascii="Times New Roman" w:eastAsia="Times New Roman" w:hAnsi="Times New Roman" w:cs="Times New Roman"/>
          <w:color w:val="CE9178"/>
          <w:sz w:val="24"/>
          <w:szCs w:val="24"/>
        </w:rPr>
        <w:t>iostream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04C31DE1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BD331D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BD331D">
        <w:rPr>
          <w:rFonts w:ascii="Times New Roman" w:eastAsia="Times New Roman" w:hAnsi="Times New Roman" w:cs="Times New Roman"/>
          <w:color w:val="C8C8C8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BD331D">
        <w:rPr>
          <w:rFonts w:ascii="Times New Roman" w:eastAsia="Times New Roman" w:hAnsi="Times New Roman" w:cs="Times New Roman"/>
          <w:color w:val="CE9178"/>
          <w:sz w:val="24"/>
          <w:szCs w:val="24"/>
        </w:rPr>
        <w:t>stack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4C5DE0F5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using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namespace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C8C8C8"/>
          <w:sz w:val="24"/>
          <w:szCs w:val="24"/>
        </w:rPr>
        <w:t>std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488BF4E4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palindrome_</w:t>
      </w:r>
      <w:proofErr w:type="gramStart"/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check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&amp;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A9A9A"/>
          <w:sz w:val="24"/>
          <w:szCs w:val="24"/>
        </w:rPr>
        <w:t>str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3C3E9928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4EC9B0"/>
          <w:sz w:val="24"/>
          <w:szCs w:val="24"/>
        </w:rPr>
        <w:t>stack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&lt;</w:t>
      </w: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&gt;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48867490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len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BD331D">
        <w:rPr>
          <w:rFonts w:ascii="Times New Roman" w:eastAsia="Times New Roman" w:hAnsi="Times New Roman" w:cs="Times New Roman"/>
          <w:color w:val="9A9A9A"/>
          <w:sz w:val="24"/>
          <w:szCs w:val="24"/>
        </w:rPr>
        <w:t>str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length</w:t>
      </w:r>
      <w:proofErr w:type="gramEnd"/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();</w:t>
      </w:r>
    </w:p>
    <w:p w14:paraId="69329AC4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mid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len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/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556844F7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D8A0DF"/>
          <w:sz w:val="24"/>
          <w:szCs w:val="24"/>
        </w:rPr>
        <w:t>for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&lt;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mid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++)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1C2AA9EC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proofErr w:type="gramStart"/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proofErr w:type="gramEnd"/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D331D">
        <w:rPr>
          <w:rFonts w:ascii="Times New Roman" w:eastAsia="Times New Roman" w:hAnsi="Times New Roman" w:cs="Times New Roman"/>
          <w:color w:val="9A9A9A"/>
          <w:sz w:val="24"/>
          <w:szCs w:val="24"/>
        </w:rPr>
        <w:t>str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]);</w:t>
      </w:r>
    </w:p>
    <w:p w14:paraId="2BC595AE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560C10F9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D8A0DF"/>
          <w:sz w:val="24"/>
          <w:szCs w:val="24"/>
        </w:rPr>
        <w:t>for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mid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+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len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%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&lt;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len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++)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27F3F55A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D331D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D331D">
        <w:rPr>
          <w:rFonts w:ascii="Times New Roman" w:eastAsia="Times New Roman" w:hAnsi="Times New Roman" w:cs="Times New Roman"/>
          <w:color w:val="9A9A9A"/>
          <w:sz w:val="24"/>
          <w:szCs w:val="24"/>
        </w:rPr>
        <w:t>str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[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Start"/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]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!</w:t>
      </w:r>
      <w:proofErr w:type="gramEnd"/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())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55184FD1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BD331D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D331D">
        <w:rPr>
          <w:rFonts w:ascii="Times New Roman" w:eastAsia="Times New Roman" w:hAnsi="Times New Roman" w:cs="Times New Roman"/>
          <w:color w:val="CE9178"/>
          <w:sz w:val="24"/>
          <w:szCs w:val="24"/>
        </w:rPr>
        <w:t>Not a Palindrome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20BAE1C4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BD331D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C73D1B4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4240B464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proofErr w:type="gramStart"/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st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47553D8A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2C26AF7A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14:paraId="632694B7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D331D">
        <w:rPr>
          <w:rFonts w:ascii="Times New Roman" w:eastAsia="Times New Roman" w:hAnsi="Times New Roman" w:cs="Times New Roman"/>
          <w:color w:val="CE9178"/>
          <w:sz w:val="24"/>
          <w:szCs w:val="24"/>
        </w:rPr>
        <w:t>Palindrome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5A240F90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3475F469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2C2E259B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str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01656D66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D331D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Enter the string: </w:t>
      </w:r>
      <w:r w:rsidRPr="00BD331D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2B229D79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C8C8C8"/>
          <w:sz w:val="24"/>
          <w:szCs w:val="24"/>
        </w:rPr>
        <w:t>cin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&gt;&gt;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str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6A00065E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14:paraId="1E014092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DCDCAA"/>
          <w:sz w:val="24"/>
          <w:szCs w:val="24"/>
        </w:rPr>
        <w:t>palindrome_check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BD331D">
        <w:rPr>
          <w:rFonts w:ascii="Times New Roman" w:eastAsia="Times New Roman" w:hAnsi="Times New Roman" w:cs="Times New Roman"/>
          <w:color w:val="9CDCFE"/>
          <w:sz w:val="24"/>
          <w:szCs w:val="24"/>
        </w:rPr>
        <w:t>str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3116D8F0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</w:p>
    <w:p w14:paraId="548D35FE" w14:textId="77777777" w:rsidR="00D90671" w:rsidRPr="00BD331D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BD331D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BD331D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BD331D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BD331D">
        <w:rPr>
          <w:rFonts w:ascii="Times New Roman" w:eastAsia="Times New Roman" w:hAnsi="Times New Roman" w:cs="Times New Roman"/>
          <w:color w:val="B4B4B4"/>
          <w:sz w:val="24"/>
          <w:szCs w:val="24"/>
        </w:rPr>
        <w:t>;}</w:t>
      </w:r>
    </w:p>
    <w:bookmarkEnd w:id="17"/>
    <w:p w14:paraId="485D4410" w14:textId="77777777" w:rsidR="00D90671" w:rsidRPr="00092CA7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092CA7">
        <w:rPr>
          <w:rFonts w:ascii="Times New Roman" w:eastAsia="CIDFont+F1" w:hAnsi="Times New Roman" w:cs="Times New Roman"/>
        </w:rPr>
        <w:lastRenderedPageBreak/>
        <w:t>3. Write a program using stacks which takes an expression as input and determines whether the</w:t>
      </w:r>
    </w:p>
    <w:p w14:paraId="3D08FE24" w14:textId="77777777" w:rsidR="00D90671" w:rsidRDefault="00D90671" w:rsidP="00D90671">
      <w:pPr>
        <w:rPr>
          <w:rFonts w:ascii="Times New Roman" w:eastAsia="CIDFont+F1" w:hAnsi="Times New Roman" w:cs="Times New Roman"/>
        </w:rPr>
      </w:pPr>
      <w:r w:rsidRPr="00092CA7">
        <w:rPr>
          <w:rFonts w:ascii="Times New Roman" w:eastAsia="CIDFont+F1" w:hAnsi="Times New Roman" w:cs="Times New Roman"/>
        </w:rPr>
        <w:t>delimiters are matched or not.</w:t>
      </w:r>
    </w:p>
    <w:p w14:paraId="1D0A8D3D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u w:val="single"/>
        </w:rPr>
      </w:pPr>
      <w:r w:rsidRPr="00092CA7">
        <w:rPr>
          <w:rFonts w:ascii="Times New Roman" w:eastAsia="CIDFont+F1" w:hAnsi="Times New Roman" w:cs="Times New Roman"/>
          <w:b/>
          <w:sz w:val="24"/>
          <w:u w:val="single"/>
        </w:rPr>
        <w:t>PROGRAM:</w:t>
      </w:r>
    </w:p>
    <w:p w14:paraId="38D90EB0" w14:textId="77777777" w:rsidR="00D90671" w:rsidRPr="00FA5807" w:rsidRDefault="00D90671" w:rsidP="00D90671">
      <w:pPr>
        <w:shd w:val="clear" w:color="auto" w:fill="1E1E1E"/>
        <w:spacing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bookmarkStart w:id="18" w:name="_Hlk156239264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FA5807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FA5807">
        <w:rPr>
          <w:rFonts w:ascii="Times New Roman" w:eastAsia="Times New Roman" w:hAnsi="Times New Roman" w:cs="Times New Roman"/>
          <w:color w:val="C8C8C8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iostream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7A15523F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FA5807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FA5807">
        <w:rPr>
          <w:rFonts w:ascii="Times New Roman" w:eastAsia="Times New Roman" w:hAnsi="Times New Roman" w:cs="Times New Roman"/>
          <w:color w:val="C8C8C8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stack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1F0132B3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using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namespace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C8C8C8"/>
          <w:sz w:val="24"/>
          <w:szCs w:val="24"/>
        </w:rPr>
        <w:t>std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0C02C197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bool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areDelimitersMatched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&amp;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9A9A9A"/>
          <w:sz w:val="24"/>
          <w:szCs w:val="24"/>
        </w:rPr>
        <w:t>expression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60C9790C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4EC9B0"/>
          <w:sz w:val="24"/>
          <w:szCs w:val="24"/>
        </w:rPr>
        <w:t>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&lt;</w:t>
      </w: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&gt;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2C35AE3B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for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char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c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  <w:proofErr w:type="gramEnd"/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9A9A9A"/>
          <w:sz w:val="24"/>
          <w:szCs w:val="24"/>
        </w:rPr>
        <w:t>expression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2269E45A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switch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c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536A1F25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case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14:paraId="2939AF1A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case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[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14:paraId="24FF3810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case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{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14:paraId="6E167974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push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c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6F3E4775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break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43483822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case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14:paraId="449E4818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||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!=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07408F19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52BE6568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6D4530E1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proofErr w:type="gramStart"/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1271095F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break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15814F11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case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]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14:paraId="1CC2F294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||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!=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[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7DE0E277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75CF31B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03E720AA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proofErr w:type="gramStart"/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54DCC2AB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break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424FAB4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case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}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14:paraId="09B2AA67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||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top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!=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{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'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263FF12F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7E1461A6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6EF32BBE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proofErr w:type="gramStart"/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pop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01E1FD68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break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55C3291D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57A64A"/>
          <w:sz w:val="24"/>
          <w:szCs w:val="24"/>
        </w:rPr>
        <w:t>            // Ignore other characters</w:t>
      </w:r>
    </w:p>
    <w:p w14:paraId="3B0D2F6E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default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:</w:t>
      </w:r>
    </w:p>
    <w:p w14:paraId="03E15D0A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    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break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77BB0672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}}</w:t>
      </w:r>
    </w:p>
    <w:p w14:paraId="5CF33DFF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delimiterStack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.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empty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();</w:t>
      </w:r>
      <w:r w:rsidRPr="00FA5807">
        <w:rPr>
          <w:rFonts w:ascii="Times New Roman" w:eastAsia="Times New Roman" w:hAnsi="Times New Roman" w:cs="Times New Roman"/>
          <w:color w:val="57A64A"/>
          <w:sz w:val="24"/>
          <w:szCs w:val="24"/>
        </w:rPr>
        <w:t xml:space="preserve"> // Check if there are any unmatched opening delimiters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7A9E3FC4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24014421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4EC9B0"/>
          <w:sz w:val="24"/>
          <w:szCs w:val="24"/>
        </w:rPr>
        <w:t>string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expression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5F9F7EA0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Enter an expression: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04C9BBC3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proofErr w:type="gramStart"/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getline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FA5807">
        <w:rPr>
          <w:rFonts w:ascii="Times New Roman" w:eastAsia="Times New Roman" w:hAnsi="Times New Roman" w:cs="Times New Roman"/>
          <w:color w:val="C8C8C8"/>
          <w:sz w:val="24"/>
          <w:szCs w:val="24"/>
        </w:rPr>
        <w:t>cin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,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expression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4A34D013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areDelimitersMatched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FA5807">
        <w:rPr>
          <w:rFonts w:ascii="Times New Roman" w:eastAsia="Times New Roman" w:hAnsi="Times New Roman" w:cs="Times New Roman"/>
          <w:color w:val="9CDCFE"/>
          <w:sz w:val="24"/>
          <w:szCs w:val="24"/>
        </w:rPr>
        <w:t>expression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))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671F577F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FA5807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The delimiters are matched.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endl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86C80DF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else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3598CDC5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FA5807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FA5807">
        <w:rPr>
          <w:rFonts w:ascii="Times New Roman" w:eastAsia="Times New Roman" w:hAnsi="Times New Roman" w:cs="Times New Roman"/>
          <w:color w:val="CE9178"/>
          <w:sz w:val="24"/>
          <w:szCs w:val="24"/>
        </w:rPr>
        <w:t>The delimiters are not matched.</w:t>
      </w:r>
      <w:r w:rsidRPr="00FA5807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DCDCAA"/>
          <w:sz w:val="24"/>
          <w:szCs w:val="24"/>
        </w:rPr>
        <w:t>endl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421AC17A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177D4708" w14:textId="77777777" w:rsidR="00D90671" w:rsidRPr="00FA5807" w:rsidRDefault="00D90671" w:rsidP="00D90671">
      <w:pPr>
        <w:shd w:val="clear" w:color="auto" w:fill="1E1E1E"/>
        <w:spacing w:after="0" w:line="16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FA5807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FA5807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FA5807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FA5807">
        <w:rPr>
          <w:rFonts w:ascii="Times New Roman" w:eastAsia="Times New Roman" w:hAnsi="Times New Roman" w:cs="Times New Roman"/>
          <w:color w:val="B4B4B4"/>
          <w:sz w:val="24"/>
          <w:szCs w:val="24"/>
        </w:rPr>
        <w:t>;}</w:t>
      </w:r>
    </w:p>
    <w:bookmarkEnd w:id="18"/>
    <w:p w14:paraId="3C1AABFD" w14:textId="77777777" w:rsidR="00D90671" w:rsidRDefault="00D90671" w:rsidP="00D90671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 w:rsidRPr="00FE5FE0"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 xml:space="preserve">LAB  </w:t>
      </w:r>
      <w:r>
        <w:rPr>
          <w:rFonts w:ascii="Times New Roman" w:hAnsi="Times New Roman" w:cs="Times New Roman"/>
          <w:b/>
          <w:sz w:val="36"/>
          <w:szCs w:val="40"/>
          <w:u w:val="single"/>
        </w:rPr>
        <w:t>6</w:t>
      </w:r>
    </w:p>
    <w:p w14:paraId="6644D795" w14:textId="77777777" w:rsidR="00D90671" w:rsidRPr="00283F32" w:rsidRDefault="00D90671" w:rsidP="00D90671">
      <w:pPr>
        <w:pStyle w:val="ListParagraph"/>
        <w:numPr>
          <w:ilvl w:val="0"/>
          <w:numId w:val="1"/>
        </w:numPr>
        <w:rPr>
          <w:rFonts w:ascii="Times New Roman" w:eastAsia="CIDFont+F1" w:hAnsi="Times New Roman" w:cs="Times New Roman"/>
          <w:sz w:val="24"/>
          <w:szCs w:val="24"/>
        </w:rPr>
      </w:pPr>
      <w:r w:rsidRPr="00283F32">
        <w:rPr>
          <w:rFonts w:ascii="Times New Roman" w:eastAsia="CIDFont+F1" w:hAnsi="Times New Roman" w:cs="Times New Roman"/>
          <w:sz w:val="24"/>
          <w:szCs w:val="24"/>
        </w:rPr>
        <w:t>Write the definition of all the functions listed in Example 01.</w:t>
      </w:r>
    </w:p>
    <w:p w14:paraId="7A0F64B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bookmarkStart w:id="19" w:name="_Hlk156239491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iostream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</w:p>
    <w:p w14:paraId="3B96B3EA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using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std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F80FB2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const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ERROR_INDICATOR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322F537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5CA1EFB2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14:paraId="4B7555FB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rear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F70619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unsigned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55D9F4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33B509BE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</w:p>
    <w:p w14:paraId="43437D6A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siz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F2F189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capacity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siz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CCFEEFE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array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new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</w:p>
    <w:p w14:paraId="70104356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front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size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3AF43BDE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rear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6A996C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730A360B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   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insert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j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69C8377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isFull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1048043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Queue is full. Cannot insert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j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4B94E5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3400900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14A1CCD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rear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rear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E3AF57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       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rear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j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6E8C9E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       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++;</w:t>
      </w:r>
    </w:p>
    <w:p w14:paraId="3B956DD1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j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enqueued to queue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EA2C3CA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753E068E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remove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678E5E42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isEmpty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5BC300B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Queue is empty. Cannot dequeue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30028A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ERROR_INDICATOR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82562C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6D4AE4F3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item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front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</w:p>
    <w:p w14:paraId="6D3E1FC2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front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front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3553B7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       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--;</w:t>
      </w:r>
    </w:p>
    <w:p w14:paraId="77D6B33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item</w:t>
      </w:r>
      <w:proofErr w:type="gramStart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proofErr w:type="gramEnd"/>
    </w:p>
    <w:p w14:paraId="02A662A3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   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peek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422B20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lastRenderedPageBreak/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isEmpty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21378FB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Queue is empty. No element to peek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014EA8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ERROR_INDICATOR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7D7649D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3DFB6CD6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front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</w:p>
    <w:p w14:paraId="718B1C5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0CB243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bool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isEmpty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C38964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size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71E96B1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2BE6C7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bool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isFull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7E550E3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size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0102CA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78DCB2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getSize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5B656E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;}</w:t>
      </w:r>
    </w:p>
    <w:p w14:paraId="3F30B25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display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A356B19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Queue: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7E5A753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++)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6F4FEF0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index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front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8930D41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index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C706BB9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FE194B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;}};</w:t>
      </w:r>
    </w:p>
    <w:p w14:paraId="7C13EC4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35D376B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4A23B7A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insert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5749227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insert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BBCDE51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insert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07A9992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display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();</w:t>
      </w:r>
    </w:p>
    <w:p w14:paraId="10652AD6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Front element is: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peek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4291A0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remove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dequeued from queue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7D8408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display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();</w:t>
      </w:r>
    </w:p>
    <w:p w14:paraId="0E31626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Front element is: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peek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798C29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Queue size is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myQueue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getSize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A6DE50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4F85D5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bookmarkEnd w:id="19"/>
    <w:p w14:paraId="0722A37D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56E698B3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677CDDE5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3C599659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53E9AD59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6AC0114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FB23C9F" w14:textId="77777777" w:rsidR="00D90671" w:rsidRPr="00283F32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283F32">
        <w:rPr>
          <w:rFonts w:ascii="Times New Roman" w:eastAsia="CIDFont+F1" w:hAnsi="Times New Roman" w:cs="Times New Roman"/>
          <w:sz w:val="24"/>
          <w:szCs w:val="24"/>
        </w:rPr>
        <w:lastRenderedPageBreak/>
        <w:t>2. Please implement the Generic Queue definition using singly linked list (you may use the</w:t>
      </w:r>
    </w:p>
    <w:p w14:paraId="03CC903C" w14:textId="77777777" w:rsidR="00D90671" w:rsidRPr="00283F32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283F32">
        <w:rPr>
          <w:rFonts w:ascii="Times New Roman" w:eastAsia="CIDFont+F1" w:hAnsi="Times New Roman" w:cs="Times New Roman"/>
          <w:sz w:val="24"/>
          <w:szCs w:val="24"/>
        </w:rPr>
        <w:t>Singly Linked List that you already developed in Lab # 3), you may also add any</w:t>
      </w:r>
    </w:p>
    <w:p w14:paraId="59C5F38F" w14:textId="77777777" w:rsidR="00D90671" w:rsidRPr="00283F32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283F32">
        <w:rPr>
          <w:rFonts w:ascii="Times New Roman" w:eastAsia="CIDFont+F1" w:hAnsi="Times New Roman" w:cs="Times New Roman"/>
          <w:sz w:val="24"/>
          <w:szCs w:val="24"/>
        </w:rPr>
        <w:t>functions needed in the Singly Linked List definition given in Lab # 3. Your</w:t>
      </w:r>
    </w:p>
    <w:p w14:paraId="1A1DA3C5" w14:textId="77777777" w:rsidR="00D90671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283F32">
        <w:rPr>
          <w:rFonts w:ascii="Times New Roman" w:eastAsia="CIDFont+F1" w:hAnsi="Times New Roman" w:cs="Times New Roman"/>
          <w:sz w:val="24"/>
          <w:szCs w:val="24"/>
        </w:rPr>
        <w:t>implementation should work for the main function given below.</w:t>
      </w:r>
    </w:p>
    <w:p w14:paraId="7E2088D7" w14:textId="77777777" w:rsidR="00D90671" w:rsidRPr="00165488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 w:rsidRPr="00283F32"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412E9CDD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bookmarkStart w:id="20" w:name="_Hlk156239572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#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ifndef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EB7FF"/>
          <w:sz w:val="32"/>
          <w:szCs w:val="32"/>
        </w:rPr>
        <w:t>QUEUE_H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</w:p>
    <w:p w14:paraId="34448E6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#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define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EB7FF"/>
          <w:sz w:val="32"/>
          <w:szCs w:val="32"/>
        </w:rPr>
        <w:t>QUEUE_H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</w:p>
    <w:p w14:paraId="451796CD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#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include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CE9178"/>
          <w:sz w:val="32"/>
          <w:szCs w:val="32"/>
        </w:rPr>
        <w:t>iostream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&gt;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</w:p>
    <w:p w14:paraId="350115B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using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namespace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>std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5AA956D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7A64A"/>
          <w:sz w:val="32"/>
          <w:szCs w:val="32"/>
        </w:rPr>
        <w:t xml:space="preserve">// Singly Linked List Node </w:t>
      </w:r>
    </w:p>
    <w:p w14:paraId="7C3333D0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template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typename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3579BC3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struct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2FF629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data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A75A05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*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next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D94AB2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: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data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),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next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nullptr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B77D682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F6D080D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7A64A"/>
          <w:sz w:val="32"/>
          <w:szCs w:val="32"/>
        </w:rPr>
        <w:t xml:space="preserve">// Singly Linked List </w:t>
      </w:r>
    </w:p>
    <w:p w14:paraId="74DAB7DB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template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typename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5CC444C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class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LinkedList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864D547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private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: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F56CB1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&gt;*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FB98047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public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: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A7AFE9B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LinkedList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: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nullptr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B865FD8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~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LinkedList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D17ABA6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while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020D266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&gt;*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temp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6347DC1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    head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next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6C921C3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   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delete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temp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D212F1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D17C1D9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void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insertFront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374626C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&gt;*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newNode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new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&gt;(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2F092BE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newNode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next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23A3DC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head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newNode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F6071A0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1F3F6C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removeFront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74EAFEA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if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isEmpty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20BFA7BC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cerr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&lt;&lt;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CE9178"/>
          <w:sz w:val="32"/>
          <w:szCs w:val="32"/>
        </w:rPr>
        <w:t>Error: List is empty.</w:t>
      </w:r>
      <w:r w:rsidRPr="00165488">
        <w:rPr>
          <w:rFonts w:ascii="Times New Roman" w:eastAsia="Times New Roman" w:hAnsi="Times New Roman" w:cs="Times New Roman"/>
          <w:color w:val="FFD68F"/>
          <w:sz w:val="32"/>
          <w:szCs w:val="32"/>
        </w:rPr>
        <w:t>\n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392975C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57A64A"/>
          <w:sz w:val="32"/>
          <w:szCs w:val="32"/>
        </w:rPr>
        <w:t xml:space="preserve"> // Assuming T() as a default value for the type T </w:t>
      </w:r>
    </w:p>
    <w:p w14:paraId="59C589E0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lastRenderedPageBreak/>
        <w:t xml:space="preserve">    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A472E1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Node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&gt;*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temp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7C1034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head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next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2A76E1E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temp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data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C385F00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delete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temp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9A13E4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9DEAA8A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E41694A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0E5D10">
        <w:rPr>
          <w:rFonts w:ascii="Times New Roman" w:eastAsia="Times New Roman" w:hAnsi="Times New Roman" w:cs="Times New Roman"/>
          <w:color w:val="569CD6"/>
          <w:sz w:val="32"/>
          <w:szCs w:val="32"/>
        </w:rPr>
        <w:t>b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ool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isEmpty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const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E71312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head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==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nullptr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7773C9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45D73FA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peekFront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const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0374451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if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isEmpty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2344B311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    cerr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&lt;&lt;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CE9178"/>
          <w:sz w:val="32"/>
          <w:szCs w:val="32"/>
        </w:rPr>
        <w:t>Error: List is empty.</w:t>
      </w:r>
      <w:r w:rsidRPr="00165488">
        <w:rPr>
          <w:rFonts w:ascii="Times New Roman" w:eastAsia="Times New Roman" w:hAnsi="Times New Roman" w:cs="Times New Roman"/>
          <w:color w:val="FFD68F"/>
          <w:sz w:val="32"/>
          <w:szCs w:val="32"/>
        </w:rPr>
        <w:t>\n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D964C46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0E5D10">
        <w:rPr>
          <w:rFonts w:ascii="Times New Roman" w:eastAsia="Times New Roman" w:hAnsi="Times New Roman" w:cs="Times New Roman"/>
          <w:color w:val="DADADA"/>
          <w:sz w:val="32"/>
          <w:szCs w:val="32"/>
        </w:rPr>
        <w:t> 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57A64A"/>
          <w:sz w:val="32"/>
          <w:szCs w:val="32"/>
        </w:rPr>
        <w:t xml:space="preserve"> // Assuming T() as a default value for the type T </w:t>
      </w:r>
    </w:p>
    <w:p w14:paraId="29F8DCA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B3556CB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head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data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84F9411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FF046B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FD59B98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7A64A"/>
          <w:sz w:val="32"/>
          <w:szCs w:val="32"/>
        </w:rPr>
        <w:t xml:space="preserve">// Generic Queue using Singly Linked List </w:t>
      </w:r>
    </w:p>
    <w:p w14:paraId="00BEEA38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template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typename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72C0B36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class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Queue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2FB6D82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private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: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4903F8B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LinkedList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CE2815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public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: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88A1D77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void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enqueue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5990CC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proofErr w:type="gramStart"/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.</w:t>
      </w:r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insertFront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B8B66F6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DF9C83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dequeue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2824EC1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.</w:t>
      </w:r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removeFront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C14101E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8BB05B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peek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const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9D848BA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.</w:t>
      </w:r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peekFront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096AE75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5396099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</w:p>
    <w:p w14:paraId="653BBAAD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bool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isEmpty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const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F756AAB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    </w:t>
      </w: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list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.</w:t>
      </w:r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isEmpty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168A0A93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   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8C464D2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lastRenderedPageBreak/>
        <w:t>};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315CA7B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#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endif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A9A6EF2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#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include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CE9178"/>
          <w:sz w:val="32"/>
          <w:szCs w:val="32"/>
        </w:rPr>
        <w:t>Queue.h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</w:p>
    <w:p w14:paraId="219F097D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#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include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CE9178"/>
          <w:sz w:val="32"/>
          <w:szCs w:val="32"/>
        </w:rPr>
        <w:t>Queue.cpp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</w:p>
    <w:p w14:paraId="6D3BD680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#</w:t>
      </w:r>
      <w:r w:rsidRPr="00165488">
        <w:rPr>
          <w:rFonts w:ascii="Times New Roman" w:eastAsia="Times New Roman" w:hAnsi="Times New Roman" w:cs="Times New Roman"/>
          <w:color w:val="9A9A9A"/>
          <w:sz w:val="32"/>
          <w:szCs w:val="32"/>
        </w:rPr>
        <w:t>include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CE9178"/>
          <w:sz w:val="32"/>
          <w:szCs w:val="32"/>
        </w:rPr>
        <w:t>iostream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&gt;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 xml:space="preserve"> </w:t>
      </w:r>
    </w:p>
    <w:p w14:paraId="2BA0E164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using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namespace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C8C8C8"/>
          <w:sz w:val="32"/>
          <w:szCs w:val="32"/>
        </w:rPr>
        <w:t>std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5F37A97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int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main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8B2D4B5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Queue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int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*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q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new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4EC9B0"/>
          <w:sz w:val="32"/>
          <w:szCs w:val="32"/>
        </w:rPr>
        <w:t>Queue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</w:t>
      </w: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int</w:t>
      </w:r>
      <w:proofErr w:type="gramStart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&gt;(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F972C7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if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q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IsEmpty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))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592F101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cout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&lt;&lt;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CE9178"/>
          <w:sz w:val="32"/>
          <w:szCs w:val="32"/>
        </w:rPr>
        <w:t>Queue is currently empty</w:t>
      </w:r>
      <w:r w:rsidRPr="00165488">
        <w:rPr>
          <w:rFonts w:ascii="Times New Roman" w:eastAsia="Times New Roman" w:hAnsi="Times New Roman" w:cs="Times New Roman"/>
          <w:color w:val="E8C9BB"/>
          <w:sz w:val="32"/>
          <w:szCs w:val="32"/>
        </w:rPr>
        <w:t>"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&lt;&lt;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endl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5134B0B8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q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Put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5CEA8"/>
          <w:sz w:val="32"/>
          <w:szCs w:val="32"/>
        </w:rPr>
        <w:t>1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D6C5842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q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Put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5CEA8"/>
          <w:sz w:val="32"/>
          <w:szCs w:val="32"/>
        </w:rPr>
        <w:t>2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082DEE0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q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Put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5CEA8"/>
          <w:sz w:val="32"/>
          <w:szCs w:val="32"/>
        </w:rPr>
        <w:t>3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7AD1DCD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while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proofErr w:type="gramStart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(!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q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IsEmpty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()){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775D26F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569CD6"/>
          <w:sz w:val="32"/>
          <w:szCs w:val="32"/>
        </w:rPr>
        <w:t>int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=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q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-&gt;</w:t>
      </w:r>
      <w:proofErr w:type="gramStart"/>
      <w:r w:rsidRPr="00165488">
        <w:rPr>
          <w:rFonts w:ascii="Times New Roman" w:eastAsia="Times New Roman" w:hAnsi="Times New Roman" w:cs="Times New Roman"/>
          <w:color w:val="DCDCAA"/>
          <w:sz w:val="32"/>
          <w:szCs w:val="32"/>
        </w:rPr>
        <w:t>Get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(</w:t>
      </w:r>
      <w:proofErr w:type="gramEnd"/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);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cout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&lt;&lt;</w:t>
      </w:r>
      <w:r w:rsidRPr="00165488">
        <w:rPr>
          <w:rFonts w:ascii="Times New Roman" w:eastAsia="Times New Roman" w:hAnsi="Times New Roman" w:cs="Times New Roman"/>
          <w:color w:val="9CDCFE"/>
          <w:sz w:val="32"/>
          <w:szCs w:val="32"/>
        </w:rPr>
        <w:t>value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&lt;&lt;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>endl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4BAE098F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6EB195C7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D8A0DF"/>
          <w:sz w:val="32"/>
          <w:szCs w:val="32"/>
        </w:rPr>
        <w:t>return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  <w:r w:rsidRPr="00165488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;</w:t>
      </w:r>
      <w:r w:rsidRPr="00165488">
        <w:rPr>
          <w:rFonts w:ascii="Times New Roman" w:eastAsia="Times New Roman" w:hAnsi="Times New Roman" w:cs="Times New Roman"/>
          <w:color w:val="DADADA"/>
          <w:sz w:val="32"/>
          <w:szCs w:val="32"/>
        </w:rPr>
        <w:t xml:space="preserve"> </w:t>
      </w:r>
    </w:p>
    <w:p w14:paraId="2DCBE389" w14:textId="77777777" w:rsidR="00D90671" w:rsidRPr="001654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32"/>
          <w:szCs w:val="32"/>
        </w:rPr>
      </w:pPr>
      <w:r w:rsidRPr="00165488">
        <w:rPr>
          <w:rFonts w:ascii="Times New Roman" w:eastAsia="Times New Roman" w:hAnsi="Times New Roman" w:cs="Times New Roman"/>
          <w:color w:val="B4B4B4"/>
          <w:sz w:val="32"/>
          <w:szCs w:val="32"/>
        </w:rPr>
        <w:t>}</w:t>
      </w:r>
    </w:p>
    <w:bookmarkEnd w:id="20"/>
    <w:p w14:paraId="01E4DC82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3EC239E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551F4DAD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2CF3B832" w14:textId="77777777" w:rsidR="00D90671" w:rsidRPr="00C430E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C430E1">
        <w:rPr>
          <w:rFonts w:ascii="Times New Roman" w:eastAsia="CIDFont+F1" w:hAnsi="Times New Roman" w:cs="Times New Roman"/>
          <w:sz w:val="24"/>
          <w:szCs w:val="24"/>
        </w:rPr>
        <w:t>3. Give the C++ code to implement the Generic Queue using array. Please change the</w:t>
      </w:r>
    </w:p>
    <w:p w14:paraId="1CEE218B" w14:textId="77777777" w:rsidR="00D90671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C430E1">
        <w:rPr>
          <w:rFonts w:ascii="Times New Roman" w:eastAsia="CIDFont+F1" w:hAnsi="Times New Roman" w:cs="Times New Roman"/>
          <w:sz w:val="24"/>
          <w:szCs w:val="24"/>
        </w:rPr>
        <w:t>private data members as you are now using an array.</w:t>
      </w:r>
    </w:p>
    <w:p w14:paraId="7689A0FE" w14:textId="77777777" w:rsidR="00D90671" w:rsidRPr="00283F32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 w:rsidRPr="00283F32"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18F225C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bookmarkStart w:id="21" w:name="_Hlk156239695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iostream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</w:p>
    <w:p w14:paraId="1C9F7C7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stdexcept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</w:p>
    <w:p w14:paraId="2D77884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using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std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 </w:t>
      </w:r>
    </w:p>
    <w:p w14:paraId="5DB4B0F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template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typename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7F6AA8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CF90E5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09A78E2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rear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C05154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unsigned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A0E3DF3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3F6B888A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1B61FA3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unsigned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cap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front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),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rear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cap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),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),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cap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18C9C36A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array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new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cap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0F5A776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1CA35F3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~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289A989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lastRenderedPageBreak/>
        <w:t xml:space="preserve">        </w:t>
      </w:r>
      <w:proofErr w:type="gramStart"/>
      <w:r w:rsidRPr="00AA5788">
        <w:rPr>
          <w:rFonts w:ascii="Times New Roman" w:eastAsia="Times New Roman" w:hAnsi="Times New Roman" w:cs="Times New Roman"/>
          <w:color w:val="C586C0"/>
          <w:sz w:val="28"/>
          <w:szCs w:val="28"/>
        </w:rPr>
        <w:t>delete[</w:t>
      </w:r>
      <w:proofErr w:type="gramEnd"/>
      <w:r w:rsidRPr="00AA5788">
        <w:rPr>
          <w:rFonts w:ascii="Times New Roman" w:eastAsia="Times New Roman" w:hAnsi="Times New Roman" w:cs="Times New Roman"/>
          <w:color w:val="C586C0"/>
          <w:sz w:val="28"/>
          <w:szCs w:val="28"/>
        </w:rPr>
        <w:t>]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3639C8B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1D59CB9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item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AEA3E4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isFull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764C253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cerr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Error: Queue is full. Cannot enqueue.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1F7FC66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03EAB4D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E2731CE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rear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rear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20AE860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       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rear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item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2596ED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       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++;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1BFF4C29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A9A9A"/>
          <w:sz w:val="28"/>
          <w:szCs w:val="28"/>
        </w:rPr>
        <w:t>item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enqueued to queue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2C1990F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BDC40C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dequeue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BAE10B2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isEmpty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FC366F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cerr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Error: Queue is empty. Cannot dequeue.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652C82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 </w:t>
      </w:r>
    </w:p>
    <w:p w14:paraId="10D594FB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CC10A9E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item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front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4C13A6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front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front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3EA1D3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       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--;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076FAFB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item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2B57039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59F2BF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peek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const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2667C80E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isEmpty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6728292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cerr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Error: Queue is empty. Cannot peek.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220811C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 </w:t>
      </w:r>
    </w:p>
    <w:p w14:paraId="2A9FBB91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CEB7833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array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>front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006F242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2CACE06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bool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isEmpty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const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94E9E8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size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proofErr w:type="gramStart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proofErr w:type="gramEnd"/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825CC3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bool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isFull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const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3D17FBA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size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==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capacity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C1CF1F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D7B0CC2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getSize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const {</w:t>
      </w:r>
    </w:p>
    <w:p w14:paraId="54A556A0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size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5F92465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21F62297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A99C3E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lastRenderedPageBreak/>
        <w:t>int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7FD9F4D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AA578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7D54F46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2D4F057A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B91D304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30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3459150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Front element is: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peek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88949F8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dequeue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dequeued from queue</w:t>
      </w:r>
      <w:r w:rsidRPr="00AA5788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25E79C6B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  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Front element is: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peek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16868DF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  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Is the queue empty?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intQueue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isEmpty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Start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?</w:t>
      </w:r>
      <w:proofErr w:type="gramEnd"/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Yes</w:t>
      </w:r>
      <w:proofErr w:type="gramStart"/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:</w:t>
      </w:r>
      <w:proofErr w:type="gramEnd"/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No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5D8C0F19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AA5788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stringQueue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612C14FC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stringQueue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Hello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732DFEC1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stringQueue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>World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469331F1" w14:textId="77777777" w:rsidR="00D90671" w:rsidRPr="00AA5788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AA5788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Front element is: </w:t>
      </w:r>
      <w:r w:rsidRPr="00AA5788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9CDCFE"/>
          <w:sz w:val="28"/>
          <w:szCs w:val="28"/>
        </w:rPr>
        <w:t>stringQueue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.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peek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()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</w:p>
    <w:p w14:paraId="17EFBFE6" w14:textId="77777777" w:rsidR="00D90671" w:rsidRPr="000E5D10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AA5788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proofErr w:type="gramStart"/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AA5788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AA5788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proofErr w:type="gramEnd"/>
    </w:p>
    <w:bookmarkEnd w:id="21"/>
    <w:p w14:paraId="63A189C2" w14:textId="77777777" w:rsidR="00D90671" w:rsidRPr="00B60A17" w:rsidRDefault="00D90671" w:rsidP="00D90671">
      <w:pPr>
        <w:rPr>
          <w:rFonts w:ascii="Times New Roman" w:hAnsi="Times New Roman" w:cs="Times New Roman"/>
          <w:sz w:val="20"/>
          <w:szCs w:val="20"/>
        </w:rPr>
      </w:pPr>
    </w:p>
    <w:p w14:paraId="472EC1F3" w14:textId="77777777" w:rsidR="00D90671" w:rsidRDefault="00D90671">
      <w:r>
        <w:br w:type="page"/>
      </w:r>
    </w:p>
    <w:p w14:paraId="67D36563" w14:textId="77777777" w:rsidR="00D90671" w:rsidRDefault="00D90671" w:rsidP="00D90671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LAB  7</w:t>
      </w:r>
    </w:p>
    <w:p w14:paraId="33E56633" w14:textId="77777777" w:rsidR="00D90671" w:rsidRPr="004E4F9B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4E4F9B">
        <w:rPr>
          <w:rFonts w:ascii="Times New Roman" w:eastAsia="CIDFont+F1" w:hAnsi="Times New Roman" w:cs="Times New Roman"/>
          <w:sz w:val="24"/>
          <w:szCs w:val="24"/>
        </w:rPr>
        <w:t>1.Write a program and recurrence relation to find the Fibonacci series of n where n&gt;2.</w:t>
      </w:r>
    </w:p>
    <w:p w14:paraId="028E8733" w14:textId="77777777" w:rsidR="00D90671" w:rsidRDefault="00D90671" w:rsidP="00D9067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PROGRAM:</w:t>
      </w:r>
    </w:p>
    <w:p w14:paraId="30E56CBF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bookmarkStart w:id="22" w:name="_Hlk156239877"/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4E4F9B">
        <w:rPr>
          <w:rFonts w:ascii="Times New Roman" w:eastAsia="Times New Roman" w:hAnsi="Times New Roman" w:cs="Times New Roman"/>
          <w:color w:val="CE9178"/>
          <w:sz w:val="24"/>
          <w:szCs w:val="24"/>
        </w:rPr>
        <w:t>iostream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6C899E39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using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namespace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std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7687E272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fibonacci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14:paraId="5607256D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6B33A3BB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&lt;=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14:paraId="371D34AB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767A6826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50FA6673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3139324E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  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fibonacci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-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+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fibonacci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-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2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7A4B9CB8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41C83C80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14:paraId="39C5C581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7336B8E2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155F99D6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Enter a number for Fibonacci Series: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0F9D513B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cin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&gt;&gt;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2141F789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for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&lt;=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++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14:paraId="7AC217F6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031E265E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fibonacci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6B28A23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bookmarkEnd w:id="22"/>
    <w:p w14:paraId="7A6A3E13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58DC5C2E" w14:textId="77777777" w:rsidR="00D90671" w:rsidRDefault="00D90671" w:rsidP="00D90671">
      <w:pPr>
        <w:rPr>
          <w:rFonts w:ascii="Times New Roman" w:hAnsi="Times New Roman" w:cs="Times New Roman"/>
        </w:rPr>
      </w:pPr>
    </w:p>
    <w:p w14:paraId="18C94587" w14:textId="77777777" w:rsidR="00D90671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4E4F9B">
        <w:rPr>
          <w:rFonts w:ascii="Times New Roman" w:eastAsia="CIDFont+F1" w:hAnsi="Times New Roman" w:cs="Times New Roman"/>
          <w:sz w:val="24"/>
          <w:szCs w:val="24"/>
        </w:rPr>
        <w:t>2. Write a program and recurrence relation to find the Factorial of n where n&gt;2.</w:t>
      </w:r>
    </w:p>
    <w:p w14:paraId="7C7D0655" w14:textId="77777777" w:rsidR="00D90671" w:rsidRDefault="00D90671" w:rsidP="00D9067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PROGRAM:</w:t>
      </w:r>
    </w:p>
    <w:p w14:paraId="6368F738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bookmarkStart w:id="23" w:name="_Hlk156239918"/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#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include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&lt;</w:t>
      </w:r>
      <w:r w:rsidRPr="004E4F9B">
        <w:rPr>
          <w:rFonts w:ascii="Times New Roman" w:eastAsia="Times New Roman" w:hAnsi="Times New Roman" w:cs="Times New Roman"/>
          <w:color w:val="CE9178"/>
          <w:sz w:val="24"/>
          <w:szCs w:val="24"/>
        </w:rPr>
        <w:t>iostream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&gt;</w:t>
      </w:r>
    </w:p>
    <w:p w14:paraId="4CE1016D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using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namespace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std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6F008385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factorial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14:paraId="01C265C1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19C647E6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if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==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14:paraId="66C11188" w14:textId="77777777" w:rsidR="00D90671" w:rsidRPr="004E4F9B" w:rsidRDefault="00D90671" w:rsidP="00D90671">
      <w:pPr>
        <w:shd w:val="clear" w:color="auto" w:fill="1E1E1E"/>
        <w:tabs>
          <w:tab w:val="left" w:pos="1728"/>
        </w:tabs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ab/>
      </w:r>
    </w:p>
    <w:p w14:paraId="17CA6A1F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   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4B55E753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3998409B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*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factorial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4E4F9B">
        <w:rPr>
          <w:rFonts w:ascii="Times New Roman" w:eastAsia="Times New Roman" w:hAnsi="Times New Roman" w:cs="Times New Roman"/>
          <w:color w:val="9A9A9A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-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1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20F351E7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}</w:t>
      </w:r>
    </w:p>
    <w:p w14:paraId="3199CB5C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proofErr w:type="gramStart"/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main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proofErr w:type="gramEnd"/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</w:t>
      </w:r>
    </w:p>
    <w:p w14:paraId="741B43FD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{</w:t>
      </w:r>
    </w:p>
    <w:p w14:paraId="550C2A42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4EBE0ECD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Enter a number for </w:t>
      </w:r>
      <w:proofErr w:type="gramStart"/>
      <w:r w:rsidRPr="004E4F9B">
        <w:rPr>
          <w:rFonts w:ascii="Times New Roman" w:eastAsia="Times New Roman" w:hAnsi="Times New Roman" w:cs="Times New Roman"/>
          <w:color w:val="CE9178"/>
          <w:sz w:val="24"/>
          <w:szCs w:val="24"/>
        </w:rPr>
        <w:t>factorial :</w:t>
      </w:r>
      <w:proofErr w:type="gramEnd"/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6C4AACBB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cin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&gt;&gt;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07D16F1C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ans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=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factorial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(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n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);</w:t>
      </w:r>
    </w:p>
    <w:p w14:paraId="08A02B50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endl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03AA6100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C8C8C8"/>
          <w:sz w:val="24"/>
          <w:szCs w:val="24"/>
        </w:rPr>
        <w:t>cout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Factorial: </w:t>
      </w:r>
      <w:r w:rsidRPr="004E4F9B">
        <w:rPr>
          <w:rFonts w:ascii="Times New Roman" w:eastAsia="Times New Roman" w:hAnsi="Times New Roman" w:cs="Times New Roman"/>
          <w:color w:val="E8C9BB"/>
          <w:sz w:val="24"/>
          <w:szCs w:val="24"/>
        </w:rPr>
        <w:t>"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9CDCFE"/>
          <w:sz w:val="24"/>
          <w:szCs w:val="24"/>
        </w:rPr>
        <w:t>ans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&lt;&lt;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DCDCAA"/>
          <w:sz w:val="24"/>
          <w:szCs w:val="24"/>
        </w:rPr>
        <w:t>endl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</w:t>
      </w:r>
    </w:p>
    <w:p w14:paraId="3A57F4AC" w14:textId="77777777" w:rsidR="00D90671" w:rsidRPr="004E4F9B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4"/>
          <w:szCs w:val="24"/>
        </w:rPr>
      </w:pP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    </w:t>
      </w:r>
      <w:r w:rsidRPr="004E4F9B">
        <w:rPr>
          <w:rFonts w:ascii="Times New Roman" w:eastAsia="Times New Roman" w:hAnsi="Times New Roman" w:cs="Times New Roman"/>
          <w:color w:val="D8A0DF"/>
          <w:sz w:val="24"/>
          <w:szCs w:val="24"/>
        </w:rPr>
        <w:t>return</w:t>
      </w:r>
      <w:r w:rsidRPr="004E4F9B">
        <w:rPr>
          <w:rFonts w:ascii="Times New Roman" w:eastAsia="Times New Roman" w:hAnsi="Times New Roman" w:cs="Times New Roman"/>
          <w:color w:val="DADADA"/>
          <w:sz w:val="24"/>
          <w:szCs w:val="24"/>
        </w:rPr>
        <w:t xml:space="preserve"> </w:t>
      </w:r>
      <w:r w:rsidRPr="004E4F9B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4E4F9B">
        <w:rPr>
          <w:rFonts w:ascii="Times New Roman" w:eastAsia="Times New Roman" w:hAnsi="Times New Roman" w:cs="Times New Roman"/>
          <w:color w:val="B4B4B4"/>
          <w:sz w:val="24"/>
          <w:szCs w:val="24"/>
        </w:rPr>
        <w:t>;}</w:t>
      </w:r>
    </w:p>
    <w:bookmarkEnd w:id="23"/>
    <w:p w14:paraId="5B5242C0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lastRenderedPageBreak/>
        <w:t>3. Write a recursive function which will take input from the user until a special character</w:t>
      </w:r>
    </w:p>
    <w:p w14:paraId="7DD79889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(also selected by the user) is not entered. Then print all the input in reverse.</w:t>
      </w:r>
    </w:p>
    <w:p w14:paraId="5303C956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Sample Input:</w:t>
      </w:r>
    </w:p>
    <w:p w14:paraId="534FD4F6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Enter Special Character</w:t>
      </w:r>
      <w:proofErr w:type="gramStart"/>
      <w:r w:rsidRPr="004E4F9B">
        <w:rPr>
          <w:rFonts w:ascii="Times New Roman" w:eastAsia="CIDFont+F1" w:hAnsi="Times New Roman" w:cs="Times New Roman"/>
        </w:rPr>
        <w:t>: !</w:t>
      </w:r>
      <w:proofErr w:type="gramEnd"/>
    </w:p>
    <w:p w14:paraId="38A9D0B6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Enter Character: A</w:t>
      </w:r>
    </w:p>
    <w:p w14:paraId="65B8ACCF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Enter Character: B</w:t>
      </w:r>
    </w:p>
    <w:p w14:paraId="78CA611B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Enter Character: C</w:t>
      </w:r>
    </w:p>
    <w:p w14:paraId="06FC35D5" w14:textId="77777777" w:rsidR="00D90671" w:rsidRPr="004E4F9B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Enter Character</w:t>
      </w:r>
      <w:proofErr w:type="gramStart"/>
      <w:r w:rsidRPr="004E4F9B">
        <w:rPr>
          <w:rFonts w:ascii="Times New Roman" w:eastAsia="CIDFont+F1" w:hAnsi="Times New Roman" w:cs="Times New Roman"/>
        </w:rPr>
        <w:t>: !</w:t>
      </w:r>
      <w:proofErr w:type="gramEnd"/>
    </w:p>
    <w:p w14:paraId="14A9EAF2" w14:textId="77777777" w:rsidR="00D90671" w:rsidRDefault="00D90671" w:rsidP="00D90671">
      <w:pPr>
        <w:rPr>
          <w:rFonts w:ascii="Times New Roman" w:eastAsia="CIDFont+F1" w:hAnsi="Times New Roman" w:cs="Times New Roman"/>
        </w:rPr>
      </w:pPr>
      <w:r w:rsidRPr="004E4F9B">
        <w:rPr>
          <w:rFonts w:ascii="Times New Roman" w:eastAsia="CIDFont+F1" w:hAnsi="Times New Roman" w:cs="Times New Roman"/>
        </w:rPr>
        <w:t>Sample Output: C B A</w:t>
      </w:r>
    </w:p>
    <w:p w14:paraId="55A71317" w14:textId="77777777" w:rsidR="00D90671" w:rsidRPr="001515D5" w:rsidRDefault="00D90671" w:rsidP="00D90671">
      <w:pPr>
        <w:rPr>
          <w:rFonts w:ascii="Times New Roman" w:eastAsia="CIDFont+F1" w:hAnsi="Times New Roman" w:cs="Times New Roman"/>
          <w:b/>
          <w:u w:val="single"/>
        </w:rPr>
      </w:pPr>
      <w:r w:rsidRPr="004E4F9B">
        <w:rPr>
          <w:rFonts w:ascii="Times New Roman" w:eastAsia="CIDFont+F1" w:hAnsi="Times New Roman" w:cs="Times New Roman"/>
          <w:b/>
          <w:u w:val="single"/>
        </w:rPr>
        <w:t>PROGRAM</w:t>
      </w:r>
      <w:r>
        <w:rPr>
          <w:rFonts w:ascii="Times New Roman" w:eastAsia="CIDFont+F1" w:hAnsi="Times New Roman" w:cs="Times New Roman"/>
          <w:b/>
          <w:u w:val="single"/>
        </w:rPr>
        <w:t>:</w:t>
      </w:r>
    </w:p>
    <w:p w14:paraId="059436A5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bookmarkStart w:id="24" w:name="_Hlk156240022"/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1515D5">
        <w:rPr>
          <w:rFonts w:ascii="Times New Roman" w:eastAsia="Times New Roman" w:hAnsi="Times New Roman" w:cs="Times New Roman"/>
          <w:color w:val="CE9178"/>
          <w:sz w:val="28"/>
          <w:szCs w:val="28"/>
        </w:rPr>
        <w:t>iostream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</w:p>
    <w:p w14:paraId="220110E4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using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>std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DF1B01B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1515D5">
        <w:rPr>
          <w:rFonts w:ascii="Times New Roman" w:eastAsia="Times New Roman" w:hAnsi="Times New Roman" w:cs="Times New Roman"/>
          <w:color w:val="DCDCAA"/>
          <w:sz w:val="28"/>
          <w:szCs w:val="28"/>
        </w:rPr>
        <w:t>reverseOutput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specialChar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input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[],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&amp;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size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5BFDB4E7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F11EB7E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currentChar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D8417FD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CE9178"/>
          <w:sz w:val="28"/>
          <w:szCs w:val="28"/>
        </w:rPr>
        <w:t>Enter characters (terminate with '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specialChar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'):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F992F3C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>cin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&gt;&gt;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currentChar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&amp;&amp;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currentChar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==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specialChar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22B5E0F9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36847192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1515D5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205C1F6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1EEBEA2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input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size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++]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currentChar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3F13EC2C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1515D5">
        <w:rPr>
          <w:rFonts w:ascii="Times New Roman" w:eastAsia="Times New Roman" w:hAnsi="Times New Roman" w:cs="Times New Roman"/>
          <w:color w:val="DCDCAA"/>
          <w:sz w:val="28"/>
          <w:szCs w:val="28"/>
        </w:rPr>
        <w:t>reverseOutput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specialChar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input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size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7A582AFA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PRINTING IN REVERSE: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375A53E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input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proofErr w:type="gramEnd"/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--</w:t>
      </w:r>
      <w:r w:rsidRPr="001515D5">
        <w:rPr>
          <w:rFonts w:ascii="Times New Roman" w:eastAsia="Times New Roman" w:hAnsi="Times New Roman" w:cs="Times New Roman"/>
          <w:color w:val="9A9A9A"/>
          <w:sz w:val="28"/>
          <w:szCs w:val="28"/>
        </w:rPr>
        <w:t>size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73510F11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7BBED53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4F8C3D3A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1515D5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5215BD20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7055369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specialChar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25DB45F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const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maxSize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FDD5018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char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input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maxSize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</w:p>
    <w:p w14:paraId="5856694E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size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612C535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Enter special character: </w:t>
      </w:r>
      <w:r w:rsidRPr="001515D5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9243D00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C8C8C8"/>
          <w:sz w:val="28"/>
          <w:szCs w:val="28"/>
        </w:rPr>
        <w:t>cin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&gt;&gt;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specialChar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E44EC10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1515D5">
        <w:rPr>
          <w:rFonts w:ascii="Times New Roman" w:eastAsia="Times New Roman" w:hAnsi="Times New Roman" w:cs="Times New Roman"/>
          <w:color w:val="DCDCAA"/>
          <w:sz w:val="28"/>
          <w:szCs w:val="28"/>
        </w:rPr>
        <w:t>reverseOutput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specialChar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input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9CDCFE"/>
          <w:sz w:val="28"/>
          <w:szCs w:val="28"/>
        </w:rPr>
        <w:t>size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5520EB17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1515D5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1515D5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1515D5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AE7C3EB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1515D5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58540428" w14:textId="77777777" w:rsidR="00D90671" w:rsidRPr="001515D5" w:rsidRDefault="00D90671" w:rsidP="00D90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bookmarkEnd w:id="24"/>
    <w:p w14:paraId="2A30610D" w14:textId="77777777" w:rsidR="00D90671" w:rsidRDefault="00D90671" w:rsidP="00D90671">
      <w:pPr>
        <w:rPr>
          <w:rFonts w:ascii="Times New Roman" w:hAnsi="Times New Roman" w:cs="Times New Roman"/>
          <w:b/>
          <w:u w:val="single"/>
        </w:rPr>
      </w:pPr>
    </w:p>
    <w:p w14:paraId="1D08067E" w14:textId="77777777" w:rsidR="00D90671" w:rsidRDefault="00D90671" w:rsidP="00D90671">
      <w:pPr>
        <w:rPr>
          <w:rFonts w:ascii="Times New Roman" w:hAnsi="Times New Roman" w:cs="Times New Roman"/>
          <w:b/>
          <w:u w:val="single"/>
        </w:rPr>
      </w:pPr>
    </w:p>
    <w:p w14:paraId="57EDD049" w14:textId="77777777" w:rsidR="00D90671" w:rsidRDefault="00D90671" w:rsidP="00D90671">
      <w:pPr>
        <w:rPr>
          <w:rFonts w:ascii="Times New Roman" w:hAnsi="Times New Roman" w:cs="Times New Roman"/>
          <w:b/>
          <w:u w:val="single"/>
        </w:rPr>
      </w:pPr>
    </w:p>
    <w:p w14:paraId="595C696B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9451319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79FA8F21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1C51D828" w14:textId="77777777" w:rsidR="00D90671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0ADE310E" w14:textId="77777777" w:rsidR="00D90671" w:rsidRPr="00B11BC9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B11BC9">
        <w:rPr>
          <w:rFonts w:ascii="Times New Roman" w:eastAsia="CIDFont+F1" w:hAnsi="Times New Roman" w:cs="Times New Roman"/>
          <w:sz w:val="24"/>
          <w:szCs w:val="24"/>
        </w:rPr>
        <w:t>4. Write a recursive function which will raise a number (double) to a non-negative integer</w:t>
      </w:r>
    </w:p>
    <w:p w14:paraId="090C943F" w14:textId="77777777" w:rsidR="00D90671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B11BC9">
        <w:rPr>
          <w:rFonts w:ascii="Times New Roman" w:eastAsia="CIDFont+F1" w:hAnsi="Times New Roman" w:cs="Times New Roman"/>
          <w:sz w:val="24"/>
          <w:szCs w:val="24"/>
        </w:rPr>
        <w:t>power n. The function receives the double value and integer as arguments.</w:t>
      </w:r>
    </w:p>
    <w:p w14:paraId="429FE42B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</w:p>
    <w:p w14:paraId="0B0110B4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 w:rsidRPr="00B11BC9"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42EA7D04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bookmarkStart w:id="25" w:name="_Hlk156240111"/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E97A64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>iostream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</w:p>
    <w:p w14:paraId="38CAE210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using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>std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A4F50F5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double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E97A64">
        <w:rPr>
          <w:rFonts w:ascii="Times New Roman" w:eastAsia="Times New Roman" w:hAnsi="Times New Roman" w:cs="Times New Roman"/>
          <w:color w:val="DCDCAA"/>
          <w:sz w:val="28"/>
          <w:szCs w:val="28"/>
        </w:rPr>
        <w:t>power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double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A9A9A"/>
          <w:sz w:val="28"/>
          <w:szCs w:val="28"/>
        </w:rPr>
        <w:t>base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A9A9A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2FE1BC58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20340AF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E97A64">
        <w:rPr>
          <w:rFonts w:ascii="Times New Roman" w:eastAsia="Times New Roman" w:hAnsi="Times New Roman" w:cs="Times New Roman"/>
          <w:color w:val="9A9A9A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==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51D51C57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77AD1A3C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E97A6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5CEA8"/>
          <w:sz w:val="28"/>
          <w:szCs w:val="28"/>
        </w:rPr>
        <w:t>1.0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6D45E77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5C38E002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D8A0DF"/>
          <w:sz w:val="28"/>
          <w:szCs w:val="28"/>
        </w:rPr>
        <w:t>else</w:t>
      </w:r>
    </w:p>
    <w:p w14:paraId="0CF69255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6A58860B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E97A6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A9A9A"/>
          <w:sz w:val="28"/>
          <w:szCs w:val="28"/>
        </w:rPr>
        <w:t>base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E97A64">
        <w:rPr>
          <w:rFonts w:ascii="Times New Roman" w:eastAsia="Times New Roman" w:hAnsi="Times New Roman" w:cs="Times New Roman"/>
          <w:color w:val="DCDCAA"/>
          <w:sz w:val="28"/>
          <w:szCs w:val="28"/>
        </w:rPr>
        <w:t>power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E97A64">
        <w:rPr>
          <w:rFonts w:ascii="Times New Roman" w:eastAsia="Times New Roman" w:hAnsi="Times New Roman" w:cs="Times New Roman"/>
          <w:color w:val="9A9A9A"/>
          <w:sz w:val="28"/>
          <w:szCs w:val="28"/>
        </w:rPr>
        <w:t>base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A9A9A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611B328E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6B6F5444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9009703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E97A64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16AE0D8F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E4AD4A8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double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base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7CD033B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F01ABE0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Enter base(double):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E2B881D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>cin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&gt;&gt;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base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711B546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Enter Exponent: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D64181F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>cin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&gt;&gt;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3FE20FF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5744B844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25DFC8C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>The exponent should be greater than zero.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AAE334A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37F29313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D8A0DF"/>
          <w:sz w:val="28"/>
          <w:szCs w:val="28"/>
        </w:rPr>
        <w:t>else</w:t>
      </w:r>
    </w:p>
    <w:p w14:paraId="70010DAD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73769484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E97A64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base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raised to the power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proofErr w:type="gramStart"/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>is :</w:t>
      </w:r>
      <w:proofErr w:type="gramEnd"/>
      <w:r w:rsidRPr="00E97A64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DCDCAA"/>
          <w:sz w:val="28"/>
          <w:szCs w:val="28"/>
        </w:rPr>
        <w:t>power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base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9CDCFE"/>
          <w:sz w:val="28"/>
          <w:szCs w:val="28"/>
        </w:rPr>
        <w:t>exponent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72C70BC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6EED9B9C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E97A64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E97A64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E97A64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C779C2B" w14:textId="77777777" w:rsidR="00D90671" w:rsidRPr="00E97A64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E97A64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bookmarkEnd w:id="25"/>
    <w:p w14:paraId="03AEF810" w14:textId="77777777" w:rsidR="00D90671" w:rsidRDefault="00D90671" w:rsidP="00D90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6F3A81" w14:textId="77777777" w:rsidR="00D90671" w:rsidRDefault="00D90671" w:rsidP="00D90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2445A6" w14:textId="77777777" w:rsidR="00D90671" w:rsidRPr="00CE531A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CE531A">
        <w:rPr>
          <w:rFonts w:ascii="Times New Roman" w:eastAsia="CIDFont+F1" w:hAnsi="Times New Roman" w:cs="Times New Roman"/>
          <w:sz w:val="24"/>
          <w:szCs w:val="24"/>
        </w:rPr>
        <w:t>5. Write a recursive method that for a positive integer n prints odd numbers</w:t>
      </w:r>
    </w:p>
    <w:p w14:paraId="3290C287" w14:textId="77777777" w:rsidR="00D90671" w:rsidRPr="00CE531A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CE531A">
        <w:rPr>
          <w:rFonts w:ascii="Times New Roman" w:eastAsia="CIDFont+F1" w:hAnsi="Times New Roman" w:cs="Times New Roman"/>
          <w:sz w:val="24"/>
          <w:szCs w:val="24"/>
        </w:rPr>
        <w:t>a. between 1 and n</w:t>
      </w:r>
    </w:p>
    <w:p w14:paraId="76838AFC" w14:textId="77777777" w:rsidR="00D90671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CE531A">
        <w:rPr>
          <w:rFonts w:ascii="Times New Roman" w:eastAsia="CIDFont+F1" w:hAnsi="Times New Roman" w:cs="Times New Roman"/>
          <w:sz w:val="24"/>
          <w:szCs w:val="24"/>
        </w:rPr>
        <w:t>b. between n and 1</w:t>
      </w:r>
    </w:p>
    <w:p w14:paraId="2F77CC80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 w:rsidRPr="00B11BC9"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21ED1428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bookmarkStart w:id="26" w:name="_Hlk156240210"/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>iostream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</w:p>
    <w:p w14:paraId="1F2B0B37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using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std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159F7CC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printOddNumbersUpToN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3843D81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&gt;=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3384307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proofErr w:type="gramStart"/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printOddNumbersUpToN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07009C2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503551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!</w:t>
      </w:r>
      <w:proofErr w:type="gramEnd"/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5332363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5E13128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7B279B1A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397630E7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63EDC86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printOddNumbersDownTo1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349EA28C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&gt;=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4CEB298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503551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%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!</w:t>
      </w:r>
      <w:proofErr w:type="gramEnd"/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8A653F9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FF060BC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33BBC7A4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printOddNumbersDownTo1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A9A9A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45E6B306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3E6EBBDB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39298FC2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A7CDF18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7387587C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D8A0DF"/>
          <w:sz w:val="28"/>
          <w:szCs w:val="28"/>
        </w:rPr>
        <w:t>do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A5A72CD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Enter a positive integer (n):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AF2EFB9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cin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&gt;&gt;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4E37077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&lt;=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45E3A35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a. Odd numbers between 1 and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: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DEBC6D7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printOddNumbersUpToN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6937F9CC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FFD68F"/>
          <w:sz w:val="28"/>
          <w:szCs w:val="28"/>
        </w:rPr>
        <w:t>\n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b. Odd numbers between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and 1: </w:t>
      </w:r>
      <w:r w:rsidRPr="00503551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3770331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printOddNumbersDownTo1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503551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7C240D9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23E9AB3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503551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503551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503551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6C1A503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503551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bookmarkEnd w:id="26"/>
    <w:p w14:paraId="1DE431B8" w14:textId="77777777" w:rsidR="00D90671" w:rsidRPr="00503551" w:rsidRDefault="00D90671" w:rsidP="00D9067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56541A36" w14:textId="77777777" w:rsidR="00D90671" w:rsidRDefault="00D90671" w:rsidP="00D90671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LAB  8</w:t>
      </w:r>
    </w:p>
    <w:p w14:paraId="737E768F" w14:textId="77777777" w:rsidR="00D90671" w:rsidRPr="00DD529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D5296">
        <w:rPr>
          <w:rFonts w:ascii="Times New Roman" w:eastAsia="CIDFont+F1" w:hAnsi="Times New Roman" w:cs="Times New Roman"/>
          <w:sz w:val="24"/>
          <w:szCs w:val="24"/>
        </w:rPr>
        <w:t>1. Write a program to implement a recursive version of merge-sort. Run it for some sample</w:t>
      </w:r>
    </w:p>
    <w:p w14:paraId="55975032" w14:textId="77777777" w:rsidR="00D90671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DD5296">
        <w:rPr>
          <w:rFonts w:ascii="Times New Roman" w:eastAsia="CIDFont+F1" w:hAnsi="Times New Roman" w:cs="Times New Roman"/>
          <w:sz w:val="24"/>
          <w:szCs w:val="24"/>
        </w:rPr>
        <w:t>data.</w:t>
      </w:r>
    </w:p>
    <w:p w14:paraId="28EC7EEF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</w:p>
    <w:p w14:paraId="13CE5877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6E248533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bookmarkStart w:id="27" w:name="_Hlk156240586"/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DD5296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CE9178"/>
          <w:sz w:val="28"/>
          <w:szCs w:val="28"/>
        </w:rPr>
        <w:t>iostream</w:t>
      </w:r>
      <w:r w:rsidRPr="00DD5296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</w:p>
    <w:p w14:paraId="0A16E9AB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using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C8C8C8"/>
          <w:sz w:val="28"/>
          <w:szCs w:val="28"/>
        </w:rPr>
        <w:t>std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C0F0D9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5888B30B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Merge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[],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0F49836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1242575E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mid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/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61E61EE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len1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mid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69FA47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len2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mid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574CA6F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7C86EB6C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first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new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</w:p>
    <w:p w14:paraId="5F028C0A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*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second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new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</w:p>
    <w:p w14:paraId="7FC33492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7EC4B62D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B8DE757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++)</w:t>
      </w:r>
    </w:p>
    <w:p w14:paraId="6DF0CC58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9DC40B5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first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++];</w:t>
      </w:r>
    </w:p>
    <w:p w14:paraId="21AB3998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40CD4DE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mid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F31FD38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++)</w:t>
      </w:r>
    </w:p>
    <w:p w14:paraId="5BCC1B91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04A7BCB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second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++];</w:t>
      </w:r>
    </w:p>
    <w:p w14:paraId="047BE6BA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04F2817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index1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7C1CEE1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index2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12A3D06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C73B3E5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index1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len1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&amp;&amp;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index2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0DC9322F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7A96F9C8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first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second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])</w:t>
      </w:r>
    </w:p>
    <w:p w14:paraId="0CF95D27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55775F6F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first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++];</w:t>
      </w:r>
    </w:p>
    <w:p w14:paraId="5F94FCFD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71BA63AD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else</w:t>
      </w:r>
    </w:p>
    <w:p w14:paraId="168EE806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367F18B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   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second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++];</w:t>
      </w:r>
    </w:p>
    <w:p w14:paraId="45AA2049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AA5729A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lastRenderedPageBreak/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82A4EDF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index1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7A207B1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B1EA5B3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first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++];</w:t>
      </w:r>
    </w:p>
    <w:p w14:paraId="71C7B28B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15197BA1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index2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len2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0DA89028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16AEF8A5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mainarrayindex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second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index2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++];</w:t>
      </w:r>
    </w:p>
    <w:p w14:paraId="51858890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AD4E61D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delete[</w:t>
      </w:r>
      <w:proofErr w:type="gramEnd"/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first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48CAC4C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delete[</w:t>
      </w:r>
      <w:proofErr w:type="gramEnd"/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second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3BA9735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68479D8D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1E740723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Mergesort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[],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6442862E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672282F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3206A83A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&gt;=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44708DE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D002EFC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7B173423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44382491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mid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/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2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38DFA046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Mergesort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mid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76146FD9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Mergesort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mid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0913D08C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Merge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58342FF3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652053BE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2439916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F8B7C59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proofErr w:type="gramEnd"/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9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9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6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9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6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};</w:t>
      </w:r>
    </w:p>
    <w:p w14:paraId="352E4610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B42A496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proofErr w:type="gramStart"/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Mergesort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56B0E0FD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DD5296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++)</w:t>
      </w:r>
    </w:p>
    <w:p w14:paraId="5AB42339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4BB82F54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  </w:t>
      </w:r>
      <w:r w:rsidRPr="00DD5296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arr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DD5296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DD5296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73FC7963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37C9BCEE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DD5296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DD5296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DD5296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5161DAF0" w14:textId="77777777" w:rsidR="00D90671" w:rsidRPr="00DD5296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DD5296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bookmarkEnd w:id="27"/>
    <w:p w14:paraId="32191948" w14:textId="77777777" w:rsidR="00D90671" w:rsidRPr="00DD5296" w:rsidRDefault="00D90671" w:rsidP="00D90671">
      <w:pPr>
        <w:rPr>
          <w:rFonts w:ascii="Times New Roman" w:hAnsi="Times New Roman" w:cs="Times New Roman"/>
          <w:sz w:val="24"/>
          <w:szCs w:val="24"/>
        </w:rPr>
      </w:pPr>
    </w:p>
    <w:p w14:paraId="07EBAECF" w14:textId="77777777" w:rsidR="00D90671" w:rsidRDefault="00D90671"/>
    <w:p w14:paraId="779DF1E5" w14:textId="77777777" w:rsidR="00D90671" w:rsidRDefault="00D90671"/>
    <w:p w14:paraId="0155CEF6" w14:textId="77777777" w:rsidR="00D90671" w:rsidRDefault="00D90671"/>
    <w:p w14:paraId="53F17514" w14:textId="77777777" w:rsidR="00D90671" w:rsidRDefault="00D90671"/>
    <w:p w14:paraId="71256591" w14:textId="77777777" w:rsidR="00D90671" w:rsidRPr="00DD5296" w:rsidRDefault="00D90671" w:rsidP="00D90671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DD5296">
        <w:rPr>
          <w:rFonts w:ascii="Times New Roman" w:eastAsia="CIDFont+F1" w:hAnsi="Times New Roman" w:cs="Times New Roman"/>
          <w:sz w:val="24"/>
          <w:szCs w:val="24"/>
        </w:rPr>
        <w:lastRenderedPageBreak/>
        <w:t>2. Write a program to implement a recursive version of quicksort. Run it for some sample</w:t>
      </w:r>
    </w:p>
    <w:p w14:paraId="42B66728" w14:textId="77777777" w:rsidR="00D90671" w:rsidRDefault="00D90671" w:rsidP="00D90671">
      <w:pPr>
        <w:rPr>
          <w:rFonts w:ascii="Times New Roman" w:eastAsia="CIDFont+F1" w:hAnsi="Times New Roman" w:cs="Times New Roman"/>
          <w:sz w:val="24"/>
          <w:szCs w:val="24"/>
        </w:rPr>
      </w:pPr>
      <w:r w:rsidRPr="00DD5296">
        <w:rPr>
          <w:rFonts w:ascii="Times New Roman" w:eastAsia="CIDFont+F1" w:hAnsi="Times New Roman" w:cs="Times New Roman"/>
          <w:sz w:val="24"/>
          <w:szCs w:val="24"/>
        </w:rPr>
        <w:t>data.</w:t>
      </w:r>
    </w:p>
    <w:p w14:paraId="6AA0508E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</w:p>
    <w:p w14:paraId="233F4E6D" w14:textId="77777777" w:rsidR="00D90671" w:rsidRDefault="00D90671" w:rsidP="00D90671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 w:rsidRPr="00DD5296"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4EB06238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bookmarkStart w:id="28" w:name="_Hlk156240731"/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#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include</w:t>
      </w:r>
      <w:r w:rsidRPr="009E2E0E">
        <w:rPr>
          <w:rFonts w:ascii="Times New Roman" w:eastAsia="Times New Roman" w:hAnsi="Times New Roman" w:cs="Times New Roman"/>
          <w:color w:val="C8C8C8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E8C9BB"/>
          <w:sz w:val="28"/>
          <w:szCs w:val="28"/>
        </w:rPr>
        <w:t>&lt;</w:t>
      </w:r>
      <w:r w:rsidRPr="009E2E0E">
        <w:rPr>
          <w:rFonts w:ascii="Times New Roman" w:eastAsia="Times New Roman" w:hAnsi="Times New Roman" w:cs="Times New Roman"/>
          <w:color w:val="CE9178"/>
          <w:sz w:val="28"/>
          <w:szCs w:val="28"/>
        </w:rPr>
        <w:t>iostream</w:t>
      </w:r>
      <w:r w:rsidRPr="009E2E0E">
        <w:rPr>
          <w:rFonts w:ascii="Times New Roman" w:eastAsia="Times New Roman" w:hAnsi="Times New Roman" w:cs="Times New Roman"/>
          <w:color w:val="E8C9BB"/>
          <w:sz w:val="28"/>
          <w:szCs w:val="28"/>
        </w:rPr>
        <w:t>&gt;</w:t>
      </w:r>
    </w:p>
    <w:p w14:paraId="5FB4E824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using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C8C8C8"/>
          <w:sz w:val="28"/>
          <w:szCs w:val="28"/>
        </w:rPr>
        <w:t>std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3A3A9933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7514177C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partition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[],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1ED5E7B6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F26E7BE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];</w:t>
      </w:r>
    </w:p>
    <w:p w14:paraId="62952775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0F179FA1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++)</w:t>
      </w:r>
    </w:p>
    <w:p w14:paraId="18539B16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5A716C4A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4C542FCB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54BA6193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++;</w:t>
      </w:r>
    </w:p>
    <w:p w14:paraId="0D3E34A6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6767B87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A6DBEDD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pivotIndex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cnt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F3FEF70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swap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pivotIndex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]);</w:t>
      </w:r>
    </w:p>
    <w:p w14:paraId="62D17CA5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19A7A16E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j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4EE8CA7B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pivotIndex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&amp;&amp;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j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pivotIndex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53ACC280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5AE7EF8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3249BB19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519B811A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++;</w:t>
      </w:r>
    </w:p>
    <w:p w14:paraId="55B4A62D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E57DD20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while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j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5BCAC0C2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0C51ABCB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j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--;</w:t>
      </w:r>
    </w:p>
    <w:p w14:paraId="34385201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6FAEC03C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pivotIndex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&amp;&amp;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j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&gt;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pivotIndex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1E11AFC4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790B052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  </w:t>
      </w:r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swap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++],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j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++]);</w:t>
      </w:r>
    </w:p>
    <w:p w14:paraId="74C90384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5E98D4F7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282EE4DE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pivotIndex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A0EEA06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1934A5B3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Quicksort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[],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13C57C60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1A413922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lastRenderedPageBreak/>
        <w:t xml:space="preserve">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if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&gt;=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5339810D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6018B64C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F167500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B93505A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partition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D7E4DE2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617EB1FD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proofErr w:type="gramStart"/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Quicksort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s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547F1D69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proofErr w:type="gramStart"/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Quicksort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p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A9A9A"/>
          <w:sz w:val="28"/>
          <w:szCs w:val="28"/>
        </w:rPr>
        <w:t>e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2B983191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08B25B26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3D5F819E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</w:t>
      </w:r>
    </w:p>
    <w:p w14:paraId="13FC68D0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554DA1F1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proofErr w:type="gramStart"/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proofErr w:type="gramEnd"/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9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6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9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3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8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};</w:t>
      </w:r>
    </w:p>
    <w:p w14:paraId="1E4A851A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BE0F529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702A0101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proofErr w:type="gramStart"/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Quicksort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proofErr w:type="gramEnd"/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,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-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);</w:t>
      </w:r>
    </w:p>
    <w:p w14:paraId="16757EC6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for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(</w:t>
      </w:r>
      <w:r w:rsidRPr="009E2E0E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=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n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++)</w:t>
      </w:r>
    </w:p>
    <w:p w14:paraId="348D2BB3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{</w:t>
      </w:r>
    </w:p>
    <w:p w14:paraId="26D24D97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  </w:t>
      </w:r>
      <w:r w:rsidRPr="009E2E0E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arr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[</w:t>
      </w:r>
      <w:r w:rsidRPr="009E2E0E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]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9E2E0E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E8C9BB"/>
          <w:sz w:val="28"/>
          <w:szCs w:val="28"/>
        </w:rPr>
        <w:t>"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6CF77258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p w14:paraId="6BEA87A9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C8C8C8"/>
          <w:sz w:val="28"/>
          <w:szCs w:val="28"/>
        </w:rPr>
        <w:t>cout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&lt;&lt;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DCDCAA"/>
          <w:sz w:val="28"/>
          <w:szCs w:val="28"/>
        </w:rPr>
        <w:t>endl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1F635B9A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</w:p>
    <w:p w14:paraId="41BDEA81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  </w:t>
      </w:r>
      <w:r w:rsidRPr="009E2E0E">
        <w:rPr>
          <w:rFonts w:ascii="Times New Roman" w:eastAsia="Times New Roman" w:hAnsi="Times New Roman" w:cs="Times New Roman"/>
          <w:color w:val="D8A0DF"/>
          <w:sz w:val="28"/>
          <w:szCs w:val="28"/>
        </w:rPr>
        <w:t>return</w:t>
      </w:r>
      <w:r w:rsidRPr="009E2E0E">
        <w:rPr>
          <w:rFonts w:ascii="Times New Roman" w:eastAsia="Times New Roman" w:hAnsi="Times New Roman" w:cs="Times New Roman"/>
          <w:color w:val="DADADA"/>
          <w:sz w:val="28"/>
          <w:szCs w:val="28"/>
        </w:rPr>
        <w:t xml:space="preserve"> </w:t>
      </w:r>
      <w:r w:rsidRPr="009E2E0E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;</w:t>
      </w:r>
    </w:p>
    <w:p w14:paraId="2DDA1C40" w14:textId="77777777" w:rsidR="00D90671" w:rsidRPr="009E2E0E" w:rsidRDefault="00D90671" w:rsidP="00D90671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ADADA"/>
          <w:sz w:val="28"/>
          <w:szCs w:val="28"/>
        </w:rPr>
      </w:pPr>
      <w:r w:rsidRPr="009E2E0E">
        <w:rPr>
          <w:rFonts w:ascii="Times New Roman" w:eastAsia="Times New Roman" w:hAnsi="Times New Roman" w:cs="Times New Roman"/>
          <w:color w:val="B4B4B4"/>
          <w:sz w:val="28"/>
          <w:szCs w:val="28"/>
        </w:rPr>
        <w:t>}</w:t>
      </w:r>
    </w:p>
    <w:bookmarkEnd w:id="28"/>
    <w:p w14:paraId="237A7E5F" w14:textId="77777777" w:rsidR="00D90671" w:rsidRPr="00DD5296" w:rsidRDefault="00D90671" w:rsidP="00D906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4EC20D" w14:textId="77777777" w:rsidR="0024614F" w:rsidRDefault="0024614F">
      <w:r>
        <w:br w:type="page"/>
      </w:r>
    </w:p>
    <w:p w14:paraId="417747C3" w14:textId="77777777" w:rsidR="0024614F" w:rsidRDefault="0024614F" w:rsidP="00D8630F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LAB  9</w:t>
      </w:r>
    </w:p>
    <w:p w14:paraId="1808D1EB" w14:textId="77777777" w:rsidR="0024614F" w:rsidRDefault="0024614F" w:rsidP="00D8630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2569E230" w14:textId="77777777" w:rsidR="0024614F" w:rsidRDefault="0024614F" w:rsidP="00D8630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6A171FA8" w14:textId="77777777" w:rsidR="0024614F" w:rsidRPr="001A20FF" w:rsidRDefault="0024614F" w:rsidP="00D8630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1A20FF">
        <w:rPr>
          <w:rFonts w:ascii="Times New Roman" w:eastAsia="CIDFont+F1" w:hAnsi="Times New Roman" w:cs="Times New Roman"/>
          <w:sz w:val="24"/>
          <w:szCs w:val="24"/>
        </w:rPr>
        <w:t>1. Implement pre-order traversal using the above code.</w:t>
      </w:r>
    </w:p>
    <w:p w14:paraId="1426502B" w14:textId="77777777" w:rsidR="0024614F" w:rsidRPr="001A20FF" w:rsidRDefault="0024614F" w:rsidP="00D8630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1A20FF">
        <w:rPr>
          <w:rFonts w:ascii="Times New Roman" w:eastAsia="CIDFont+F1" w:hAnsi="Times New Roman" w:cs="Times New Roman"/>
          <w:sz w:val="24"/>
          <w:szCs w:val="24"/>
        </w:rPr>
        <w:t>2. Implement post-order traversal using the above code.</w:t>
      </w:r>
    </w:p>
    <w:p w14:paraId="1CDE36D3" w14:textId="77777777" w:rsidR="0024614F" w:rsidRDefault="0024614F" w:rsidP="00D8630F">
      <w:pPr>
        <w:rPr>
          <w:rFonts w:ascii="Times New Roman" w:hAnsi="Times New Roman" w:cs="Times New Roman"/>
        </w:rPr>
      </w:pPr>
      <w:r w:rsidRPr="001A20FF">
        <w:rPr>
          <w:rFonts w:ascii="Times New Roman" w:eastAsia="CIDFont+F1" w:hAnsi="Times New Roman" w:cs="Times New Roman"/>
          <w:sz w:val="24"/>
          <w:szCs w:val="24"/>
        </w:rPr>
        <w:t>3. Modify the above program to create and traverse the binary tree based on user input.</w:t>
      </w:r>
    </w:p>
    <w:p w14:paraId="13E9EEC8" w14:textId="77777777" w:rsidR="0024614F" w:rsidRDefault="0024614F" w:rsidP="00D8630F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</w:p>
    <w:p w14:paraId="107A35FE" w14:textId="77777777" w:rsidR="0024614F" w:rsidRDefault="0024614F" w:rsidP="00D8630F">
      <w:pPr>
        <w:rPr>
          <w:rFonts w:ascii="Times New Roman" w:eastAsia="CIDFont+F1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IDFont+F1" w:hAnsi="Times New Roman" w:cs="Times New Roman"/>
          <w:b/>
          <w:sz w:val="24"/>
          <w:szCs w:val="24"/>
          <w:u w:val="single"/>
        </w:rPr>
        <w:t>PROGRAM:</w:t>
      </w:r>
    </w:p>
    <w:p w14:paraId="3B7601C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bookmarkStart w:id="29" w:name="_Hlk156240872"/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392E109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&lt;queue&gt;</w:t>
      </w:r>
    </w:p>
    <w:p w14:paraId="373F7C00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984CB3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675C8B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// A binary tree node has data, a pointer to the left child, and a pointer to the right child</w:t>
      </w:r>
    </w:p>
    <w:p w14:paraId="3FA0E67F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</w:p>
    <w:p w14:paraId="1AB778D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0BA2CC3C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81D94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78B369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3887957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47ECE27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// Utility function to create a new tree node</w:t>
      </w:r>
    </w:p>
    <w:p w14:paraId="4FB77DAB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proofErr w:type="gramStart"/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newNode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D5CD83F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7DE0BB87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18737A9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B6F0D90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E68058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7A82EE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A1C5C9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D18CC5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// Given a binary tree, print its nodes in inorder</w:t>
      </w:r>
    </w:p>
    <w:p w14:paraId="1B6339DC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printInorder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8AF7F1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0FAC85B5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892222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93440BA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first recur on the left child</w:t>
      </w:r>
    </w:p>
    <w:p w14:paraId="74A3F94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printInorder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19E431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then print the data of the node</w:t>
      </w:r>
    </w:p>
    <w:p w14:paraId="3F801189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F2D823F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now recur on the right child</w:t>
      </w:r>
    </w:p>
    <w:p w14:paraId="7FEA7DA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printInorder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1E4716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3DF333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4BBB02C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// Implement pre-order traversal</w:t>
      </w:r>
    </w:p>
    <w:p w14:paraId="5F626BDD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printPreorder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DD0DC1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30976FC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CA761C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C5F1C9B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first print the data of the node</w:t>
      </w:r>
    </w:p>
    <w:p w14:paraId="67D9562D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CBDD8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then recur on the left child</w:t>
      </w:r>
    </w:p>
    <w:p w14:paraId="02FE747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printPreorder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6C5B1D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now recur on the right child</w:t>
      </w:r>
    </w:p>
    <w:p w14:paraId="19449E6A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printPreorder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87E051F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597747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E5AE864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// Implement post-order traversal</w:t>
      </w:r>
    </w:p>
    <w:p w14:paraId="3092404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printPostorder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5B80E99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3114EFA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B39CAA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31F65D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first recur on the left child</w:t>
      </w:r>
    </w:p>
    <w:p w14:paraId="2692E3C4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printPostorder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C3896F0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then recur on the right child</w:t>
      </w:r>
    </w:p>
    <w:p w14:paraId="520372F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printPostorder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95F533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now print the data of the node</w:t>
      </w:r>
    </w:p>
    <w:p w14:paraId="09082FC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A1D09F5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713C5BB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C958CF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// Function to create a binary tree based on user input</w:t>
      </w:r>
    </w:p>
    <w:p w14:paraId="104CFCFA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proofErr w:type="gramStart"/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createUserTree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491CD5F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1880AB74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stopChar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B3E310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EB6947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"Enter the root value: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132A82D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F6AA8F5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newNode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9E073FA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2CE27C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Use a queue to keep track of nodes to be processed</w:t>
      </w:r>
    </w:p>
    <w:p w14:paraId="09D88444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queue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*&gt;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nodeQueue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56D40F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nodeQueue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812157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8CF7F02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nodeQueue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empty</w:t>
      </w:r>
      <w:proofErr w:type="gramEnd"/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())</w:t>
      </w:r>
    </w:p>
    <w:p w14:paraId="6B48295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4A6708F5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currentNode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nodeQueue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front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DCF7FBC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nodeQueue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pop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C643C3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C67F48F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    // Left child</w:t>
      </w:r>
    </w:p>
    <w:p w14:paraId="7B1DEA3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"Enter the left child value for node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currentNode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 ('q' to stop):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5AF18C5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stopChar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95620D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stopChar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836F229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EF4D3C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16C6A2D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currentNode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newNode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732431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nodeQueue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currentNode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E44EE9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58144BD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    // Right child</w:t>
      </w:r>
    </w:p>
    <w:p w14:paraId="4B36B72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"Enter the right child value for node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currentNode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 ('q' to stop): 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1CA790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stopChar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F54FDBB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stopChar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A96AE2D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1A4B384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687872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currentNode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newNode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8589F7C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nodeQueue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currentNode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AEB3A5A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D2A7487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0C50CC0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86F3F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5E496EB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229609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86B28DE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520BA656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Create a binary tree based on user input</w:t>
      </w:r>
    </w:p>
    <w:p w14:paraId="23F91B5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createUserTree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69ABA3D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8E783A4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6A9955"/>
          <w:sz w:val="24"/>
          <w:szCs w:val="24"/>
        </w:rPr>
        <w:t>    // Function calls for different traversals</w:t>
      </w:r>
    </w:p>
    <w:p w14:paraId="04B1D704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496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 xml:space="preserve">Inorder traversal of the binary tree is </w:t>
      </w:r>
      <w:r w:rsidRPr="003B496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5925CEA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printInorder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B035A25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AA60ED0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496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 xml:space="preserve">Preorder traversal of the binary tree is </w:t>
      </w:r>
      <w:r w:rsidRPr="003B496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F93257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printPreorder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B103EC3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9448917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496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 xml:space="preserve">Postorder traversal of the binary tree is </w:t>
      </w:r>
      <w:r w:rsidRPr="003B4964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3B4964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54C37C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DCDCAA"/>
          <w:sz w:val="24"/>
          <w:szCs w:val="24"/>
        </w:rPr>
        <w:t>printPostorder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3B4964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804DA6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D3ABC91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B4964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B496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160CDC8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496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29C359F5" w14:textId="77777777" w:rsidR="0024614F" w:rsidRPr="003B4964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bookmarkEnd w:id="29"/>
    <w:p w14:paraId="465EDFD9" w14:textId="77777777" w:rsidR="0024614F" w:rsidRPr="001A20FF" w:rsidRDefault="0024614F" w:rsidP="00D8630F">
      <w:pPr>
        <w:tabs>
          <w:tab w:val="left" w:pos="27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BE6B7D" w14:textId="77777777" w:rsidR="0024614F" w:rsidRDefault="0024614F">
      <w:pPr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br w:type="page"/>
      </w:r>
    </w:p>
    <w:p w14:paraId="642E6436" w14:textId="77777777" w:rsidR="0024614F" w:rsidRDefault="0024614F" w:rsidP="00D8630F">
      <w:pPr>
        <w:jc w:val="center"/>
        <w:rPr>
          <w:rFonts w:ascii="Times New Roman" w:hAnsi="Times New Roman" w:cs="Times New Roman"/>
          <w:b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40"/>
          <w:u w:val="single"/>
        </w:rPr>
        <w:lastRenderedPageBreak/>
        <w:t>LAB  10</w:t>
      </w:r>
    </w:p>
    <w:p w14:paraId="62C76899" w14:textId="77777777" w:rsidR="0024614F" w:rsidRDefault="0024614F" w:rsidP="00D8630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17048E86" w14:textId="77777777" w:rsidR="0024614F" w:rsidRPr="00FD6EDA" w:rsidRDefault="0024614F" w:rsidP="00D8630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FD6EDA">
        <w:rPr>
          <w:rFonts w:ascii="Times New Roman" w:eastAsia="CIDFont+F1" w:hAnsi="Times New Roman" w:cs="Times New Roman"/>
          <w:sz w:val="24"/>
          <w:szCs w:val="24"/>
        </w:rPr>
        <w:t>1. Analyze the given code to find the difference between “find” and “search” methods.</w:t>
      </w:r>
    </w:p>
    <w:p w14:paraId="24DC7576" w14:textId="77777777" w:rsidR="0024614F" w:rsidRPr="00FD6EDA" w:rsidRDefault="0024614F" w:rsidP="00D8630F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FD6EDA">
        <w:rPr>
          <w:rFonts w:ascii="Times New Roman" w:eastAsia="CIDFont+F1" w:hAnsi="Times New Roman" w:cs="Times New Roman"/>
          <w:sz w:val="24"/>
          <w:szCs w:val="24"/>
        </w:rPr>
        <w:t>2. Merge “find” and “search” methods into a single method by necessary modifications in the</w:t>
      </w:r>
    </w:p>
    <w:p w14:paraId="3892EDFC" w14:textId="77777777" w:rsidR="0024614F" w:rsidRDefault="0024614F" w:rsidP="00D8630F">
      <w:pPr>
        <w:rPr>
          <w:rFonts w:ascii="Times New Roman" w:eastAsia="CIDFont+F1" w:hAnsi="Times New Roman" w:cs="Times New Roman"/>
          <w:sz w:val="24"/>
          <w:szCs w:val="24"/>
        </w:rPr>
      </w:pPr>
      <w:r w:rsidRPr="00FD6EDA">
        <w:rPr>
          <w:rFonts w:ascii="Times New Roman" w:eastAsia="CIDFont+F1" w:hAnsi="Times New Roman" w:cs="Times New Roman"/>
          <w:sz w:val="24"/>
          <w:szCs w:val="24"/>
        </w:rPr>
        <w:t>given code and execute it.</w:t>
      </w:r>
    </w:p>
    <w:p w14:paraId="77C0A646" w14:textId="77777777" w:rsidR="0024614F" w:rsidRPr="009D1F74" w:rsidRDefault="0024614F" w:rsidP="00D8630F">
      <w:pPr>
        <w:rPr>
          <w:rFonts w:ascii="Times New Roman" w:hAnsi="Times New Roman" w:cs="Times New Roman"/>
          <w:b/>
          <w:sz w:val="24"/>
        </w:rPr>
      </w:pPr>
      <w:bookmarkStart w:id="30" w:name="_Hlk156241853"/>
      <w:r w:rsidRPr="009D1F74">
        <w:rPr>
          <w:rFonts w:ascii="Times New Roman" w:hAnsi="Times New Roman" w:cs="Times New Roman"/>
          <w:b/>
          <w:sz w:val="24"/>
        </w:rPr>
        <w:t>ANALYSIS:</w:t>
      </w:r>
    </w:p>
    <w:p w14:paraId="34B7C171" w14:textId="77777777" w:rsidR="0024614F" w:rsidRPr="009D1F74" w:rsidRDefault="0024614F" w:rsidP="00246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1F74">
        <w:rPr>
          <w:rFonts w:ascii="Times New Roman" w:hAnsi="Times New Roman" w:cs="Times New Roman"/>
          <w:sz w:val="24"/>
        </w:rPr>
        <w:t>find method is responsible for locating a node with a specific value and providing its location (loc) and its parent (par).</w:t>
      </w:r>
    </w:p>
    <w:p w14:paraId="0884E931" w14:textId="77777777" w:rsidR="0024614F" w:rsidRPr="009D1F74" w:rsidRDefault="0024614F" w:rsidP="00246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1F74">
        <w:rPr>
          <w:rFonts w:ascii="Times New Roman" w:hAnsi="Times New Roman" w:cs="Times New Roman"/>
          <w:sz w:val="24"/>
        </w:rPr>
        <w:t>search method is used to search for a specific value in the binary search tree and print the depth at which the value is found.</w:t>
      </w:r>
    </w:p>
    <w:p w14:paraId="6DF2A7CF" w14:textId="77777777" w:rsidR="0024614F" w:rsidRPr="009D1F74" w:rsidRDefault="0024614F" w:rsidP="00D8630F">
      <w:pPr>
        <w:rPr>
          <w:rFonts w:ascii="Times New Roman" w:hAnsi="Times New Roman" w:cs="Times New Roman"/>
          <w:sz w:val="24"/>
        </w:rPr>
      </w:pPr>
      <w:r w:rsidRPr="009D1F74">
        <w:rPr>
          <w:rFonts w:ascii="Times New Roman" w:hAnsi="Times New Roman" w:cs="Times New Roman"/>
          <w:sz w:val="24"/>
        </w:rPr>
        <w:t>Merging "find" and "search" methods:</w:t>
      </w:r>
    </w:p>
    <w:p w14:paraId="111C9415" w14:textId="77777777" w:rsidR="0024614F" w:rsidRPr="009D1F74" w:rsidRDefault="0024614F" w:rsidP="00D8630F">
      <w:pPr>
        <w:rPr>
          <w:rFonts w:ascii="Times New Roman" w:hAnsi="Times New Roman" w:cs="Times New Roman"/>
          <w:sz w:val="24"/>
        </w:rPr>
      </w:pPr>
      <w:r w:rsidRPr="009D1F74">
        <w:rPr>
          <w:rFonts w:ascii="Times New Roman" w:hAnsi="Times New Roman" w:cs="Times New Roman"/>
          <w:sz w:val="24"/>
        </w:rPr>
        <w:t>We can merge these two methods into a single method called locate that returns the depth if the element is found and -1 if the element is not found. This way, we keep the flexibility to use the method for both locating and searching.</w:t>
      </w:r>
    </w:p>
    <w:p w14:paraId="1069A20E" w14:textId="77777777" w:rsidR="0024614F" w:rsidRPr="009D1F74" w:rsidRDefault="0024614F" w:rsidP="00D8630F">
      <w:pPr>
        <w:rPr>
          <w:rFonts w:ascii="Times New Roman" w:hAnsi="Times New Roman" w:cs="Times New Roman"/>
          <w:sz w:val="24"/>
        </w:rPr>
      </w:pPr>
      <w:r w:rsidRPr="009D1F74">
        <w:rPr>
          <w:rFonts w:ascii="Times New Roman" w:hAnsi="Times New Roman" w:cs="Times New Roman"/>
          <w:sz w:val="24"/>
        </w:rPr>
        <w:t>Here is the modified code:</w:t>
      </w:r>
    </w:p>
    <w:p w14:paraId="3F7A9DF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5E0A22D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&lt;cstdlib&gt;</w:t>
      </w:r>
    </w:p>
    <w:p w14:paraId="45E8128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31AF51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C397AD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7429DA1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49FFAA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85E790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struct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B55140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}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9ED086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56877C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63C768F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74122EC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89A90B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CADB9E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del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FC0D60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3DF12C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caseb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FE0F08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379465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show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level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E8C276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1D0BCA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FE19CB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D46211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66FB4D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67954E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private:</w:t>
      </w:r>
    </w:p>
    <w:p w14:paraId="47BAEF9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987681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locate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AB16FE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541EF58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2BE9C4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57F28C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A4BA52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30C44C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8B75E2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A50D6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FFF606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32286F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EA198D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7220E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D65878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B0DFE3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12DD933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96570B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A2A84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321E665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347DF9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7592CC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317730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5A3EDB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CE3651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AAA0B8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88404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E1703F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400E81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1D4726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E35AE2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7C67457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0DFFC2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BD8766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42FCE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6EDC9B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B60657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C218D5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E37962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locate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588FAE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30EB02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"Data not found in the tree"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589D85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43E20B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E7A819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CC99D7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locate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DABFAB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9BDEF5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Pr="0088567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Element not found</w:t>
      </w:r>
    </w:p>
    <w:p w14:paraId="06937A3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2C3ED2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5679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Data found at depth: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16D462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82962B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6BC0B4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locate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70A4B2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30F1401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locate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root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234FCB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35D0A99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106D1E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DAF992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4927DB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2EF04C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696C12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7BAE0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3CF643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"Root Node is Added"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6442B2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038789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176471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19307B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"Element already in the tree"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09BCBB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3E2722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1426A7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BFAE2F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2E317F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D1B5BF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6DA2CDB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9BBDDC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737B03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E6F620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"Node Added 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To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Left"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20F932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A8D5AB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6BDE21F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43CA6B8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78D0A9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8DD15A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24959C9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newnode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AA5014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72FECD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49EF13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"Node Added 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To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Right"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97B7E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776B6E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053157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E6BE28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0BDF376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D5C5D5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del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B75383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AFB0BA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BFB8FF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"Tree empty"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CCEBF5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8F207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7DCF6A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locate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2EF4FD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depth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1D5D50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"Item not present in tree"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35A27B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4B162F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42EFB1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962AAB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93D269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9FF754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"Item deleted"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8441F7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8788C1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3A4645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caseb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4A9563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"Item deleted"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F5D26D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3A7DC0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9B19F5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caseb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E39899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"Item deleted"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05F60C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610C21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BF268E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DAF7ED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"Item deleted"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0A21A4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5D61E2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24ED51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552C6C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3A082D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FC7E43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28C079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10B5F3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2C502EC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B1F367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778BAE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0DA7C97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8E88E4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CA6B97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3258B3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25A319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caseb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92D56A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child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632F7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72112C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child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D9D2E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117DB34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child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E52807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E17CD8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child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3525B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5BF3A2C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2CB7D3C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child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3454BD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347A83C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child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B1EC7A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14:paraId="46DF3C3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D17152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99351F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3BC074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7048E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1AA519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E07D44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D66C4B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A965B8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54328B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C7D849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65470B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ptrsave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07510D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6140BA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casea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A10EA8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060302F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caseb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C96364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9ACBBC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AD6CE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7238CEE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866A26E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4720B1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14:paraId="06201C8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par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F2BF6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3A5CF4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B0C954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suc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loc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CC6B1A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5D99779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38D5FE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::</w:t>
      </w:r>
      <w:proofErr w:type="gramEnd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show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level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1A4F36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01B02D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7481FE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show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level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4FCFD9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89982C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43B5FA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"Root-&gt;: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4D1E65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14:paraId="637E221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level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8EEDD0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EA2BF2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48CBC3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61E9ED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show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ptr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level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FBFA14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59AE31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1207532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E0D0E6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5EE511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2A9F11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C92E45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A4F719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4C4A0E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1.Insert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Element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65E17A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2.Delete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Element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BE826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3.Search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/Locate Element"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19D018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4.Display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the tree"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F518C8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5.Quit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68854F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your </w:t>
      </w:r>
      <w:proofErr w:type="gramStart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choice :</w:t>
      </w:r>
      <w:proofErr w:type="gramEnd"/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730187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B266E0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C571D1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4503D77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4EC9B0"/>
          <w:sz w:val="24"/>
          <w:szCs w:val="24"/>
        </w:rPr>
        <w:t>nod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F6CECF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"Enter the number to be inserted: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0CB43DA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info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0F6DBA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proofErr w:type="gramEnd"/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955B79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870E37D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0DD3FEC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8E15C3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"Tree is empty, nothing to delete"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89AF6CF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continue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BFB145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</w:t>
      </w:r>
    </w:p>
    <w:p w14:paraId="3A48A087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"Enter the number to be deleted: 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F43411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2251EB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del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517588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BAAE51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16228A5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"Search/Locate:"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6227C2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&gt;&gt;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400EB3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search</w:t>
      </w:r>
      <w:proofErr w:type="gramEnd"/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item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24D303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63EA80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2CC0374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"Display BST:"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514B358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bst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show</w:t>
      </w:r>
      <w:proofErr w:type="gramEnd"/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6312509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666C3F5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F7840E2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335DDE64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exit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3297653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14:paraId="58AD1961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885679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CE9178"/>
          <w:sz w:val="24"/>
          <w:szCs w:val="24"/>
        </w:rPr>
        <w:t>"Wrong choice!"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3B3862B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92ED0A0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4065C0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88567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8567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3051A1C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885679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bookmarkEnd w:id="30"/>
    <w:p w14:paraId="25C78C66" w14:textId="77777777" w:rsidR="0024614F" w:rsidRPr="00885679" w:rsidRDefault="0024614F" w:rsidP="00D863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1F201" w14:textId="77777777" w:rsidR="0024614F" w:rsidRPr="00FD6EDA" w:rsidRDefault="0024614F" w:rsidP="00D8630F">
      <w:pPr>
        <w:rPr>
          <w:rFonts w:ascii="Times New Roman" w:hAnsi="Times New Roman" w:cs="Times New Roman"/>
          <w:b/>
          <w:sz w:val="36"/>
          <w:szCs w:val="40"/>
          <w:u w:val="single"/>
        </w:rPr>
      </w:pPr>
    </w:p>
    <w:p w14:paraId="0F8DFF1C" w14:textId="77777777" w:rsidR="0024614F" w:rsidRDefault="0024614F" w:rsidP="00D8630F">
      <w:pPr>
        <w:jc w:val="center"/>
      </w:pPr>
    </w:p>
    <w:p w14:paraId="55809AA1" w14:textId="77777777" w:rsidR="00C42C1F" w:rsidRDefault="008C02FD" w:rsidP="008C02F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C02FD">
        <w:rPr>
          <w:rFonts w:ascii="Times New Roman" w:hAnsi="Times New Roman" w:cs="Times New Roman"/>
          <w:b/>
          <w:sz w:val="36"/>
          <w:u w:val="single"/>
        </w:rPr>
        <w:lastRenderedPageBreak/>
        <w:t>LAB 11</w:t>
      </w:r>
    </w:p>
    <w:p w14:paraId="41B8FAF0" w14:textId="77777777" w:rsidR="008C02FD" w:rsidRPr="008C02FD" w:rsidRDefault="008C02FD" w:rsidP="008C02FD">
      <w:pPr>
        <w:autoSpaceDE w:val="0"/>
        <w:autoSpaceDN w:val="0"/>
        <w:adjustRightInd w:val="0"/>
        <w:spacing w:after="0" w:line="240" w:lineRule="auto"/>
        <w:ind w:left="-288"/>
        <w:rPr>
          <w:rFonts w:ascii="Times New Roman" w:eastAsia="CIDFont+F1" w:hAnsi="Times New Roman" w:cs="Times New Roman"/>
          <w:sz w:val="24"/>
          <w:szCs w:val="24"/>
        </w:rPr>
      </w:pPr>
      <w:r w:rsidRPr="008C02FD">
        <w:rPr>
          <w:rFonts w:ascii="Times New Roman" w:eastAsia="CIDFont+F1" w:hAnsi="Times New Roman" w:cs="Times New Roman"/>
          <w:sz w:val="24"/>
          <w:szCs w:val="24"/>
        </w:rPr>
        <w:t>1. The above code is for Max Heap. Implement a Min Heap and then insert and delete elements.</w:t>
      </w:r>
    </w:p>
    <w:p w14:paraId="707FAAF7" w14:textId="77777777" w:rsidR="008C02FD" w:rsidRDefault="008C02FD" w:rsidP="008C02FD">
      <w:pPr>
        <w:ind w:left="-288"/>
        <w:rPr>
          <w:rFonts w:ascii="Times New Roman" w:eastAsia="CIDFont+F1" w:hAnsi="Times New Roman" w:cs="Times New Roman"/>
          <w:sz w:val="24"/>
          <w:szCs w:val="24"/>
        </w:rPr>
      </w:pPr>
      <w:r w:rsidRPr="008C02FD">
        <w:rPr>
          <w:rFonts w:ascii="Times New Roman" w:eastAsia="CIDFont+F1" w:hAnsi="Times New Roman" w:cs="Times New Roman"/>
          <w:sz w:val="24"/>
          <w:szCs w:val="24"/>
        </w:rPr>
        <w:t>2. Implement peek and extract operations for both max and min values.</w:t>
      </w:r>
    </w:p>
    <w:p w14:paraId="6CCEC781" w14:textId="77777777" w:rsidR="008C02FD" w:rsidRDefault="008C02FD" w:rsidP="008C02FD">
      <w:pPr>
        <w:ind w:left="-288"/>
        <w:rPr>
          <w:rFonts w:ascii="Times New Roman" w:hAnsi="Times New Roman" w:cs="Times New Roman"/>
          <w:b/>
          <w:sz w:val="24"/>
          <w:u w:val="single"/>
        </w:rPr>
      </w:pPr>
      <w:r w:rsidRPr="008C02FD">
        <w:rPr>
          <w:rFonts w:ascii="Times New Roman" w:hAnsi="Times New Roman" w:cs="Times New Roman"/>
          <w:b/>
          <w:sz w:val="24"/>
          <w:u w:val="single"/>
        </w:rPr>
        <w:t>PROGRAM</w:t>
      </w:r>
    </w:p>
    <w:p w14:paraId="53C890C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bookmarkStart w:id="31" w:name="_Hlk156242155"/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#include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&lt;iostream&gt;</w:t>
      </w:r>
    </w:p>
    <w:p w14:paraId="5067184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#include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&lt;vector&gt;</w:t>
      </w:r>
    </w:p>
    <w:p w14:paraId="1E1C456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using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namespace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std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3D9F247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swap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1D46848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3556273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temp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52A9D4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b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EE181A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a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temp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7C37554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71CF89C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heapifyMax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1E5F41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2DD2950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2AC635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+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2A6B0D9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+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67F53AA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&amp;&amp;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5D87050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1B597DC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&amp;&amp;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533A6D5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3828C9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!</w:t>
      </w:r>
      <w:proofErr w:type="gramEnd"/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2581D60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496BBF4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swap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45959A4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heapifyMax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largest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174C51F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65F11EB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6E35005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newNum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025BE97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1B1879D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();</w:t>
      </w:r>
    </w:p>
    <w:p w14:paraId="1506C70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00E68E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push</w:t>
      </w:r>
      <w:proofErr w:type="gramEnd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_back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newNum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03DB4E7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</w:p>
    <w:p w14:paraId="0F5D2DC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04B2E8C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push</w:t>
      </w:r>
      <w:proofErr w:type="gramEnd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_back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newNum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5E98722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/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195F4E6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heapifyMax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784FAD4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23B7007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3E99AB5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deleteNodeMax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284E5DA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616C9D7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();</w:t>
      </w:r>
    </w:p>
    <w:p w14:paraId="1EE20CD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611269F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++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1A772F5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6960394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lastRenderedPageBreak/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2B8251B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break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1862CD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537390B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swap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1382CCE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pop_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back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1BFBF51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/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2BF6432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heapifyMax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217B1A2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0AA7A5C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extractMax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5C8FD26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1487B71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()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35871ED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1BB69D6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"Heap is empty</w:t>
      </w:r>
      <w:r w:rsidRPr="008C02FD">
        <w:rPr>
          <w:rFonts w:ascii="Consolas" w:eastAsia="Times New Roman" w:hAnsi="Consolas" w:cs="Times New Roman"/>
          <w:color w:val="D7BA7D"/>
          <w:sz w:val="24"/>
          <w:szCs w:val="21"/>
        </w:rPr>
        <w:t>\n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7C26CD0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8D537F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76D0AE6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maxVal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3EBED38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deleteNodeMax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39C5812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maxVal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68F8042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0DC4A10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peekMax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B62D80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2A070EE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()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6BD3F69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3DA7883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"Heap is empty</w:t>
      </w:r>
      <w:r w:rsidRPr="008C02FD">
        <w:rPr>
          <w:rFonts w:ascii="Consolas" w:eastAsia="Times New Roman" w:hAnsi="Consolas" w:cs="Times New Roman"/>
          <w:color w:val="D7BA7D"/>
          <w:sz w:val="24"/>
          <w:szCs w:val="21"/>
        </w:rPr>
        <w:t>\n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5F21C14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2D01BBE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3693773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52509BE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797A6FA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heapifyMin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6919EEA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22E52AC0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CA5D66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+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111FE2C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*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+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F4C85B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05B2ED5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&amp;&amp;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3C47E1F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2CB5C0B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&amp;&amp;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53AFE8F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1E89A24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21224C8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!</w:t>
      </w:r>
      <w:proofErr w:type="gramEnd"/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3BDE209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539458D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swap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7D219EE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heapifyMin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smallest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0DD9D97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797954A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3EB2102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newNum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 {</w:t>
      </w:r>
    </w:p>
    <w:p w14:paraId="502318C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();</w:t>
      </w:r>
    </w:p>
    <w:p w14:paraId="6D79D43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75CE567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lastRenderedPageBreak/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push</w:t>
      </w:r>
      <w:proofErr w:type="gramEnd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_back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newNum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07D7ADA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else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{</w:t>
      </w:r>
    </w:p>
    <w:p w14:paraId="782ECAB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push</w:t>
      </w:r>
      <w:proofErr w:type="gramEnd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_back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newNum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3622EA6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74864B4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while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&amp;&amp;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)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/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 {</w:t>
      </w:r>
    </w:p>
    <w:p w14:paraId="5F03AE6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swap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)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/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2B47635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)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/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6CBACEF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    }</w:t>
      </w:r>
    </w:p>
    <w:p w14:paraId="55A34CD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74C8F12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5BD980A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deleteNodeMin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22A363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686E3C0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();</w:t>
      </w:r>
    </w:p>
    <w:p w14:paraId="6802FD1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55B5306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++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230FBF3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2E27268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num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2EFDCD7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break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59BFAEC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29A03D9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swap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&amp;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0367A00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pop_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back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3972DBA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/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066238F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heapifyMin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size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01312425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554457F0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extractMin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39EE6A6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0A73E88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()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1BAC3BF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3986348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"Heap is empty</w:t>
      </w:r>
      <w:r w:rsidRPr="008C02FD">
        <w:rPr>
          <w:rFonts w:ascii="Consolas" w:eastAsia="Times New Roman" w:hAnsi="Consolas" w:cs="Times New Roman"/>
          <w:color w:val="D7BA7D"/>
          <w:sz w:val="24"/>
          <w:szCs w:val="21"/>
        </w:rPr>
        <w:t>\n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6C9ABE5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784130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70D9BE4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6C660E2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minVal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223AA06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deleteNodeMin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3E2850F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minVal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2BB7848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3A64E71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peekMin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C03583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375B380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if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()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181316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{</w:t>
      </w:r>
    </w:p>
    <w:p w14:paraId="1451BDA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"Heap is empty</w:t>
      </w:r>
      <w:r w:rsidRPr="008C02FD">
        <w:rPr>
          <w:rFonts w:ascii="Consolas" w:eastAsia="Times New Roman" w:hAnsi="Consolas" w:cs="Times New Roman"/>
          <w:color w:val="D7BA7D"/>
          <w:sz w:val="24"/>
          <w:szCs w:val="21"/>
        </w:rPr>
        <w:t>\n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1EE552B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-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1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5EA3D06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    }</w:t>
      </w:r>
    </w:p>
    <w:p w14:paraId="4D801FD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proofErr w:type="gramEnd"/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75376E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6805E51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void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printArray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&gt; 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&amp;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4532ADB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4440650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for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(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;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.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size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(); 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++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7570CC4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lastRenderedPageBreak/>
        <w:t xml:space="preserve">    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hT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[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i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]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359C0F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8C02FD">
        <w:rPr>
          <w:rFonts w:ascii="Consolas" w:eastAsia="Times New Roman" w:hAnsi="Consolas" w:cs="Times New Roman"/>
          <w:color w:val="D7BA7D"/>
          <w:sz w:val="24"/>
          <w:szCs w:val="21"/>
        </w:rPr>
        <w:t>\n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254CC9A1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p w14:paraId="0DDFEFA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main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</w:t>
      </w:r>
    </w:p>
    <w:p w14:paraId="62FA463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{</w:t>
      </w:r>
    </w:p>
    <w:p w14:paraId="366496A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BF55DD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3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1F1EBA2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4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78D8665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9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20DA572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5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734EDE5D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33B59C8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5941F17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"Max-Heap array: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51D9D5B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printArray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2CE9E6F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244E5EC2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deleteNodeMax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4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6D9607D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"After deleting an element in Max-Heap: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2FB7113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printArray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1D1BD2E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4F77C28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"Max-Heap peek: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peekMax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)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endl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06EE5F3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"Extract Max value: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extractMax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)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endl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79786F7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"Max-Heap array after extraction: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1C5A3B4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printArray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maxHeap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4CA0A1B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496855D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4EC9B0"/>
          <w:sz w:val="24"/>
          <w:szCs w:val="21"/>
        </w:rPr>
        <w:t>vector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&lt;</w:t>
      </w:r>
      <w:r w:rsidRPr="008C02FD">
        <w:rPr>
          <w:rFonts w:ascii="Consolas" w:eastAsia="Times New Roman" w:hAnsi="Consolas" w:cs="Times New Roman"/>
          <w:color w:val="569CD6"/>
          <w:sz w:val="24"/>
          <w:szCs w:val="21"/>
        </w:rPr>
        <w:t>int</w:t>
      </w:r>
      <w:r w:rsidRPr="008C02FD">
        <w:rPr>
          <w:rFonts w:ascii="Consolas" w:eastAsia="Times New Roman" w:hAnsi="Consolas" w:cs="Times New Roman"/>
          <w:color w:val="D4D4D4"/>
          <w:sz w:val="24"/>
          <w:szCs w:val="21"/>
        </w:rPr>
        <w:t>&gt;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2B24F6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3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4D9D1FF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4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1FE163F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9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24C4A48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5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26E9299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insertMin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2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59EE1997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1E58A07B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8C02FD">
        <w:rPr>
          <w:rFonts w:ascii="Consolas" w:eastAsia="Times New Roman" w:hAnsi="Consolas" w:cs="Times New Roman"/>
          <w:color w:val="D7BA7D"/>
          <w:sz w:val="24"/>
          <w:szCs w:val="21"/>
        </w:rPr>
        <w:t>\n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Min-Heap array: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4911545E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printArray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38DE7124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48A7477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proofErr w:type="gramStart"/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deleteNodeMin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proofErr w:type="gramEnd"/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,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4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546EAFA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"After deleting an element in Min-Heap: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35563FD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printArray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48DBD33A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344333C9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"Min-Heap peek: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peekMin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)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endl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1126661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"Extract Min value: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extractMin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)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endl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0927191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cout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&lt;&lt;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CE9178"/>
          <w:sz w:val="24"/>
          <w:szCs w:val="21"/>
        </w:rPr>
        <w:t>"Min-Heap array after extraction: "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3BFA123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DCDCAA"/>
          <w:sz w:val="24"/>
          <w:szCs w:val="21"/>
        </w:rPr>
        <w:t>printArray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(</w:t>
      </w:r>
      <w:r w:rsidRPr="008C02FD">
        <w:rPr>
          <w:rFonts w:ascii="Consolas" w:eastAsia="Times New Roman" w:hAnsi="Consolas" w:cs="Times New Roman"/>
          <w:color w:val="9CDCFE"/>
          <w:sz w:val="24"/>
          <w:szCs w:val="21"/>
        </w:rPr>
        <w:t>minHeap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);</w:t>
      </w:r>
    </w:p>
    <w:p w14:paraId="0399D526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3F92CE5F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    </w:t>
      </w:r>
      <w:r w:rsidRPr="008C02FD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 xml:space="preserve"> </w:t>
      </w:r>
      <w:r w:rsidRPr="008C02FD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;</w:t>
      </w:r>
    </w:p>
    <w:p w14:paraId="7E03FBDC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  <w:r w:rsidRPr="008C02FD">
        <w:rPr>
          <w:rFonts w:ascii="Consolas" w:eastAsia="Times New Roman" w:hAnsi="Consolas" w:cs="Times New Roman"/>
          <w:color w:val="CCCCCC"/>
          <w:sz w:val="24"/>
          <w:szCs w:val="21"/>
        </w:rPr>
        <w:t>}</w:t>
      </w:r>
    </w:p>
    <w:bookmarkEnd w:id="31"/>
    <w:p w14:paraId="79E20F98" w14:textId="77777777" w:rsidR="008C02FD" w:rsidRPr="008C02FD" w:rsidRDefault="008C02FD" w:rsidP="008C0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1"/>
        </w:rPr>
      </w:pPr>
    </w:p>
    <w:p w14:paraId="707D30FA" w14:textId="77777777" w:rsidR="007E5E22" w:rsidRDefault="007E5E22" w:rsidP="007E5E22">
      <w:pPr>
        <w:rPr>
          <w:rFonts w:ascii="Times New Roman" w:hAnsi="Times New Roman" w:cs="Times New Roman"/>
          <w:b/>
          <w:sz w:val="24"/>
          <w:u w:val="single"/>
        </w:rPr>
      </w:pPr>
    </w:p>
    <w:p w14:paraId="0DCCE348" w14:textId="77777777" w:rsidR="00D22EB9" w:rsidRDefault="00D22EB9" w:rsidP="007E5E2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C02FD">
        <w:rPr>
          <w:rFonts w:ascii="Times New Roman" w:hAnsi="Times New Roman" w:cs="Times New Roman"/>
          <w:b/>
          <w:sz w:val="36"/>
          <w:u w:val="single"/>
        </w:rPr>
        <w:lastRenderedPageBreak/>
        <w:t>LAB 1</w:t>
      </w:r>
      <w:r>
        <w:rPr>
          <w:rFonts w:ascii="Times New Roman" w:hAnsi="Times New Roman" w:cs="Times New Roman"/>
          <w:b/>
          <w:sz w:val="36"/>
          <w:u w:val="single"/>
        </w:rPr>
        <w:t>2</w:t>
      </w:r>
    </w:p>
    <w:p w14:paraId="0837E965" w14:textId="77777777" w:rsidR="00D22EB9" w:rsidRPr="00D22EB9" w:rsidRDefault="00D22EB9" w:rsidP="00D22E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24"/>
          <w:szCs w:val="24"/>
        </w:rPr>
      </w:pPr>
      <w:r w:rsidRPr="00D22EB9">
        <w:rPr>
          <w:rFonts w:ascii="Times New Roman" w:eastAsia="CIDFont+F1" w:hAnsi="Times New Roman" w:cs="Times New Roman"/>
          <w:sz w:val="24"/>
          <w:szCs w:val="24"/>
        </w:rPr>
        <w:t>1.Implement a hashing algorithm using Linear Probing.</w:t>
      </w:r>
    </w:p>
    <w:p w14:paraId="64018FEC" w14:textId="77777777" w:rsidR="00D22EB9" w:rsidRPr="00D22EB9" w:rsidRDefault="00D22EB9" w:rsidP="00D22E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24"/>
          <w:szCs w:val="24"/>
        </w:rPr>
      </w:pPr>
      <w:r w:rsidRPr="00D22EB9">
        <w:rPr>
          <w:rFonts w:ascii="Times New Roman" w:eastAsia="CIDFont+F1" w:hAnsi="Times New Roman" w:cs="Times New Roman"/>
          <w:sz w:val="24"/>
          <w:szCs w:val="24"/>
        </w:rPr>
        <w:t>2. Implement a hashing algorithm using Quadratic Probing.</w:t>
      </w:r>
    </w:p>
    <w:p w14:paraId="2AFB2E79" w14:textId="77777777" w:rsidR="00A31928" w:rsidRDefault="00D22EB9" w:rsidP="00D22EB9">
      <w:pPr>
        <w:jc w:val="both"/>
        <w:rPr>
          <w:rFonts w:ascii="Times New Roman" w:eastAsia="CIDFont+F1" w:hAnsi="Times New Roman" w:cs="Times New Roman"/>
          <w:sz w:val="24"/>
          <w:szCs w:val="24"/>
        </w:rPr>
      </w:pPr>
      <w:r w:rsidRPr="00D22EB9">
        <w:rPr>
          <w:rFonts w:ascii="Times New Roman" w:eastAsia="CIDFont+F1" w:hAnsi="Times New Roman" w:cs="Times New Roman"/>
          <w:sz w:val="24"/>
          <w:szCs w:val="24"/>
        </w:rPr>
        <w:t>3. Implement a hashing algorithm using Double Hashing.</w:t>
      </w:r>
    </w:p>
    <w:p w14:paraId="0132945A" w14:textId="77777777" w:rsidR="00D22EB9" w:rsidRDefault="00D22EB9" w:rsidP="00D22EB9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</w:t>
      </w:r>
    </w:p>
    <w:p w14:paraId="0C72039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#</w:t>
      </w:r>
      <w:bookmarkStart w:id="32" w:name="_Hlk156243164"/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include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0D01330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&lt;list&gt;</w:t>
      </w:r>
    </w:p>
    <w:p w14:paraId="020F006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&lt;algorithm&gt;</w:t>
      </w:r>
    </w:p>
    <w:p w14:paraId="148F266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2C026D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09F5698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HashMapTable</w:t>
      </w:r>
    </w:p>
    <w:p w14:paraId="6BC9DBD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3A0379AF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325FF96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6F0B60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B84AFF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C5F8D1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HashMapTable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8B5917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189951D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-&gt;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CE5DBB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14:paraId="292A7B7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DCFF78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E57A15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2D5D31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700FC13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7744D1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3BE8423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EDFF43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insertElement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0A83F4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3190CFE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B84987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gramEnd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_back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8DA45B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8B0EBDF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655AFE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deleteElement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04A7F0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14F8BD7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5882F8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list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&gt;::</w:t>
      </w:r>
      <w:proofErr w:type="gramEnd"/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iterator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find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4933C1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F74D1C3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gramStart"/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!</w:t>
      </w:r>
      <w:proofErr w:type="gramEnd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())</w:t>
      </w:r>
    </w:p>
    <w:p w14:paraId="4FA0017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14:paraId="486584C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erase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9A3AFD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79EAED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DA73E9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419B6D8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displayHashTable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98863F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006F0ED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F98EC0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14:paraId="68A2A80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315B6D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auto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14:paraId="33133D5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14:paraId="04248B5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" ==&gt; "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90281E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403ECAC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3F5BC7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54BCCF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803E2C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181E954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850864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LinearProbingHashTable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HashMapTable</w:t>
      </w:r>
    </w:p>
    <w:p w14:paraId="743B227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1BA5E13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45BD8E1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LinearProbingHashTable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: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HashMapTable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 {}</w:t>
      </w:r>
    </w:p>
    <w:p w14:paraId="1400C80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D0736F8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insertElementLinearProbing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8D4B44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33155FD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6097BB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4DCDEF2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empty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())</w:t>
      </w:r>
    </w:p>
    <w:p w14:paraId="6861C93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14:paraId="0A716B5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3C2FEE6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5DAB52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265303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gramEnd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_back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EF6FED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49BC15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465631B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3BD983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QuadraticProbingHashTable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HashMapTable</w:t>
      </w:r>
    </w:p>
    <w:p w14:paraId="4B8536F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5099A7F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31CDCEE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QuadraticProbingHashTable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: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HashMapTable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 {}</w:t>
      </w:r>
    </w:p>
    <w:p w14:paraId="3F88414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93CF8D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insertElementQuadraticProbing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32324D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5649836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D42055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D2CF8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A70B62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empty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())</w:t>
      </w:r>
    </w:p>
    <w:p w14:paraId="3109BC68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14:paraId="5D8DB66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09A5D7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D014B5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15B52F8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2EC90A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gramEnd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_back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8771FC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D09FFF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03AD59D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C5C15B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DoubleHashingHashTable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: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HashMapTable</w:t>
      </w:r>
    </w:p>
    <w:p w14:paraId="63BA2FC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78C7A96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public:</w:t>
      </w:r>
    </w:p>
    <w:p w14:paraId="1EBAB288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DoubleHashingHashTable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: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HashMapTable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 {}</w:t>
      </w:r>
    </w:p>
    <w:p w14:paraId="7B5FC44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3F9AC7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hashFunction2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3C5A0E9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65EED45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// Ensure step size is relatively prime to table_size</w:t>
      </w:r>
    </w:p>
    <w:p w14:paraId="1655798F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82515E6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insertElementDoubleHashing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1C6062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54E7BC38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92CA27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step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hashFunction2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06154D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100C35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>        // Iterate until an empty slot is found or a full cycle is completed</w:t>
      </w:r>
    </w:p>
    <w:p w14:paraId="2553283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empty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front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23A9BA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</w:t>
      </w:r>
      <w:proofErr w:type="gramEnd"/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>/ Check for existing key</w:t>
      </w:r>
    </w:p>
    <w:p w14:paraId="1D71143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step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table_size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620E8E2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hashFunction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14:paraId="0792F65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/</w:t>
      </w:r>
      <w:proofErr w:type="gramEnd"/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>/ Full cycle check</w:t>
      </w:r>
    </w:p>
    <w:p w14:paraId="2C01A2C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"Hash table is full</w:t>
      </w:r>
      <w:r w:rsidRPr="00011ED7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5CE7C1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D7B695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32858A3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8146F2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2F9A2E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gramStart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gramEnd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_back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DEA7EE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38137D12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5EB1FFD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DB1C9C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5897BBB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14:paraId="5009AAF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Start"/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1DF0516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>    // Linear Probing</w:t>
      </w:r>
    </w:p>
    <w:p w14:paraId="27705C99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LinearProbingHashTable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linearTable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1C9D348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5F5A5F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linearTable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insertElementLinearProbing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4BECDD08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8E84FC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"Linear Probing Hash Table:"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3485C6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linearTable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displayHashTable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6A0DCB9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E48101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D9EDB1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>    // Quadratic Probing</w:t>
      </w:r>
    </w:p>
    <w:p w14:paraId="7248B250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QuadraticProbingHashTable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quadraticTable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9ED8B8A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90F1D4D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quadraticTable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insertElementQuadraticProbing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33E3E99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9851EC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"Quadratic Probing Hash Table:"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2FB42E4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quadraticTable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displayHashTable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C41E2F1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6AC27A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579B49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6A9955"/>
          <w:sz w:val="24"/>
          <w:szCs w:val="24"/>
        </w:rPr>
        <w:t>    // Double Hashing</w:t>
      </w:r>
    </w:p>
    <w:p w14:paraId="0911E1E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4EC9B0"/>
          <w:sz w:val="24"/>
          <w:szCs w:val="24"/>
        </w:rPr>
        <w:t>DoubleHashingHashTable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doubleHashingTable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0E14BEC7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11ED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CE799EE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doubleHashingTable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insertElementDoubleHashing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6C091DC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4C8E8E3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CE9178"/>
          <w:sz w:val="24"/>
          <w:szCs w:val="24"/>
        </w:rPr>
        <w:t>"Double Hashing Hash Table:"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1A9B14EC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9CDCFE"/>
          <w:sz w:val="24"/>
          <w:szCs w:val="24"/>
        </w:rPr>
        <w:t>doubleHashingTable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011ED7">
        <w:rPr>
          <w:rFonts w:ascii="Consolas" w:eastAsia="Times New Roman" w:hAnsi="Consolas" w:cs="Times New Roman"/>
          <w:color w:val="DCDCAA"/>
          <w:sz w:val="24"/>
          <w:szCs w:val="24"/>
        </w:rPr>
        <w:t>displayHashTable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14:paraId="4A7E6E03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F4F3F7B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11ED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11ED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E433C15" w14:textId="77777777" w:rsidR="00011ED7" w:rsidRPr="00011ED7" w:rsidRDefault="00011ED7" w:rsidP="00011ED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11ED7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bookmarkEnd w:id="32"/>
    <w:p w14:paraId="0464C8C6" w14:textId="77777777" w:rsidR="007E5E22" w:rsidRDefault="007E5E22" w:rsidP="00D22EB9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97710EC" w14:textId="77777777" w:rsidR="00D22EB9" w:rsidRPr="00D22EB9" w:rsidRDefault="00D22EB9" w:rsidP="00D22EB9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57D10207" w14:textId="77777777" w:rsidR="008C02FD" w:rsidRDefault="008C02FD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0847ADA6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40DD6A62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09470A78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05696168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36CA9505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14C3AA2D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31642D28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6B2522D5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0AB63447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0B0034AE" w14:textId="77777777" w:rsidR="00011ED7" w:rsidRDefault="00011ED7" w:rsidP="008C02FD">
      <w:pPr>
        <w:ind w:left="-288"/>
        <w:rPr>
          <w:rFonts w:ascii="Times New Roman" w:hAnsi="Times New Roman" w:cs="Times New Roman"/>
          <w:b/>
          <w:sz w:val="28"/>
          <w:u w:val="single"/>
        </w:rPr>
      </w:pPr>
    </w:p>
    <w:p w14:paraId="22D8801E" w14:textId="5839EA2C" w:rsidR="00011ED7" w:rsidRDefault="00011ED7" w:rsidP="006B7CB9">
      <w:pPr>
        <w:rPr>
          <w:rFonts w:ascii="Times New Roman" w:hAnsi="Times New Roman" w:cs="Times New Roman"/>
          <w:b/>
          <w:sz w:val="24"/>
          <w:u w:val="single"/>
        </w:rPr>
      </w:pPr>
      <w:bookmarkStart w:id="33" w:name="_GoBack"/>
      <w:bookmarkEnd w:id="33"/>
    </w:p>
    <w:sectPr w:rsidR="00011ED7" w:rsidSect="0024614F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8DBF" w14:textId="77777777" w:rsidR="00734F33" w:rsidRDefault="00734F33" w:rsidP="0024614F">
      <w:pPr>
        <w:spacing w:after="0" w:line="240" w:lineRule="auto"/>
      </w:pPr>
      <w:r>
        <w:separator/>
      </w:r>
    </w:p>
  </w:endnote>
  <w:endnote w:type="continuationSeparator" w:id="0">
    <w:p w14:paraId="1636B287" w14:textId="77777777" w:rsidR="00734F33" w:rsidRDefault="00734F33" w:rsidP="0024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4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26607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6233EF" w14:textId="77777777" w:rsidR="008F038B" w:rsidRDefault="008F03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A0357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6F0768" w14:textId="77777777" w:rsidR="008F038B" w:rsidRDefault="008F0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BE15F" w14:textId="77777777" w:rsidR="00734F33" w:rsidRDefault="00734F33" w:rsidP="0024614F">
      <w:pPr>
        <w:spacing w:after="0" w:line="240" w:lineRule="auto"/>
      </w:pPr>
      <w:r>
        <w:separator/>
      </w:r>
    </w:p>
  </w:footnote>
  <w:footnote w:type="continuationSeparator" w:id="0">
    <w:p w14:paraId="1881CE85" w14:textId="77777777" w:rsidR="00734F33" w:rsidRDefault="00734F33" w:rsidP="0024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EC830" w14:textId="77777777" w:rsidR="008F038B" w:rsidRPr="00C31C52" w:rsidRDefault="008F038B" w:rsidP="00D90671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56"/>
      </w:rPr>
    </w:pPr>
    <w:r w:rsidRPr="00C31C52">
      <w:rPr>
        <w:rFonts w:ascii="Times New Roman" w:hAnsi="Times New Roman" w:cs="Times New Roman"/>
        <w:sz w:val="18"/>
        <w:szCs w:val="56"/>
      </w:rPr>
      <w:t>CT-159 Data Structures Algorithms &amp;Applications                                                             Khuzaima Hassan</w:t>
    </w:r>
    <w:r>
      <w:rPr>
        <w:rFonts w:ascii="Times New Roman" w:hAnsi="Times New Roman" w:cs="Times New Roman"/>
        <w:sz w:val="18"/>
        <w:szCs w:val="56"/>
      </w:rPr>
      <w:t xml:space="preserve"> </w:t>
    </w:r>
    <w:r w:rsidRPr="00C31C52">
      <w:rPr>
        <w:rFonts w:ascii="Times New Roman" w:hAnsi="Times New Roman" w:cs="Times New Roman"/>
        <w:sz w:val="18"/>
        <w:szCs w:val="56"/>
      </w:rPr>
      <w:t>(DT-302)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7677"/>
    <w:multiLevelType w:val="hybridMultilevel"/>
    <w:tmpl w:val="4EA0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D3D97"/>
    <w:multiLevelType w:val="multilevel"/>
    <w:tmpl w:val="1DD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CA63EC"/>
    <w:multiLevelType w:val="hybridMultilevel"/>
    <w:tmpl w:val="EE280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71"/>
    <w:rsid w:val="00011ED7"/>
    <w:rsid w:val="00053807"/>
    <w:rsid w:val="0024614F"/>
    <w:rsid w:val="00393B69"/>
    <w:rsid w:val="006B7CB9"/>
    <w:rsid w:val="006C0CBE"/>
    <w:rsid w:val="006E1DDC"/>
    <w:rsid w:val="006F4DCE"/>
    <w:rsid w:val="00734F33"/>
    <w:rsid w:val="007E5E22"/>
    <w:rsid w:val="008342E1"/>
    <w:rsid w:val="008C02FD"/>
    <w:rsid w:val="008F038B"/>
    <w:rsid w:val="00901BA3"/>
    <w:rsid w:val="009E2E0E"/>
    <w:rsid w:val="00A31928"/>
    <w:rsid w:val="00C42C1F"/>
    <w:rsid w:val="00C47557"/>
    <w:rsid w:val="00C7732F"/>
    <w:rsid w:val="00CB1E93"/>
    <w:rsid w:val="00D07D73"/>
    <w:rsid w:val="00D22EB9"/>
    <w:rsid w:val="00D51BBC"/>
    <w:rsid w:val="00D8630F"/>
    <w:rsid w:val="00D90671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EFDF"/>
  <w15:chartTrackingRefBased/>
  <w15:docId w15:val="{590ED55F-DD6F-424D-963C-A10FD2FB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0671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2"/>
      <w:lang w:val="en-GB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90671"/>
    <w:rPr>
      <w:rFonts w:eastAsiaTheme="minorEastAsia"/>
      <w:kern w:val="2"/>
      <w:lang w:val="en-GB"/>
      <w14:ligatures w14:val="standardContextual"/>
    </w:rPr>
  </w:style>
  <w:style w:type="table" w:styleId="TableGrid">
    <w:name w:val="Table Grid"/>
    <w:basedOn w:val="TableNormal"/>
    <w:uiPriority w:val="39"/>
    <w:rsid w:val="00D90671"/>
    <w:pPr>
      <w:spacing w:after="0" w:line="240" w:lineRule="auto"/>
    </w:pPr>
    <w:rPr>
      <w:rFonts w:eastAsiaTheme="minorEastAsia"/>
      <w:kern w:val="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0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671"/>
  </w:style>
  <w:style w:type="paragraph" w:styleId="ListParagraph">
    <w:name w:val="List Paragraph"/>
    <w:basedOn w:val="Normal"/>
    <w:uiPriority w:val="34"/>
    <w:qFormat/>
    <w:rsid w:val="00D906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1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461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6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246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6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3ABA4-421E-44E8-AB37-A5D271FA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72</Pages>
  <Words>10811</Words>
  <Characters>61627</Characters>
  <Application>Microsoft Office Word</Application>
  <DocSecurity>0</DocSecurity>
  <Lines>513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2024-01-12T15:39:00Z</dcterms:created>
  <dcterms:modified xsi:type="dcterms:W3CDTF">2024-02-14T09:35:00Z</dcterms:modified>
</cp:coreProperties>
</file>